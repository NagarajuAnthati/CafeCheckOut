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B0" w:rsidRPr="007222BA" w:rsidRDefault="00FA69B0" w:rsidP="007222BA">
      <w:pPr>
        <w:keepNext/>
        <w:spacing w:line="100" w:lineRule="atLeast"/>
        <w:jc w:val="center"/>
        <w:rPr>
          <w:rFonts w:ascii="Times New Roman" w:eastAsia="Yu Gothic UI" w:hAnsi="Times New Roman" w:cs="Times New Roman"/>
          <w:color w:val="000000"/>
          <w:sz w:val="26"/>
          <w:szCs w:val="26"/>
        </w:rPr>
      </w:pPr>
      <w:bookmarkStart w:id="0" w:name="_GoBack"/>
      <w:bookmarkEnd w:id="0"/>
      <w:r w:rsidRPr="007222BA">
        <w:rPr>
          <w:rFonts w:ascii="Times New Roman" w:eastAsia="Yu Gothic UI" w:hAnsi="Times New Roman" w:cs="Times New Roman"/>
          <w:color w:val="000000"/>
          <w:sz w:val="26"/>
          <w:szCs w:val="26"/>
        </w:rPr>
        <w:t>Asif Mushayaq</w:t>
      </w:r>
    </w:p>
    <w:p w:rsidR="00FA69B0" w:rsidRPr="007222BA" w:rsidRDefault="00FA69B0" w:rsidP="007222BA">
      <w:pPr>
        <w:spacing w:line="100" w:lineRule="atLeast"/>
        <w:jc w:val="center"/>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asifhadoop02@gmail.com</w:t>
      </w:r>
    </w:p>
    <w:p w:rsidR="00FA69B0" w:rsidRPr="007222BA" w:rsidRDefault="00FA69B0" w:rsidP="007222BA">
      <w:pPr>
        <w:spacing w:line="100" w:lineRule="atLeast"/>
        <w:jc w:val="center"/>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07</w:t>
      </w:r>
      <w:r w:rsidR="00B1445B">
        <w:rPr>
          <w:rFonts w:ascii="Times New Roman" w:eastAsia="Yu Gothic UI" w:hAnsi="Times New Roman" w:cs="Times New Roman"/>
          <w:color w:val="000000"/>
          <w:sz w:val="26"/>
          <w:szCs w:val="26"/>
        </w:rPr>
        <w:t>821273478</w:t>
      </w:r>
    </w:p>
    <w:p w:rsidR="00FA69B0" w:rsidRPr="007222BA" w:rsidRDefault="00FA69B0" w:rsidP="007222BA">
      <w:pPr>
        <w:jc w:val="center"/>
        <w:rPr>
          <w:rFonts w:ascii="Times New Roman" w:eastAsia="Yu Gothic UI" w:hAnsi="Times New Roman" w:cs="Times New Roman"/>
          <w:sz w:val="26"/>
          <w:szCs w:val="26"/>
        </w:rPr>
      </w:pPr>
    </w:p>
    <w:p w:rsidR="00FA69B0" w:rsidRPr="007222BA" w:rsidRDefault="00FA69B0" w:rsidP="007222BA">
      <w:pPr>
        <w:keepNext/>
        <w:spacing w:line="100" w:lineRule="atLeast"/>
        <w:jc w:val="center"/>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Senior System Admin/Platform engineer</w:t>
      </w:r>
      <w:r w:rsidRPr="007222BA">
        <w:rPr>
          <w:rFonts w:ascii="Times New Roman" w:eastAsia="Yu Gothic UI" w:hAnsi="Times New Roman" w:cs="Times New Roman"/>
          <w:noProof/>
          <w:sz w:val="26"/>
          <w:szCs w:val="26"/>
          <w:lang w:val="en-GB" w:eastAsia="en-GB" w:bidi="ar-SA"/>
        </w:rPr>
        <w:drawing>
          <wp:anchor distT="0" distB="0" distL="114300" distR="114300" simplePos="0" relativeHeight="251660288" behindDoc="0" locked="0" layoutInCell="1" allowOverlap="1">
            <wp:simplePos x="0" y="0"/>
            <wp:positionH relativeFrom="page">
              <wp:posOffset>495300</wp:posOffset>
            </wp:positionH>
            <wp:positionV relativeFrom="paragraph">
              <wp:posOffset>152400</wp:posOffset>
            </wp:positionV>
            <wp:extent cx="6537960" cy="1397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537960" cy="13970"/>
                    </a:xfrm>
                    <a:prstGeom prst="rect">
                      <a:avLst/>
                    </a:prstGeom>
                    <a:solidFill>
                      <a:srgbClr val="FFFFFF"/>
                    </a:solidFill>
                    <a:ln w="9525">
                      <a:noFill/>
                      <a:miter lim="800000"/>
                      <a:headEnd/>
                      <a:tailEnd/>
                    </a:ln>
                  </pic:spPr>
                </pic:pic>
              </a:graphicData>
            </a:graphic>
          </wp:anchor>
        </w:drawing>
      </w:r>
    </w:p>
    <w:p w:rsidR="00FA69B0" w:rsidRPr="007222BA" w:rsidRDefault="00FA69B0" w:rsidP="00FA69B0">
      <w:pPr>
        <w:keepNext/>
        <w:spacing w:line="100" w:lineRule="atLeast"/>
        <w:ind w:left="3600" w:firstLine="72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   </w:t>
      </w:r>
    </w:p>
    <w:p w:rsidR="00FA69B0" w:rsidRPr="007222BA" w:rsidRDefault="00FA69B0" w:rsidP="00FA69B0">
      <w:pPr>
        <w:keepNext/>
        <w:spacing w:line="100" w:lineRule="atLeast"/>
        <w:jc w:val="both"/>
        <w:rPr>
          <w:rFonts w:ascii="Times New Roman" w:eastAsia="Yu Gothic UI" w:hAnsi="Times New Roman" w:cs="Times New Roman"/>
          <w:sz w:val="26"/>
          <w:szCs w:val="26"/>
        </w:rPr>
      </w:pPr>
    </w:p>
    <w:p w:rsidR="00FA69B0" w:rsidRPr="007222BA" w:rsidRDefault="003A3C90" w:rsidP="00FA69B0">
      <w:pPr>
        <w:spacing w:line="100" w:lineRule="atLeast"/>
        <w:jc w:val="both"/>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Having overall 6</w:t>
      </w:r>
      <w:r w:rsidR="00FA69B0" w:rsidRPr="007222BA">
        <w:rPr>
          <w:rFonts w:ascii="Times New Roman" w:eastAsia="Yu Gothic UI" w:hAnsi="Times New Roman" w:cs="Times New Roman"/>
          <w:color w:val="000000"/>
          <w:sz w:val="26"/>
          <w:szCs w:val="26"/>
        </w:rPr>
        <w:t xml:space="preserve"> years of experience in Planning, Building, Installing , Maintaining and Admini</w:t>
      </w:r>
      <w:r w:rsidR="003139BA">
        <w:rPr>
          <w:rFonts w:ascii="Times New Roman" w:eastAsia="Yu Gothic UI" w:hAnsi="Times New Roman" w:cs="Times New Roman"/>
          <w:color w:val="000000"/>
          <w:sz w:val="26"/>
          <w:szCs w:val="26"/>
        </w:rPr>
        <w:t xml:space="preserve">stering  IT Infrastructure in </w:t>
      </w:r>
      <w:r w:rsidR="00FA69B0" w:rsidRPr="007222BA">
        <w:rPr>
          <w:rFonts w:ascii="Times New Roman" w:eastAsia="Yu Gothic UI" w:hAnsi="Times New Roman" w:cs="Times New Roman"/>
          <w:color w:val="000000"/>
          <w:sz w:val="26"/>
          <w:szCs w:val="26"/>
        </w:rPr>
        <w:t>different verticals like Financial, Retail, Insurance, Banking, High-tech, Oil and Gas and Networking/Telecom. Having started my career as Graduate Systems Engineer with TCS, I have involved in platform</w:t>
      </w:r>
      <w:r w:rsidR="00FB22E8" w:rsidRPr="007222BA">
        <w:rPr>
          <w:rFonts w:ascii="Times New Roman" w:eastAsia="Yu Gothic UI" w:hAnsi="Times New Roman" w:cs="Times New Roman"/>
          <w:color w:val="000000"/>
          <w:sz w:val="26"/>
          <w:szCs w:val="26"/>
        </w:rPr>
        <w:t xml:space="preserve"> design</w:t>
      </w:r>
      <w:r w:rsidR="00FB7862" w:rsidRPr="007222BA">
        <w:rPr>
          <w:rFonts w:ascii="Times New Roman" w:eastAsia="Yu Gothic UI" w:hAnsi="Times New Roman" w:cs="Times New Roman"/>
          <w:color w:val="000000"/>
          <w:sz w:val="26"/>
          <w:szCs w:val="26"/>
        </w:rPr>
        <w:t>, installation</w:t>
      </w:r>
      <w:r w:rsidR="00FA69B0"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migration</w:t>
      </w:r>
      <w:r w:rsidR="00FA69B0"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w:t>
      </w:r>
      <w:r w:rsidR="00FA69B0" w:rsidRPr="007222BA">
        <w:rPr>
          <w:rFonts w:ascii="Times New Roman" w:eastAsia="Yu Gothic UI" w:hAnsi="Times New Roman" w:cs="Times New Roman"/>
          <w:color w:val="000000"/>
          <w:sz w:val="26"/>
          <w:szCs w:val="26"/>
        </w:rPr>
        <w:t>virtualization of physical</w:t>
      </w:r>
      <w:r w:rsidR="003139BA">
        <w:rPr>
          <w:rFonts w:ascii="Times New Roman" w:eastAsia="Yu Gothic UI" w:hAnsi="Times New Roman" w:cs="Times New Roman"/>
          <w:color w:val="000000"/>
          <w:sz w:val="26"/>
          <w:szCs w:val="26"/>
        </w:rPr>
        <w:t xml:space="preserve"> hardw</w:t>
      </w:r>
      <w:r w:rsidR="0026710E" w:rsidRPr="007222BA">
        <w:rPr>
          <w:rFonts w:ascii="Times New Roman" w:eastAsia="Yu Gothic UI" w:hAnsi="Times New Roman" w:cs="Times New Roman"/>
          <w:color w:val="000000"/>
          <w:sz w:val="26"/>
          <w:szCs w:val="26"/>
        </w:rPr>
        <w:t xml:space="preserve">are and incident report </w:t>
      </w:r>
      <w:r w:rsidR="00FA69B0" w:rsidRPr="007222BA">
        <w:rPr>
          <w:rFonts w:ascii="Times New Roman" w:eastAsia="Yu Gothic UI" w:hAnsi="Times New Roman" w:cs="Times New Roman"/>
          <w:color w:val="000000"/>
          <w:sz w:val="26"/>
          <w:szCs w:val="26"/>
        </w:rPr>
        <w:t xml:space="preserve">management activities as per the agreed SLA and strictly adhering to ITIL foundation principles. </w:t>
      </w:r>
    </w:p>
    <w:p w:rsidR="00FA69B0" w:rsidRPr="007222BA" w:rsidRDefault="00FA69B0" w:rsidP="00FA69B0">
      <w:pPr>
        <w:spacing w:line="100" w:lineRule="atLeast"/>
        <w:jc w:val="both"/>
        <w:rPr>
          <w:rFonts w:ascii="Times New Roman" w:eastAsia="Yu Gothic UI" w:hAnsi="Times New Roman" w:cs="Times New Roman"/>
          <w:sz w:val="26"/>
          <w:szCs w:val="26"/>
        </w:rPr>
      </w:pPr>
    </w:p>
    <w:p w:rsidR="00FA69B0" w:rsidRPr="007222BA" w:rsidRDefault="00FA69B0" w:rsidP="00FA69B0">
      <w:pPr>
        <w:keepNext/>
        <w:spacing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Planned, built and Monitored several Virtualized Hadoop Clusters on various Enterprise Linux Editions like Ubuntu, CentOs,</w:t>
      </w:r>
      <w:r w:rsidR="00FB7862"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RHEL</w:t>
      </w:r>
      <w:r w:rsidR="00FB7862" w:rsidRPr="007222BA">
        <w:rPr>
          <w:rFonts w:ascii="Times New Roman" w:eastAsia="Yu Gothic UI" w:hAnsi="Times New Roman" w:cs="Times New Roman"/>
          <w:color w:val="000000"/>
          <w:sz w:val="26"/>
          <w:szCs w:val="26"/>
        </w:rPr>
        <w:t xml:space="preserve"> and Windows Operating System</w:t>
      </w:r>
      <w:r w:rsidRPr="007222BA">
        <w:rPr>
          <w:rFonts w:ascii="Times New Roman" w:eastAsia="Yu Gothic UI" w:hAnsi="Times New Roman" w:cs="Times New Roman"/>
          <w:color w:val="000000"/>
          <w:sz w:val="26"/>
          <w:szCs w:val="26"/>
        </w:rPr>
        <w:t>. Through the end to end Administration activities, I have gained in depth knowledge of cluster parameters, node hardware configuration, network bandwidth, scalability of the cluster, Fail safe precautions, cluster administration and support skills. Planned and Built highly scalable and available clusters using open source cluster tools like Ambari or  Apache and also Pre packaged cluster solutions like Cloudera and Horton works for various</w:t>
      </w:r>
      <w:r w:rsidR="00496BA3" w:rsidRPr="007222BA">
        <w:rPr>
          <w:rFonts w:ascii="Times New Roman" w:eastAsia="Yu Gothic UI" w:hAnsi="Times New Roman" w:cs="Times New Roman"/>
          <w:color w:val="000000"/>
          <w:sz w:val="26"/>
          <w:szCs w:val="26"/>
        </w:rPr>
        <w:t xml:space="preserve"> purposes on Commodity Hardware</w:t>
      </w:r>
      <w:r w:rsidRPr="007222BA">
        <w:rPr>
          <w:rFonts w:ascii="Times New Roman" w:eastAsia="Yu Gothic UI" w:hAnsi="Times New Roman" w:cs="Times New Roman"/>
          <w:color w:val="000000"/>
          <w:sz w:val="26"/>
          <w:szCs w:val="26"/>
        </w:rPr>
        <w:t xml:space="preserve">, Racks and Amazon EC2. </w:t>
      </w:r>
    </w:p>
    <w:p w:rsidR="00FA69B0" w:rsidRPr="007222BA" w:rsidRDefault="00FA69B0" w:rsidP="00FA69B0">
      <w:pPr>
        <w:rPr>
          <w:rFonts w:ascii="Times New Roman" w:eastAsia="Yu Gothic UI" w:hAnsi="Times New Roman" w:cs="Times New Roman"/>
          <w:sz w:val="26"/>
          <w:szCs w:val="26"/>
        </w:rPr>
      </w:pPr>
    </w:p>
    <w:p w:rsidR="00FA69B0" w:rsidRPr="007222BA" w:rsidRDefault="00FA69B0" w:rsidP="00FA69B0">
      <w:pPr>
        <w:spacing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Worked around programming languages like Java, Scala, Python, C, Shell scripting. Hands on exper</w:t>
      </w:r>
      <w:r w:rsidR="0026710E" w:rsidRPr="007222BA">
        <w:rPr>
          <w:rFonts w:ascii="Times New Roman" w:eastAsia="Yu Gothic UI" w:hAnsi="Times New Roman" w:cs="Times New Roman"/>
          <w:color w:val="000000"/>
          <w:sz w:val="26"/>
          <w:szCs w:val="26"/>
        </w:rPr>
        <w:t>ience in network administration</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server </w:t>
      </w:r>
      <w:r w:rsidRPr="007222BA">
        <w:rPr>
          <w:rFonts w:ascii="Times New Roman" w:eastAsia="Yu Gothic UI" w:hAnsi="Times New Roman" w:cs="Times New Roman"/>
          <w:color w:val="000000"/>
          <w:sz w:val="26"/>
          <w:szCs w:val="26"/>
        </w:rPr>
        <w:t>administration,</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storage managemen</w:t>
      </w:r>
      <w:r w:rsidR="0026710E" w:rsidRPr="007222BA">
        <w:rPr>
          <w:rFonts w:ascii="Times New Roman" w:eastAsia="Yu Gothic UI" w:hAnsi="Times New Roman" w:cs="Times New Roman"/>
          <w:color w:val="000000"/>
          <w:sz w:val="26"/>
          <w:szCs w:val="26"/>
        </w:rPr>
        <w:t xml:space="preserve">t </w:t>
      </w:r>
      <w:r w:rsidRPr="007222BA">
        <w:rPr>
          <w:rFonts w:ascii="Times New Roman" w:eastAsia="Yu Gothic UI" w:hAnsi="Times New Roman" w:cs="Times New Roman"/>
          <w:color w:val="000000"/>
          <w:sz w:val="26"/>
          <w:szCs w:val="26"/>
        </w:rPr>
        <w:t>activities. Successfully involved in various infrastructure development activi</w:t>
      </w:r>
      <w:r w:rsidR="0026710E" w:rsidRPr="007222BA">
        <w:rPr>
          <w:rFonts w:ascii="Times New Roman" w:eastAsia="Yu Gothic UI" w:hAnsi="Times New Roman" w:cs="Times New Roman"/>
          <w:color w:val="000000"/>
          <w:sz w:val="26"/>
          <w:szCs w:val="26"/>
        </w:rPr>
        <w:t>ties like Managing user groups, Maintaining</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enhancin</w:t>
      </w:r>
      <w:r w:rsidR="0026710E" w:rsidRPr="007222BA">
        <w:rPr>
          <w:rFonts w:ascii="Times New Roman" w:eastAsia="Yu Gothic UI" w:hAnsi="Times New Roman" w:cs="Times New Roman"/>
          <w:color w:val="000000"/>
          <w:sz w:val="26"/>
          <w:szCs w:val="26"/>
        </w:rPr>
        <w:t>g and developing server systems</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 xml:space="preserve">network and related infrastructure to the </w:t>
      </w:r>
      <w:r w:rsidR="005472AA" w:rsidRPr="007222BA">
        <w:rPr>
          <w:rFonts w:ascii="Times New Roman" w:eastAsia="Yu Gothic UI" w:hAnsi="Times New Roman" w:cs="Times New Roman"/>
          <w:color w:val="000000"/>
          <w:sz w:val="26"/>
          <w:szCs w:val="26"/>
        </w:rPr>
        <w:t>customers.</w:t>
      </w:r>
      <w:r w:rsidR="005472AA">
        <w:rPr>
          <w:rFonts w:ascii="Times New Roman" w:eastAsia="Yu Gothic UI" w:hAnsi="Times New Roman" w:cs="Times New Roman"/>
          <w:color w:val="000000"/>
          <w:sz w:val="26"/>
          <w:szCs w:val="26"/>
        </w:rPr>
        <w:t xml:space="preserve"> Worked on various rdbms like mysql, postgres web services deployment.</w:t>
      </w:r>
    </w:p>
    <w:p w:rsidR="00FA69B0" w:rsidRPr="007222BA" w:rsidRDefault="00FA69B0" w:rsidP="00FA69B0">
      <w:pPr>
        <w:spacing w:line="100" w:lineRule="atLeast"/>
        <w:jc w:val="both"/>
        <w:rPr>
          <w:rFonts w:ascii="Times New Roman" w:eastAsia="Yu Gothic UI" w:hAnsi="Times New Roman" w:cs="Times New Roman"/>
          <w:sz w:val="26"/>
          <w:szCs w:val="26"/>
        </w:rPr>
      </w:pPr>
    </w:p>
    <w:p w:rsidR="00FA69B0" w:rsidRPr="007222BA" w:rsidRDefault="00FA69B0" w:rsidP="00FA69B0">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Successfully Configured highly av</w:t>
      </w:r>
      <w:r w:rsidR="009B1CCF" w:rsidRPr="007222BA">
        <w:rPr>
          <w:rFonts w:ascii="Times New Roman" w:eastAsia="Yu Gothic UI" w:hAnsi="Times New Roman" w:cs="Times New Roman"/>
          <w:color w:val="000000"/>
          <w:sz w:val="26"/>
          <w:szCs w:val="26"/>
        </w:rPr>
        <w:t>ailable clustered web servers</w:t>
      </w:r>
      <w:r w:rsidRPr="007222BA">
        <w:rPr>
          <w:rFonts w:ascii="Times New Roman" w:eastAsia="Yu Gothic UI" w:hAnsi="Times New Roman" w:cs="Times New Roman"/>
          <w:color w:val="000000"/>
          <w:sz w:val="26"/>
          <w:szCs w:val="26"/>
        </w:rPr>
        <w:t>,</w:t>
      </w:r>
      <w:r w:rsidR="009B1CCF"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ftp servers and svn servers ,Involved in Infrastructure au</w:t>
      </w:r>
      <w:r w:rsidR="009B1CCF" w:rsidRPr="007222BA">
        <w:rPr>
          <w:rFonts w:ascii="Times New Roman" w:eastAsia="Yu Gothic UI" w:hAnsi="Times New Roman" w:cs="Times New Roman"/>
          <w:color w:val="000000"/>
          <w:sz w:val="26"/>
          <w:szCs w:val="26"/>
        </w:rPr>
        <w:t>tomation using puppet and chef</w:t>
      </w:r>
      <w:r w:rsidRPr="007222BA">
        <w:rPr>
          <w:rFonts w:ascii="Times New Roman" w:eastAsia="Yu Gothic UI" w:hAnsi="Times New Roman" w:cs="Times New Roman"/>
          <w:color w:val="000000"/>
          <w:sz w:val="26"/>
          <w:szCs w:val="26"/>
        </w:rPr>
        <w:t xml:space="preserve"> like version upgrades ,software deploym</w:t>
      </w:r>
      <w:r w:rsidR="007D7119" w:rsidRPr="007222BA">
        <w:rPr>
          <w:rFonts w:ascii="Times New Roman" w:eastAsia="Yu Gothic UI" w:hAnsi="Times New Roman" w:cs="Times New Roman"/>
          <w:color w:val="000000"/>
          <w:sz w:val="26"/>
          <w:szCs w:val="26"/>
        </w:rPr>
        <w:t>ent across the developer groups</w:t>
      </w:r>
      <w:r w:rsidRPr="007222BA">
        <w:rPr>
          <w:rFonts w:ascii="Times New Roman" w:eastAsia="Yu Gothic UI" w:hAnsi="Times New Roman" w:cs="Times New Roman"/>
          <w:color w:val="000000"/>
          <w:sz w:val="26"/>
          <w:szCs w:val="26"/>
        </w:rPr>
        <w:t>,</w:t>
      </w:r>
      <w:r w:rsidR="007D7119" w:rsidRPr="007222BA">
        <w:rPr>
          <w:rFonts w:ascii="Times New Roman" w:eastAsia="Yu Gothic UI" w:hAnsi="Times New Roman" w:cs="Times New Roman"/>
          <w:color w:val="000000"/>
          <w:sz w:val="26"/>
          <w:szCs w:val="26"/>
        </w:rPr>
        <w:t xml:space="preserve"> back up management</w:t>
      </w:r>
      <w:r w:rsidRPr="007222BA">
        <w:rPr>
          <w:rFonts w:ascii="Times New Roman" w:eastAsia="Yu Gothic UI" w:hAnsi="Times New Roman" w:cs="Times New Roman"/>
          <w:color w:val="000000"/>
          <w:sz w:val="26"/>
          <w:szCs w:val="26"/>
        </w:rPr>
        <w: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Desktop support,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Patch and Security management,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Dev Change Management (git,svn).</w:t>
      </w:r>
    </w:p>
    <w:p w:rsidR="00FA69B0" w:rsidRPr="007222BA" w:rsidRDefault="00FA69B0" w:rsidP="00FA69B0">
      <w:pPr>
        <w:jc w:val="both"/>
        <w:rPr>
          <w:rFonts w:ascii="Times New Roman" w:eastAsia="Yu Gothic UI" w:hAnsi="Times New Roman" w:cs="Times New Roman"/>
          <w:sz w:val="26"/>
          <w:szCs w:val="26"/>
        </w:rPr>
      </w:pPr>
    </w:p>
    <w:p w:rsidR="00064D61" w:rsidRPr="007222BA" w:rsidRDefault="00064D61" w:rsidP="00064D61">
      <w:pPr>
        <w:tabs>
          <w:tab w:val="left" w:pos="720"/>
          <w:tab w:val="left" w:pos="1440"/>
          <w:tab w:val="left" w:pos="2160"/>
          <w:tab w:val="left" w:pos="267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Technical Skills Summary:</w:t>
      </w:r>
    </w:p>
    <w:p w:rsidR="00064D61" w:rsidRPr="007222BA" w:rsidRDefault="00064D61" w:rsidP="00064D61">
      <w:pPr>
        <w:tabs>
          <w:tab w:val="left" w:pos="1080"/>
          <w:tab w:val="left" w:pos="1800"/>
          <w:tab w:val="left" w:pos="2520"/>
          <w:tab w:val="left" w:pos="3030"/>
        </w:tabs>
        <w:ind w:left="360" w:hanging="360"/>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b/>
      </w:r>
    </w:p>
    <w:tbl>
      <w:tblPr>
        <w:tblW w:w="10560" w:type="dxa"/>
        <w:tblInd w:w="3" w:type="dxa"/>
        <w:tblLayout w:type="fixed"/>
        <w:tblCellMar>
          <w:left w:w="93" w:type="dxa"/>
        </w:tblCellMar>
        <w:tblLook w:val="0000" w:firstRow="0" w:lastRow="0" w:firstColumn="0" w:lastColumn="0" w:noHBand="0" w:noVBand="0"/>
      </w:tblPr>
      <w:tblGrid>
        <w:gridCol w:w="2349"/>
        <w:gridCol w:w="8211"/>
      </w:tblGrid>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Type of Skill</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List </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Operating Systems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F61FFA"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RHEL 5,6,7, Mac</w:t>
            </w:r>
            <w:r w:rsidR="00064D61" w:rsidRPr="007222BA">
              <w:rPr>
                <w:rFonts w:ascii="Times New Roman" w:eastAsia="Yu Gothic UI" w:hAnsi="Times New Roman" w:cs="Times New Roman"/>
                <w:sz w:val="26"/>
                <w:szCs w:val="26"/>
              </w:rPr>
              <w:t>, Ubuntu, Microsoft Windows, CentOs,</w:t>
            </w:r>
            <w:r w:rsidRPr="007222BA">
              <w:rPr>
                <w:rFonts w:ascii="Times New Roman" w:eastAsia="Yu Gothic UI" w:hAnsi="Times New Roman" w:cs="Times New Roman"/>
                <w:sz w:val="26"/>
                <w:szCs w:val="26"/>
              </w:rPr>
              <w:t xml:space="preserve"> </w:t>
            </w:r>
            <w:r w:rsidR="00064D61" w:rsidRPr="007222BA">
              <w:rPr>
                <w:rFonts w:ascii="Times New Roman" w:eastAsia="Yu Gothic UI" w:hAnsi="Times New Roman" w:cs="Times New Roman"/>
                <w:sz w:val="26"/>
                <w:szCs w:val="26"/>
              </w:rPr>
              <w:t>Solaris.</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Infrastructure administration/Automation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LAMP,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Puppet,</w:t>
            </w:r>
            <w:r w:rsidR="00F61FFA" w:rsidRPr="007222BA">
              <w:rPr>
                <w:rFonts w:ascii="Times New Roman" w:eastAsia="Yu Gothic UI" w:hAnsi="Times New Roman" w:cs="Times New Roman"/>
                <w:sz w:val="26"/>
                <w:szCs w:val="26"/>
              </w:rPr>
              <w:t xml:space="preserve"> Chef</w:t>
            </w:r>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Ansible,</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Salt</w:t>
            </w:r>
            <w:r w:rsidR="00414F60">
              <w:rPr>
                <w:rFonts w:ascii="Times New Roman" w:eastAsia="Yu Gothic UI" w:hAnsi="Times New Roman" w:cs="Times New Roman"/>
                <w:sz w:val="26"/>
                <w:szCs w:val="26"/>
              </w:rPr>
              <w:t>,Jenkins</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lastRenderedPageBreak/>
              <w:t>Programming languages/tools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Java, C, Python  </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Servers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DHCP,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ftp,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svn,</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LDAP</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BI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F61FFA"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Hadoop Analytics Platform, SSIS</w:t>
            </w:r>
            <w:r w:rsidR="00064D61" w:rsidRPr="007222BA">
              <w:rPr>
                <w:rFonts w:ascii="Times New Roman" w:eastAsia="Yu Gothic UI" w:hAnsi="Times New Roman" w:cs="Times New Roman"/>
                <w:sz w:val="26"/>
                <w:szCs w:val="26"/>
              </w:rPr>
              <w:t>,</w:t>
            </w:r>
            <w:r w:rsidRPr="007222BA">
              <w:rPr>
                <w:rFonts w:ascii="Times New Roman" w:eastAsia="Yu Gothic UI" w:hAnsi="Times New Roman" w:cs="Times New Roman"/>
                <w:sz w:val="26"/>
                <w:szCs w:val="26"/>
              </w:rPr>
              <w:t xml:space="preserve"> </w:t>
            </w:r>
            <w:r w:rsidR="00064D61" w:rsidRPr="007222BA">
              <w:rPr>
                <w:rFonts w:ascii="Times New Roman" w:eastAsia="Yu Gothic UI" w:hAnsi="Times New Roman" w:cs="Times New Roman"/>
                <w:sz w:val="26"/>
                <w:szCs w:val="26"/>
              </w:rPr>
              <w:t xml:space="preserve">Google Analytics </w:t>
            </w:r>
            <w:r w:rsidR="00414F60" w:rsidRPr="007222BA">
              <w:rPr>
                <w:rFonts w:ascii="Times New Roman" w:eastAsia="Yu Gothic UI" w:hAnsi="Times New Roman" w:cs="Times New Roman"/>
                <w:sz w:val="26"/>
                <w:szCs w:val="26"/>
              </w:rPr>
              <w:t>platform.</w:t>
            </w:r>
          </w:p>
          <w:p w:rsidR="00064D61" w:rsidRPr="007222BA" w:rsidRDefault="00064D61" w:rsidP="00D26F34">
            <w:pPr>
              <w:tabs>
                <w:tab w:val="left" w:pos="3960"/>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Server Vendors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DELL,</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IBM,</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Cisco,</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Lenovo</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Virtualization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KVM,</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VirtualBox,</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 xml:space="preserve">VMWare </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Data Warehousing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pl/sql, sql,</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t-sql</w:t>
            </w:r>
            <w:r w:rsidR="00D4289D">
              <w:rPr>
                <w:rFonts w:ascii="Times New Roman" w:eastAsia="Yu Gothic UI" w:hAnsi="Times New Roman" w:cs="Times New Roman"/>
                <w:sz w:val="26"/>
                <w:szCs w:val="26"/>
              </w:rPr>
              <w:t xml:space="preserve">, Hive, Pig, Flume, Kafka, Impala, </w:t>
            </w:r>
            <w:r w:rsidR="00414F60">
              <w:rPr>
                <w:rFonts w:ascii="Times New Roman" w:eastAsia="Yu Gothic UI" w:hAnsi="Times New Roman" w:cs="Times New Roman"/>
                <w:sz w:val="26"/>
                <w:szCs w:val="26"/>
              </w:rPr>
              <w:t>Postgres,</w:t>
            </w:r>
            <w:r w:rsidR="00D4289D">
              <w:rPr>
                <w:rFonts w:ascii="Times New Roman" w:eastAsia="Yu Gothic UI" w:hAnsi="Times New Roman" w:cs="Times New Roman"/>
                <w:sz w:val="26"/>
                <w:szCs w:val="26"/>
              </w:rPr>
              <w:t>HBase.</w:t>
            </w:r>
          </w:p>
          <w:p w:rsidR="00064D61" w:rsidRPr="007222BA" w:rsidRDefault="00064D61" w:rsidP="00D26F34">
            <w:pPr>
              <w:tabs>
                <w:tab w:val="left" w:pos="3960"/>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Scripting Languages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Shell,</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perl,</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node.js</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Web/Application Servers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bookmarkStart w:id="1" w:name="h.gjdgxs"/>
            <w:bookmarkEnd w:id="1"/>
            <w:r w:rsidRPr="007222BA">
              <w:rPr>
                <w:rFonts w:ascii="Times New Roman" w:eastAsia="Yu Gothic UI" w:hAnsi="Times New Roman" w:cs="Times New Roman"/>
                <w:sz w:val="26"/>
                <w:szCs w:val="26"/>
              </w:rPr>
              <w:t>Apache Tomcat, JBoss, Weblogic,</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Glass Fish.</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Sys Admin skills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EOD,</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Veritas,</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Jumpstart,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NFS</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Version control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git-hub, SVN,</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sftp etc</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Performance Tuning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Jmeter</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Mail Servers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Postfix,</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Squirrel</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Cluster Configuration </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Tools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Apache, Cloudera (CDH -5.0),Horton works, Ambari and Amazon EC2 </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Server Monitoring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Nagios,</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Munin</w:t>
            </w:r>
            <w:r w:rsidR="00F83CA5">
              <w:rPr>
                <w:rFonts w:ascii="Times New Roman" w:eastAsia="Yu Gothic UI" w:hAnsi="Times New Roman" w:cs="Times New Roman"/>
                <w:sz w:val="26"/>
                <w:szCs w:val="26"/>
              </w:rPr>
              <w:t>,Nginx</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Networking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Cisco </w:t>
            </w:r>
            <w:r w:rsidR="00F61FFA" w:rsidRPr="007222BA">
              <w:rPr>
                <w:rFonts w:ascii="Times New Roman" w:eastAsia="Yu Gothic UI" w:hAnsi="Times New Roman" w:cs="Times New Roman"/>
                <w:sz w:val="26"/>
                <w:szCs w:val="26"/>
              </w:rPr>
              <w:t>routers and switches</w:t>
            </w:r>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Cisco IOS,</w:t>
            </w:r>
            <w:r w:rsidR="00F61FFA" w:rsidRPr="007222BA">
              <w:rPr>
                <w:rFonts w:ascii="Times New Roman" w:eastAsia="Yu Gothic UI" w:hAnsi="Times New Roman" w:cs="Times New Roman"/>
                <w:sz w:val="26"/>
                <w:szCs w:val="26"/>
              </w:rPr>
              <w:t xml:space="preserve"> TCP/IP4&amp;IP6 Networking</w:t>
            </w:r>
            <w:r w:rsidRPr="007222BA">
              <w:rPr>
                <w:rFonts w:ascii="Times New Roman" w:eastAsia="Yu Gothic UI" w:hAnsi="Times New Roman" w:cs="Times New Roman"/>
                <w:sz w:val="26"/>
                <w:szCs w:val="26"/>
              </w:rPr>
              <w:t>, VPN,</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HTTP,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SSH</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Networking/Management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Setting up Internal lan/Desktop Support, Building Hadoop Clus</w:t>
            </w:r>
            <w:r w:rsidR="00F61FFA" w:rsidRPr="007222BA">
              <w:rPr>
                <w:rFonts w:ascii="Times New Roman" w:eastAsia="Yu Gothic UI" w:hAnsi="Times New Roman" w:cs="Times New Roman"/>
                <w:sz w:val="26"/>
                <w:szCs w:val="26"/>
              </w:rPr>
              <w:t>ter, Spark Clustering framework</w:t>
            </w:r>
            <w:r w:rsidRPr="007222BA">
              <w:rPr>
                <w:rFonts w:ascii="Times New Roman" w:eastAsia="Yu Gothic UI" w:hAnsi="Times New Roman" w:cs="Times New Roman"/>
                <w:sz w:val="26"/>
                <w:szCs w:val="26"/>
              </w:rPr>
              <w:t>, Application Build and Management.</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Bandwidth monitoring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Bandwidthd,</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bwm,</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bmon</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Networking protocols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TCP/IP,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UDP,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POP,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SMTP,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HTTP</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Cloud configuration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Openstack, opennebula,</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 xml:space="preserve">AWS and exposure to  Microsoft Azure </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Integration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Apache Jenkins</w:t>
            </w:r>
          </w:p>
        </w:tc>
      </w:tr>
    </w:tbl>
    <w:p w:rsidR="007A6700" w:rsidRPr="007222BA" w:rsidRDefault="007A6700">
      <w:pPr>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t>PROJECT # 1:</w:t>
      </w:r>
      <w:r w:rsidRPr="007222BA">
        <w:rPr>
          <w:rFonts w:ascii="Times New Roman" w:eastAsia="Yu Gothic UI" w:hAnsi="Times New Roman" w:cs="Times New Roman"/>
          <w:color w:val="4377C9"/>
          <w:sz w:val="26"/>
          <w:szCs w:val="26"/>
        </w:rPr>
        <w:t xml:space="preserve">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SiliconIntegraLimited</w:t>
      </w:r>
    </w:p>
    <w:p w:rsidR="005378CF" w:rsidRPr="007222BA" w:rsidRDefault="006437A3"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Aug 2015 - Present</w:t>
      </w:r>
      <w:r w:rsidR="005378CF" w:rsidRPr="007222BA">
        <w:rPr>
          <w:rFonts w:ascii="Times New Roman" w:eastAsia="Yu Gothic UI" w:hAnsi="Times New Roman" w:cs="Times New Roman"/>
          <w:sz w:val="26"/>
          <w:szCs w:val="26"/>
        </w:rPr>
        <w:t xml:space="preserve"> </w:t>
      </w:r>
    </w:p>
    <w:p w:rsidR="005378CF" w:rsidRPr="007222BA" w:rsidRDefault="00992393"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Role: Systems engineer/Hadoop</w:t>
      </w:r>
      <w:r w:rsidR="005378CF" w:rsidRPr="007222BA">
        <w:rPr>
          <w:rFonts w:ascii="Times New Roman" w:eastAsia="Yu Gothic UI" w:hAnsi="Times New Roman" w:cs="Times New Roman"/>
          <w:sz w:val="26"/>
          <w:szCs w:val="26"/>
        </w:rPr>
        <w:t xml:space="preserve"> Administrator </w:t>
      </w:r>
    </w:p>
    <w:p w:rsidR="005378CF" w:rsidRPr="007222BA" w:rsidRDefault="001C428C"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r w:rsidR="005378CF" w:rsidRPr="007222BA">
        <w:rPr>
          <w:rFonts w:ascii="Times New Roman" w:eastAsia="Yu Gothic UI" w:hAnsi="Times New Roman" w:cs="Times New Roman"/>
          <w:sz w:val="26"/>
          <w:szCs w:val="26"/>
        </w:rPr>
        <w:t>:</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Capital One is</w:t>
      </w:r>
      <w:r w:rsidR="001C428C" w:rsidRPr="007222BA">
        <w:rPr>
          <w:rFonts w:ascii="Times New Roman" w:eastAsia="Yu Gothic UI" w:hAnsi="Times New Roman" w:cs="Times New Roman"/>
          <w:sz w:val="26"/>
          <w:szCs w:val="26"/>
        </w:rPr>
        <w:t xml:space="preserve"> </w:t>
      </w:r>
      <w:r w:rsidR="0019500B" w:rsidRPr="007222BA">
        <w:rPr>
          <w:rFonts w:ascii="Times New Roman" w:eastAsia="Yu Gothic UI" w:hAnsi="Times New Roman" w:cs="Times New Roman"/>
          <w:sz w:val="26"/>
          <w:szCs w:val="26"/>
        </w:rPr>
        <w:t>financial</w:t>
      </w:r>
      <w:r w:rsidR="001C428C" w:rsidRPr="007222BA">
        <w:rPr>
          <w:rFonts w:ascii="Times New Roman" w:eastAsia="Yu Gothic UI" w:hAnsi="Times New Roman" w:cs="Times New Roman"/>
          <w:sz w:val="26"/>
          <w:szCs w:val="26"/>
        </w:rPr>
        <w:t xml:space="preserve"> organization which </w:t>
      </w:r>
      <w:r w:rsidRPr="007222BA">
        <w:rPr>
          <w:rFonts w:ascii="Times New Roman" w:eastAsia="Yu Gothic UI" w:hAnsi="Times New Roman" w:cs="Times New Roman"/>
          <w:sz w:val="26"/>
          <w:szCs w:val="26"/>
        </w:rPr>
        <w:t>provides v</w:t>
      </w:r>
      <w:r w:rsidR="001C428C" w:rsidRPr="007222BA">
        <w:rPr>
          <w:rFonts w:ascii="Times New Roman" w:eastAsia="Yu Gothic UI" w:hAnsi="Times New Roman" w:cs="Times New Roman"/>
          <w:sz w:val="26"/>
          <w:szCs w:val="26"/>
        </w:rPr>
        <w:t xml:space="preserve">arious financial services like </w:t>
      </w:r>
      <w:r w:rsidRPr="007222BA">
        <w:rPr>
          <w:rFonts w:ascii="Times New Roman" w:eastAsia="Yu Gothic UI" w:hAnsi="Times New Roman" w:cs="Times New Roman"/>
          <w:sz w:val="26"/>
          <w:szCs w:val="26"/>
        </w:rPr>
        <w:t>credit cards, home loans,</w:t>
      </w:r>
      <w:r w:rsidR="001C428C" w:rsidRPr="007222BA">
        <w:rPr>
          <w:rFonts w:ascii="Times New Roman" w:eastAsia="Yu Gothic UI" w:hAnsi="Times New Roman" w:cs="Times New Roman"/>
          <w:sz w:val="26"/>
          <w:szCs w:val="26"/>
        </w:rPr>
        <w:t xml:space="preserve"> auto loans</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0019500B" w:rsidRPr="007222BA">
        <w:rPr>
          <w:rFonts w:ascii="Times New Roman" w:eastAsia="Yu Gothic UI" w:hAnsi="Times New Roman" w:cs="Times New Roman"/>
          <w:sz w:val="26"/>
          <w:szCs w:val="26"/>
        </w:rPr>
        <w:t>and banking</w:t>
      </w:r>
      <w:r w:rsidRPr="007222BA">
        <w:rPr>
          <w:rFonts w:ascii="Times New Roman" w:eastAsia="Yu Gothic UI" w:hAnsi="Times New Roman" w:cs="Times New Roman"/>
          <w:sz w:val="26"/>
          <w:szCs w:val="26"/>
        </w:rPr>
        <w:t xml:space="preserve"> and sa</w:t>
      </w:r>
      <w:r w:rsidR="001C428C" w:rsidRPr="007222BA">
        <w:rPr>
          <w:rFonts w:ascii="Times New Roman" w:eastAsia="Yu Gothic UI" w:hAnsi="Times New Roman" w:cs="Times New Roman"/>
          <w:sz w:val="26"/>
          <w:szCs w:val="26"/>
        </w:rPr>
        <w:t>vings products to the customers</w:t>
      </w:r>
      <w:r w:rsidRPr="007222BA">
        <w:rPr>
          <w:rFonts w:ascii="Times New Roman" w:eastAsia="Yu Gothic UI" w:hAnsi="Times New Roman" w:cs="Times New Roman"/>
          <w:sz w:val="26"/>
          <w:szCs w:val="26"/>
        </w:rPr>
        <w:t xml:space="preserve">. The </w:t>
      </w:r>
      <w:r w:rsidRPr="007222BA">
        <w:rPr>
          <w:rFonts w:ascii="Times New Roman" w:eastAsia="Yu Gothic UI" w:hAnsi="Times New Roman" w:cs="Times New Roman"/>
          <w:sz w:val="26"/>
          <w:szCs w:val="26"/>
        </w:rPr>
        <w:lastRenderedPageBreak/>
        <w:t xml:space="preserve">project is intended to </w:t>
      </w:r>
      <w:r w:rsidR="001C428C" w:rsidRPr="007222BA">
        <w:rPr>
          <w:rFonts w:ascii="Times New Roman" w:eastAsia="Yu Gothic UI" w:hAnsi="Times New Roman" w:cs="Times New Roman"/>
          <w:sz w:val="26"/>
          <w:szCs w:val="26"/>
        </w:rPr>
        <w:t>develop a data platform infrastructure on RHEL</w:t>
      </w:r>
      <w:r w:rsidRPr="007222BA">
        <w:rPr>
          <w:rFonts w:ascii="Times New Roman" w:eastAsia="Yu Gothic UI" w:hAnsi="Times New Roman" w:cs="Times New Roman"/>
          <w:sz w:val="26"/>
          <w:szCs w:val="26"/>
        </w:rPr>
        <w:t xml:space="preserve"> servers and creating various user</w:t>
      </w:r>
      <w:r w:rsidR="001C428C" w:rsidRPr="007222BA">
        <w:rPr>
          <w:rFonts w:ascii="Times New Roman" w:eastAsia="Yu Gothic UI" w:hAnsi="Times New Roman" w:cs="Times New Roman"/>
          <w:sz w:val="26"/>
          <w:szCs w:val="26"/>
        </w:rPr>
        <w:t xml:space="preserve"> groups with constrained access, incident management and </w:t>
      </w:r>
      <w:r w:rsidRPr="007222BA">
        <w:rPr>
          <w:rFonts w:ascii="Times New Roman" w:eastAsia="Yu Gothic UI" w:hAnsi="Times New Roman" w:cs="Times New Roman"/>
          <w:sz w:val="26"/>
          <w:szCs w:val="26"/>
        </w:rPr>
        <w:t>version upgrades.</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1C428C"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tabs>
          <w:tab w:val="left" w:pos="8535"/>
        </w:tabs>
        <w:jc w:val="both"/>
        <w:rPr>
          <w:rFonts w:ascii="Times New Roman" w:eastAsia="Yu Gothic UI" w:hAnsi="Times New Roman" w:cs="Times New Roman"/>
          <w:sz w:val="26"/>
          <w:szCs w:val="26"/>
        </w:rPr>
      </w:pPr>
    </w:p>
    <w:p w:rsidR="005378CF"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Responsible for planning and installing RHEL on physical servers with </w:t>
      </w:r>
      <w:r w:rsidR="00CC1C7D" w:rsidRPr="007222BA">
        <w:rPr>
          <w:rFonts w:ascii="Times New Roman" w:eastAsia="Yu Gothic UI" w:hAnsi="Times New Roman" w:cs="Times New Roman"/>
          <w:color w:val="000000"/>
          <w:sz w:val="26"/>
          <w:szCs w:val="26"/>
        </w:rPr>
        <w:t>virtualization</w:t>
      </w:r>
      <w:r w:rsidRPr="007222BA">
        <w:rPr>
          <w:rFonts w:ascii="Times New Roman" w:eastAsia="Yu Gothic UI" w:hAnsi="Times New Roman" w:cs="Times New Roman"/>
          <w:color w:val="000000"/>
          <w:sz w:val="26"/>
          <w:szCs w:val="26"/>
        </w:rPr>
        <w:t>.</w:t>
      </w:r>
    </w:p>
    <w:p w:rsidR="00464CA7" w:rsidRPr="007222BA" w:rsidRDefault="0058269E"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 xml:space="preserve">Worked on deciding various hardware infrastructure and node specific </w:t>
      </w:r>
      <w:r w:rsidR="00AE50AE">
        <w:rPr>
          <w:rFonts w:ascii="Times New Roman" w:eastAsia="Yu Gothic UI" w:hAnsi="Times New Roman" w:cs="Times New Roman"/>
          <w:color w:val="000000"/>
          <w:sz w:val="26"/>
          <w:szCs w:val="26"/>
        </w:rPr>
        <w:t>configuration for</w:t>
      </w:r>
      <w:r>
        <w:rPr>
          <w:rFonts w:ascii="Times New Roman" w:eastAsia="Yu Gothic UI" w:hAnsi="Times New Roman" w:cs="Times New Roman"/>
          <w:color w:val="000000"/>
          <w:sz w:val="26"/>
          <w:szCs w:val="26"/>
        </w:rPr>
        <w:t xml:space="preserve"> various memory intensive and IO intensive components of Hadoop </w:t>
      </w:r>
      <w:r w:rsidR="00C03C32">
        <w:rPr>
          <w:rFonts w:ascii="Times New Roman" w:eastAsia="Yu Gothic UI" w:hAnsi="Times New Roman" w:cs="Times New Roman"/>
          <w:color w:val="000000"/>
          <w:sz w:val="26"/>
          <w:szCs w:val="26"/>
        </w:rPr>
        <w:t>ec</w:t>
      </w:r>
      <w:r>
        <w:rPr>
          <w:rFonts w:ascii="Times New Roman" w:eastAsia="Yu Gothic UI" w:hAnsi="Times New Roman" w:cs="Times New Roman"/>
          <w:color w:val="000000"/>
          <w:sz w:val="26"/>
          <w:szCs w:val="26"/>
        </w:rPr>
        <w:t>o system.</w:t>
      </w:r>
    </w:p>
    <w:p w:rsidR="005378CF" w:rsidRDefault="003A3C90"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various Lambda architectures for large scale Hadoop clusters.</w:t>
      </w:r>
    </w:p>
    <w:p w:rsidR="003A3C90" w:rsidRDefault="003A3C90"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 xml:space="preserve">Deployed Secondary data storage hadoop </w:t>
      </w:r>
      <w:r w:rsidR="00B034F1">
        <w:rPr>
          <w:rFonts w:ascii="Times New Roman" w:eastAsia="Yu Gothic UI" w:hAnsi="Times New Roman" w:cs="Times New Roman"/>
          <w:color w:val="000000"/>
          <w:sz w:val="26"/>
          <w:szCs w:val="26"/>
        </w:rPr>
        <w:t>clusters in the cloud using AWS</w:t>
      </w:r>
      <w:r>
        <w:rPr>
          <w:rFonts w:ascii="Times New Roman" w:eastAsia="Yu Gothic UI" w:hAnsi="Times New Roman" w:cs="Times New Roman"/>
          <w:color w:val="000000"/>
          <w:sz w:val="26"/>
          <w:szCs w:val="26"/>
        </w:rPr>
        <w:t>.</w:t>
      </w:r>
    </w:p>
    <w:p w:rsidR="00464CA7" w:rsidRPr="00464CA7" w:rsidRDefault="00464CA7" w:rsidP="00464CA7">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authenticated user management by setting up Kerberos integrated with Active Directory.</w:t>
      </w: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Responsible for backups using Legato Net-worker.</w:t>
      </w:r>
    </w:p>
    <w:p w:rsidR="00055AEF" w:rsidRDefault="0058269E" w:rsidP="00055AEF">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 xml:space="preserve">Worked on setting up load </w:t>
      </w:r>
      <w:r w:rsidR="00055AEF">
        <w:rPr>
          <w:rFonts w:ascii="Times New Roman" w:eastAsia="Yu Gothic UI" w:hAnsi="Times New Roman" w:cs="Times New Roman"/>
          <w:color w:val="000000"/>
          <w:sz w:val="26"/>
          <w:szCs w:val="26"/>
        </w:rPr>
        <w:t>balancers, proxy servers and webservers.</w:t>
      </w:r>
    </w:p>
    <w:p w:rsidR="00055AEF" w:rsidRPr="00055AEF" w:rsidRDefault="00055AEF" w:rsidP="00055AEF">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 xml:space="preserve">Worked on data imports </w:t>
      </w:r>
      <w:r w:rsidR="00C03C32">
        <w:rPr>
          <w:rFonts w:ascii="Times New Roman" w:eastAsia="Yu Gothic UI" w:hAnsi="Times New Roman" w:cs="Times New Roman"/>
          <w:color w:val="000000"/>
          <w:sz w:val="26"/>
          <w:szCs w:val="26"/>
        </w:rPr>
        <w:t>from various</w:t>
      </w:r>
      <w:r w:rsidR="00C90203">
        <w:rPr>
          <w:rFonts w:ascii="Times New Roman" w:eastAsia="Yu Gothic UI" w:hAnsi="Times New Roman" w:cs="Times New Roman"/>
          <w:color w:val="000000"/>
          <w:sz w:val="26"/>
          <w:szCs w:val="26"/>
        </w:rPr>
        <w:t xml:space="preserve"> sources like click stream and </w:t>
      </w:r>
      <w:r>
        <w:rPr>
          <w:rFonts w:ascii="Times New Roman" w:eastAsia="Yu Gothic UI" w:hAnsi="Times New Roman" w:cs="Times New Roman"/>
          <w:color w:val="000000"/>
          <w:sz w:val="26"/>
          <w:szCs w:val="26"/>
        </w:rPr>
        <w:t>RDBMS.</w:t>
      </w:r>
    </w:p>
    <w:p w:rsidR="00E90196" w:rsidRDefault="00E90196"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Managed application access logs and monitored daily access logs using flumes.</w:t>
      </w:r>
    </w:p>
    <w:p w:rsidR="00E90196" w:rsidRDefault="00E90196"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assisting data ingestion activities</w:t>
      </w:r>
      <w:r w:rsidR="00C90203">
        <w:rPr>
          <w:rFonts w:ascii="Times New Roman" w:eastAsia="Yu Gothic UI" w:hAnsi="Times New Roman" w:cs="Times New Roman"/>
          <w:color w:val="000000"/>
          <w:sz w:val="26"/>
          <w:szCs w:val="26"/>
        </w:rPr>
        <w:t xml:space="preserve"> in incremental manner.</w:t>
      </w:r>
    </w:p>
    <w:p w:rsidR="00FC1784" w:rsidRDefault="00FC1784"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hardware changes and managing various configurations for Hadoop eco system.</w:t>
      </w:r>
    </w:p>
    <w:p w:rsidR="00C90203" w:rsidRDefault="00C90203"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 xml:space="preserve">Worked on continuous </w:t>
      </w:r>
      <w:r w:rsidR="00C03C32">
        <w:rPr>
          <w:rFonts w:ascii="Times New Roman" w:eastAsia="Yu Gothic UI" w:hAnsi="Times New Roman" w:cs="Times New Roman"/>
          <w:color w:val="000000"/>
          <w:sz w:val="26"/>
          <w:szCs w:val="26"/>
        </w:rPr>
        <w:t>monitoring of</w:t>
      </w:r>
      <w:r>
        <w:rPr>
          <w:rFonts w:ascii="Times New Roman" w:eastAsia="Yu Gothic UI" w:hAnsi="Times New Roman" w:cs="Times New Roman"/>
          <w:color w:val="000000"/>
          <w:sz w:val="26"/>
          <w:szCs w:val="26"/>
        </w:rPr>
        <w:t xml:space="preserve"> Hadoop cluster </w:t>
      </w:r>
      <w:r w:rsidR="00C03C32">
        <w:rPr>
          <w:rFonts w:ascii="Times New Roman" w:eastAsia="Yu Gothic UI" w:hAnsi="Times New Roman" w:cs="Times New Roman"/>
          <w:color w:val="000000"/>
          <w:sz w:val="26"/>
          <w:szCs w:val="26"/>
        </w:rPr>
        <w:t>components, publishing KPI’s and Metrics.</w:t>
      </w:r>
    </w:p>
    <w:p w:rsidR="00C03C32" w:rsidRPr="007222BA" w:rsidRDefault="00C03C32"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component version upgrades ,backup , commissioning   and decommissioning Hadoop eco system components.</w:t>
      </w:r>
    </w:p>
    <w:p w:rsidR="005378CF" w:rsidRPr="007222BA" w:rsidRDefault="005378CF"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Supported and configured using Kickstart Linux RHEL6,</w:t>
      </w:r>
      <w:r w:rsidR="001C428C" w:rsidRPr="007222BA">
        <w:rPr>
          <w:rFonts w:ascii="Times New Roman" w:eastAsia="Yu Gothic UI" w:hAnsi="Times New Roman" w:cs="Times New Roman"/>
          <w:color w:val="000000"/>
          <w:sz w:val="26"/>
          <w:szCs w:val="26"/>
        </w:rPr>
        <w:t xml:space="preserve"> RHEL7 on </w:t>
      </w:r>
      <w:r w:rsidRPr="007222BA">
        <w:rPr>
          <w:rFonts w:ascii="Times New Roman" w:eastAsia="Yu Gothic UI" w:hAnsi="Times New Roman" w:cs="Times New Roman"/>
          <w:color w:val="000000"/>
          <w:sz w:val="26"/>
          <w:szCs w:val="26"/>
        </w:rPr>
        <w:t>DELL workstations/servers.</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Managed user accounts</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troubleshoot problems for both design /l</w:t>
      </w:r>
      <w:r w:rsidRPr="007222BA">
        <w:rPr>
          <w:rFonts w:ascii="Times New Roman" w:eastAsia="Yu Gothic UI" w:hAnsi="Times New Roman" w:cs="Times New Roman"/>
          <w:color w:val="000000"/>
          <w:sz w:val="26"/>
          <w:szCs w:val="26"/>
        </w:rPr>
        <w:t>ayout install third party tools</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setup EOD</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No Machine.</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Set up the following servers print,</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DNS,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NIS,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NFS,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LSF and Bugzilla.</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Set up ftp servers, svn servers and </w:t>
      </w:r>
      <w:r w:rsidR="001C428C" w:rsidRPr="007222BA">
        <w:rPr>
          <w:rFonts w:ascii="Times New Roman" w:eastAsia="Yu Gothic UI" w:hAnsi="Times New Roman" w:cs="Times New Roman"/>
          <w:color w:val="000000"/>
          <w:sz w:val="26"/>
          <w:szCs w:val="26"/>
        </w:rPr>
        <w:t>continuous integration with git</w:t>
      </w:r>
      <w:r w:rsidRPr="007222BA">
        <w:rPr>
          <w:rFonts w:ascii="Times New Roman" w:eastAsia="Yu Gothic UI" w:hAnsi="Times New Roman" w:cs="Times New Roman"/>
          <w:color w:val="000000"/>
          <w:sz w:val="26"/>
          <w:szCs w:val="26"/>
        </w:rPr>
        <w:t>.</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Supported continuous build and management.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Configuring and managing the user gro</w:t>
      </w:r>
      <w:r w:rsidR="001C428C" w:rsidRPr="007222BA">
        <w:rPr>
          <w:rFonts w:ascii="Times New Roman" w:eastAsia="Yu Gothic UI" w:hAnsi="Times New Roman" w:cs="Times New Roman"/>
          <w:sz w:val="26"/>
          <w:szCs w:val="26"/>
        </w:rPr>
        <w:t xml:space="preserve">ups with constrained access to </w:t>
      </w:r>
      <w:r w:rsidRPr="007222BA">
        <w:rPr>
          <w:rFonts w:ascii="Times New Roman" w:eastAsia="Yu Gothic UI" w:hAnsi="Times New Roman" w:cs="Times New Roman"/>
          <w:sz w:val="26"/>
          <w:szCs w:val="26"/>
        </w:rPr>
        <w:t>highly available cluster with distributed roles and concurrent restricted access.</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w:t>
      </w:r>
      <w:r w:rsidR="001C428C" w:rsidRPr="007222BA">
        <w:rPr>
          <w:rFonts w:ascii="Times New Roman" w:eastAsia="Yu Gothic UI" w:hAnsi="Times New Roman" w:cs="Times New Roman"/>
          <w:sz w:val="26"/>
          <w:szCs w:val="26"/>
        </w:rPr>
        <w:t xml:space="preserve">ovisioning and managing </w:t>
      </w:r>
      <w:r w:rsidRPr="007222BA">
        <w:rPr>
          <w:rFonts w:ascii="Times New Roman" w:eastAsia="Yu Gothic UI" w:hAnsi="Times New Roman" w:cs="Times New Roman"/>
          <w:sz w:val="26"/>
          <w:szCs w:val="26"/>
        </w:rPr>
        <w:t xml:space="preserve">the cluster. Monitoring the alerts and publishing the metrics. </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Developed shell script for process automation and wrote cron tab jobs.</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Implemented in house </w:t>
      </w:r>
      <w:r w:rsidR="005378CF" w:rsidRPr="007222BA">
        <w:rPr>
          <w:rFonts w:ascii="Times New Roman" w:eastAsia="Yu Gothic UI" w:hAnsi="Times New Roman" w:cs="Times New Roman"/>
          <w:sz w:val="26"/>
          <w:szCs w:val="26"/>
        </w:rPr>
        <w:t>mail se</w:t>
      </w:r>
      <w:r w:rsidRPr="007222BA">
        <w:rPr>
          <w:rFonts w:ascii="Times New Roman" w:eastAsia="Yu Gothic UI" w:hAnsi="Times New Roman" w:cs="Times New Roman"/>
          <w:sz w:val="26"/>
          <w:szCs w:val="26"/>
        </w:rPr>
        <w:t>rvers like postfix and squirrel</w:t>
      </w:r>
      <w:r w:rsidR="005378CF" w:rsidRPr="007222BA">
        <w:rPr>
          <w:rFonts w:ascii="Times New Roman" w:eastAsia="Yu Gothic UI" w:hAnsi="Times New Roman" w:cs="Times New Roman"/>
          <w:sz w:val="26"/>
          <w:szCs w:val="26"/>
        </w:rPr>
        <w:t>.</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lastRenderedPageBreak/>
        <w:t xml:space="preserve">Supported on call </w:t>
      </w:r>
      <w:r w:rsidR="005378CF" w:rsidRPr="007222BA">
        <w:rPr>
          <w:rFonts w:ascii="Times New Roman" w:eastAsia="Yu Gothic UI" w:hAnsi="Times New Roman" w:cs="Times New Roman"/>
          <w:sz w:val="26"/>
          <w:szCs w:val="26"/>
        </w:rPr>
        <w:t>on issues in the production and administration support to the high degree of SLA.</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Installed and configured various development stac</w:t>
      </w:r>
      <w:r w:rsidR="0058269E">
        <w:rPr>
          <w:rFonts w:ascii="Times New Roman" w:eastAsia="Yu Gothic UI" w:hAnsi="Times New Roman" w:cs="Times New Roman"/>
          <w:sz w:val="26"/>
          <w:szCs w:val="26"/>
        </w:rPr>
        <w:br/>
      </w:r>
      <w:r w:rsidRPr="007222BA">
        <w:rPr>
          <w:rFonts w:ascii="Times New Roman" w:eastAsia="Yu Gothic UI" w:hAnsi="Times New Roman" w:cs="Times New Roman"/>
          <w:sz w:val="26"/>
          <w:szCs w:val="26"/>
        </w:rPr>
        <w:t>k and</w:t>
      </w:r>
      <w:r w:rsidR="001C428C" w:rsidRPr="007222BA">
        <w:rPr>
          <w:rFonts w:ascii="Times New Roman" w:eastAsia="Yu Gothic UI" w:hAnsi="Times New Roman" w:cs="Times New Roman"/>
          <w:sz w:val="26"/>
          <w:szCs w:val="26"/>
        </w:rPr>
        <w:t xml:space="preserve"> involved in upgrade activities</w:t>
      </w:r>
      <w:r w:rsidRPr="007222BA">
        <w:rPr>
          <w:rFonts w:ascii="Times New Roman" w:eastAsia="Yu Gothic UI" w:hAnsi="Times New Roman" w:cs="Times New Roman"/>
          <w:sz w:val="26"/>
          <w:szCs w:val="26"/>
        </w:rPr>
        <w: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Monitored the server logs and ma</w:t>
      </w:r>
      <w:r w:rsidR="001C428C" w:rsidRPr="007222BA">
        <w:rPr>
          <w:rFonts w:ascii="Times New Roman" w:eastAsia="Yu Gothic UI" w:hAnsi="Times New Roman" w:cs="Times New Roman"/>
          <w:sz w:val="26"/>
          <w:szCs w:val="26"/>
        </w:rPr>
        <w:t>naged zero downtime upgrade on H</w:t>
      </w:r>
      <w:r w:rsidRPr="007222BA">
        <w:rPr>
          <w:rFonts w:ascii="Times New Roman" w:eastAsia="Yu Gothic UI" w:hAnsi="Times New Roman" w:cs="Times New Roman"/>
          <w:sz w:val="26"/>
          <w:szCs w:val="26"/>
        </w:rPr>
        <w:t>adoop cluster.</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Supported in version </w:t>
      </w:r>
      <w:r w:rsidR="001C428C" w:rsidRPr="007222BA">
        <w:rPr>
          <w:rFonts w:ascii="Times New Roman" w:eastAsia="Yu Gothic UI" w:hAnsi="Times New Roman" w:cs="Times New Roman"/>
          <w:sz w:val="26"/>
          <w:szCs w:val="26"/>
        </w:rPr>
        <w:t>controlling</w:t>
      </w:r>
      <w:r w:rsidRPr="007222BA">
        <w:rPr>
          <w:rFonts w:ascii="Times New Roman" w:eastAsia="Yu Gothic UI" w:hAnsi="Times New Roman" w:cs="Times New Roman"/>
          <w:sz w:val="26"/>
          <w:szCs w:val="26"/>
        </w:rPr>
        <w:t xml:space="preserve">, continuous </w:t>
      </w:r>
      <w:r w:rsidR="001C428C" w:rsidRPr="007222BA">
        <w:rPr>
          <w:rFonts w:ascii="Times New Roman" w:eastAsia="Yu Gothic UI" w:hAnsi="Times New Roman" w:cs="Times New Roman"/>
          <w:sz w:val="26"/>
          <w:szCs w:val="26"/>
        </w:rPr>
        <w:t>build and management activities</w:t>
      </w:r>
      <w:r w:rsidRPr="007222BA">
        <w:rPr>
          <w:rFonts w:ascii="Times New Roman" w:eastAsia="Yu Gothic UI" w:hAnsi="Times New Roman" w:cs="Times New Roman"/>
          <w:sz w:val="26"/>
          <w:szCs w:val="26"/>
        </w:rPr>
        <w: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Over see the network administration for all corporate information systems inc</w:t>
      </w:r>
      <w:r w:rsidR="001C428C" w:rsidRPr="007222BA">
        <w:rPr>
          <w:rFonts w:ascii="Times New Roman" w:eastAsia="Yu Gothic UI" w:hAnsi="Times New Roman" w:cs="Times New Roman"/>
          <w:sz w:val="26"/>
          <w:szCs w:val="26"/>
        </w:rPr>
        <w:t>luding support, trouble shooting</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 xml:space="preserve">maintenance and upgrades. </w:t>
      </w:r>
    </w:p>
    <w:p w:rsidR="005378CF" w:rsidRPr="007222BA" w:rsidRDefault="005378CF" w:rsidP="005378CF">
      <w:pPr>
        <w:tabs>
          <w:tab w:val="left" w:pos="8535"/>
        </w:tabs>
        <w:spacing w:line="276" w:lineRule="auto"/>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t>PROJECT # 2:</w:t>
      </w:r>
      <w:r w:rsidRPr="007222BA">
        <w:rPr>
          <w:rFonts w:ascii="Times New Roman" w:eastAsia="Yu Gothic UI" w:hAnsi="Times New Roman" w:cs="Times New Roman"/>
          <w:color w:val="4377C9"/>
          <w:sz w:val="26"/>
          <w:szCs w:val="26"/>
        </w:rPr>
        <w:t xml:space="preserve">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Client: Citi Group,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From:  Jan 2015 to July 2015.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Linux (CentOs6.5), Windows</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 Systems engineer/</w:t>
      </w:r>
      <w:r w:rsidR="00992393">
        <w:rPr>
          <w:rFonts w:ascii="Times New Roman" w:eastAsia="Yu Gothic UI" w:hAnsi="Times New Roman" w:cs="Times New Roman"/>
          <w:sz w:val="26"/>
          <w:szCs w:val="26"/>
        </w:rPr>
        <w:t>Hadoop</w:t>
      </w:r>
      <w:r w:rsidRPr="007222BA">
        <w:rPr>
          <w:rFonts w:ascii="Times New Roman" w:eastAsia="Yu Gothic UI" w:hAnsi="Times New Roman" w:cs="Times New Roman"/>
          <w:sz w:val="26"/>
          <w:szCs w:val="26"/>
        </w:rPr>
        <w:t xml:space="preserve">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Citi bank group provides various applications for the customers to support various registration tasks and account related self help portals. The project is aimed to develop virtualized environment to accommodate data platform for the operational groups supported by RHEL servers developed on physical RACS or Workstations.</w:t>
      </w:r>
    </w:p>
    <w:p w:rsidR="005378CF" w:rsidRPr="007222BA" w:rsidRDefault="005378CF" w:rsidP="005378CF">
      <w:pPr>
        <w:tabs>
          <w:tab w:val="left" w:pos="8535"/>
        </w:tabs>
        <w:jc w:val="both"/>
        <w:rPr>
          <w:rFonts w:ascii="Times New Roman" w:eastAsia="Yu Gothic UI" w:hAnsi="Times New Roman" w:cs="Times New Roman"/>
          <w:sz w:val="26"/>
          <w:szCs w:val="26"/>
        </w:rPr>
      </w:pP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spacing w:line="276" w:lineRule="auto"/>
        <w:jc w:val="both"/>
        <w:rPr>
          <w:rFonts w:ascii="Times New Roman" w:eastAsia="Yu Gothic UI" w:hAnsi="Times New Roman" w:cs="Times New Roman"/>
          <w:sz w:val="26"/>
          <w:szCs w:val="26"/>
        </w:rPr>
      </w:pP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developing network of various workstations and file servers.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a mixed topology network consisting of</w:t>
      </w:r>
      <w:r w:rsidR="001C428C" w:rsidRPr="007222BA">
        <w:rPr>
          <w:rFonts w:ascii="Times New Roman" w:eastAsia="Yu Gothic UI" w:hAnsi="Times New Roman" w:cs="Times New Roman"/>
          <w:sz w:val="26"/>
          <w:szCs w:val="26"/>
        </w:rPr>
        <w:t xml:space="preserve"> FDDI ring/star topology   </w:t>
      </w:r>
      <w:r w:rsidRPr="007222BA">
        <w:rPr>
          <w:rFonts w:ascii="Times New Roman" w:eastAsia="Yu Gothic UI" w:hAnsi="Times New Roman" w:cs="Times New Roman"/>
          <w:sz w:val="26"/>
          <w:szCs w:val="26"/>
        </w:rPr>
        <w:t>network.</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Setup and mana</w:t>
      </w:r>
      <w:r w:rsidR="001C428C" w:rsidRPr="007222BA">
        <w:rPr>
          <w:rFonts w:ascii="Times New Roman" w:eastAsia="Yu Gothic UI" w:hAnsi="Times New Roman" w:cs="Times New Roman"/>
          <w:sz w:val="26"/>
          <w:szCs w:val="26"/>
        </w:rPr>
        <w:t>ged user system accounts on RHEL</w:t>
      </w:r>
      <w:r w:rsidRPr="007222BA">
        <w:rPr>
          <w:rFonts w:ascii="Times New Roman" w:eastAsia="Yu Gothic UI" w:hAnsi="Times New Roman" w:cs="Times New Roman"/>
          <w:sz w:val="26"/>
          <w:szCs w:val="26"/>
        </w:rPr>
        <w:t xml:space="preserve"> servers.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software in</w:t>
      </w:r>
      <w:r w:rsidR="001C428C" w:rsidRPr="007222BA">
        <w:rPr>
          <w:rFonts w:ascii="Times New Roman" w:eastAsia="Yu Gothic UI" w:hAnsi="Times New Roman" w:cs="Times New Roman"/>
          <w:sz w:val="26"/>
          <w:szCs w:val="26"/>
        </w:rPr>
        <w:t>stallation and version upgrades</w:t>
      </w:r>
      <w:r w:rsidRPr="007222BA">
        <w:rPr>
          <w:rFonts w:ascii="Times New Roman" w:eastAsia="Yu Gothic UI" w:hAnsi="Times New Roman" w:cs="Times New Roman"/>
          <w:sz w:val="26"/>
          <w:szCs w:val="26"/>
        </w:rPr>
        <w:t>.</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Developed PERL/Sh</w:t>
      </w:r>
      <w:r w:rsidR="001C428C" w:rsidRPr="007222BA">
        <w:rPr>
          <w:rFonts w:ascii="Times New Roman" w:eastAsia="Yu Gothic UI" w:hAnsi="Times New Roman" w:cs="Times New Roman"/>
          <w:sz w:val="26"/>
          <w:szCs w:val="26"/>
        </w:rPr>
        <w:t>ell scripts to monitor licenses</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gather network data</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00C808F4" w:rsidRPr="007222BA">
        <w:rPr>
          <w:rFonts w:ascii="Times New Roman" w:eastAsia="Yu Gothic UI" w:hAnsi="Times New Roman" w:cs="Times New Roman"/>
          <w:sz w:val="26"/>
          <w:szCs w:val="26"/>
        </w:rPr>
        <w:t xml:space="preserve">restart </w:t>
      </w:r>
      <w:r w:rsidRPr="007222BA">
        <w:rPr>
          <w:rFonts w:ascii="Times New Roman" w:eastAsia="Yu Gothic UI" w:hAnsi="Times New Roman" w:cs="Times New Roman"/>
          <w:sz w:val="26"/>
          <w:szCs w:val="26"/>
        </w:rPr>
        <w:t>Licenses,</w:t>
      </w:r>
      <w:r w:rsidR="001C428C" w:rsidRPr="007222BA">
        <w:rPr>
          <w:rFonts w:ascii="Times New Roman" w:eastAsia="Yu Gothic UI" w:hAnsi="Times New Roman" w:cs="Times New Roman"/>
          <w:sz w:val="26"/>
          <w:szCs w:val="26"/>
        </w:rPr>
        <w:t xml:space="preserve"> and Install patches</w:t>
      </w:r>
      <w:r w:rsidRPr="007222BA">
        <w:rPr>
          <w:rFonts w:ascii="Times New Roman" w:eastAsia="Yu Gothic UI" w:hAnsi="Times New Roman" w:cs="Times New Roman"/>
          <w:sz w:val="26"/>
          <w:szCs w:val="26"/>
        </w:rPr>
        <w:t>.</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system backups and administration.</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Analyzing the network bandwidth requirements, size and volume of the cluster.</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Plan the design and Imple</w:t>
      </w:r>
      <w:r w:rsidR="001C428C" w:rsidRPr="007222BA">
        <w:rPr>
          <w:rFonts w:ascii="Times New Roman" w:eastAsia="Yu Gothic UI" w:hAnsi="Times New Roman" w:cs="Times New Roman"/>
          <w:sz w:val="26"/>
          <w:szCs w:val="26"/>
        </w:rPr>
        <w:t>mentation of the H</w:t>
      </w:r>
      <w:r w:rsidRPr="007222BA">
        <w:rPr>
          <w:rFonts w:ascii="Times New Roman" w:eastAsia="Yu Gothic UI" w:hAnsi="Times New Roman" w:cs="Times New Roman"/>
          <w:sz w:val="26"/>
          <w:szCs w:val="26"/>
        </w:rPr>
        <w:t>adoop cluste</w:t>
      </w:r>
      <w:r w:rsidR="001C428C" w:rsidRPr="007222BA">
        <w:rPr>
          <w:rFonts w:ascii="Times New Roman" w:eastAsia="Yu Gothic UI" w:hAnsi="Times New Roman" w:cs="Times New Roman"/>
          <w:sz w:val="26"/>
          <w:szCs w:val="26"/>
        </w:rPr>
        <w:t xml:space="preserve">r and critical appreciation of </w:t>
      </w:r>
      <w:r w:rsidRPr="007222BA">
        <w:rPr>
          <w:rFonts w:ascii="Times New Roman" w:eastAsia="Yu Gothic UI" w:hAnsi="Times New Roman" w:cs="Times New Roman"/>
          <w:sz w:val="26"/>
          <w:szCs w:val="26"/>
        </w:rPr>
        <w:t xml:space="preserve">open source tools or </w:t>
      </w:r>
      <w:r w:rsidR="003A3C90" w:rsidRPr="007222BA">
        <w:rPr>
          <w:rFonts w:ascii="Times New Roman" w:eastAsia="Yu Gothic UI" w:hAnsi="Times New Roman" w:cs="Times New Roman"/>
          <w:sz w:val="26"/>
          <w:szCs w:val="26"/>
        </w:rPr>
        <w:t>prepackaged</w:t>
      </w:r>
      <w:r w:rsidRPr="007222BA">
        <w:rPr>
          <w:rFonts w:ascii="Times New Roman" w:eastAsia="Yu Gothic UI" w:hAnsi="Times New Roman" w:cs="Times New Roman"/>
          <w:sz w:val="26"/>
          <w:szCs w:val="26"/>
        </w:rPr>
        <w:t xml:space="preserve"> solutions for cluster configuration.</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Config</w:t>
      </w:r>
      <w:r w:rsidR="001C428C" w:rsidRPr="007222BA">
        <w:rPr>
          <w:rFonts w:ascii="Times New Roman" w:eastAsia="Yu Gothic UI" w:hAnsi="Times New Roman" w:cs="Times New Roman"/>
          <w:sz w:val="26"/>
          <w:szCs w:val="26"/>
        </w:rPr>
        <w:t>uring each individual node for H</w:t>
      </w:r>
      <w:r w:rsidRPr="007222BA">
        <w:rPr>
          <w:rFonts w:ascii="Times New Roman" w:eastAsia="Yu Gothic UI" w:hAnsi="Times New Roman" w:cs="Times New Roman"/>
          <w:sz w:val="26"/>
          <w:szCs w:val="26"/>
        </w:rPr>
        <w:t>adoop environment d</w:t>
      </w:r>
      <w:r w:rsidR="00C808F4" w:rsidRPr="007222BA">
        <w:rPr>
          <w:rFonts w:ascii="Times New Roman" w:eastAsia="Yu Gothic UI" w:hAnsi="Times New Roman" w:cs="Times New Roman"/>
          <w:sz w:val="26"/>
          <w:szCs w:val="26"/>
        </w:rPr>
        <w:t xml:space="preserve">eployment and </w:t>
      </w:r>
      <w:r w:rsidR="001C428C" w:rsidRPr="007222BA">
        <w:rPr>
          <w:rFonts w:ascii="Times New Roman" w:eastAsia="Yu Gothic UI" w:hAnsi="Times New Roman" w:cs="Times New Roman"/>
          <w:sz w:val="26"/>
          <w:szCs w:val="26"/>
        </w:rPr>
        <w:t>installation of H</w:t>
      </w:r>
      <w:r w:rsidRPr="007222BA">
        <w:rPr>
          <w:rFonts w:ascii="Times New Roman" w:eastAsia="Yu Gothic UI" w:hAnsi="Times New Roman" w:cs="Times New Roman"/>
          <w:sz w:val="26"/>
          <w:szCs w:val="26"/>
        </w:rPr>
        <w:t>adoop eco system on each workstation, setting up Ker</w:t>
      </w:r>
      <w:r w:rsidR="00C808F4" w:rsidRPr="007222BA">
        <w:rPr>
          <w:rFonts w:ascii="Times New Roman" w:eastAsia="Yu Gothic UI" w:hAnsi="Times New Roman" w:cs="Times New Roman"/>
          <w:sz w:val="26"/>
          <w:szCs w:val="26"/>
        </w:rPr>
        <w:t xml:space="preserve">beros principles and testing </w:t>
      </w:r>
      <w:r w:rsidR="001C428C" w:rsidRPr="007222BA">
        <w:rPr>
          <w:rFonts w:ascii="Times New Roman" w:eastAsia="Yu Gothic UI" w:hAnsi="Times New Roman" w:cs="Times New Roman"/>
          <w:sz w:val="26"/>
          <w:szCs w:val="26"/>
        </w:rPr>
        <w:t>H</w:t>
      </w:r>
      <w:r w:rsidRPr="007222BA">
        <w:rPr>
          <w:rFonts w:ascii="Times New Roman" w:eastAsia="Yu Gothic UI" w:hAnsi="Times New Roman" w:cs="Times New Roman"/>
          <w:sz w:val="26"/>
          <w:szCs w:val="26"/>
        </w:rPr>
        <w:t>adoop eco system for new users.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Monitoring, managing, commissioning and decomm</w:t>
      </w:r>
      <w:r w:rsidR="001C428C" w:rsidRPr="007222BA">
        <w:rPr>
          <w:rFonts w:ascii="Times New Roman" w:eastAsia="Yu Gothic UI" w:hAnsi="Times New Roman" w:cs="Times New Roman"/>
          <w:sz w:val="26"/>
          <w:szCs w:val="26"/>
        </w:rPr>
        <w:t xml:space="preserve">issioning of various nodes and </w:t>
      </w:r>
      <w:r w:rsidRPr="007222BA">
        <w:rPr>
          <w:rFonts w:ascii="Times New Roman" w:eastAsia="Yu Gothic UI" w:hAnsi="Times New Roman" w:cs="Times New Roman"/>
          <w:sz w:val="26"/>
          <w:szCs w:val="26"/>
        </w:rPr>
        <w:lastRenderedPageBreak/>
        <w:t>analyzing scalability problems.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Maintaining groups for the Teams and allocating constrained and </w:t>
      </w:r>
      <w:r w:rsidR="001C428C" w:rsidRPr="007222BA">
        <w:rPr>
          <w:rFonts w:ascii="Times New Roman" w:eastAsia="Yu Gothic UI" w:hAnsi="Times New Roman" w:cs="Times New Roman"/>
          <w:sz w:val="26"/>
          <w:szCs w:val="26"/>
        </w:rPr>
        <w:t xml:space="preserve">authenticated access to </w:t>
      </w:r>
      <w:r w:rsidRPr="007222BA">
        <w:rPr>
          <w:rFonts w:ascii="Times New Roman" w:eastAsia="Yu Gothic UI" w:hAnsi="Times New Roman" w:cs="Times New Roman"/>
          <w:sz w:val="26"/>
          <w:szCs w:val="26"/>
        </w:rPr>
        <w:t>the Hadoop Infrastructure.</w:t>
      </w:r>
    </w:p>
    <w:p w:rsidR="005378CF" w:rsidRPr="007222BA" w:rsidRDefault="001C428C" w:rsidP="00C808F4">
      <w:pPr>
        <w:pStyle w:val="ListParagraph"/>
        <w:numPr>
          <w:ilvl w:val="0"/>
          <w:numId w:val="11"/>
        </w:numPr>
        <w:spacing w:line="276" w:lineRule="auto"/>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sz w:val="26"/>
          <w:szCs w:val="26"/>
        </w:rPr>
        <w:t>Continuously monitoring</w:t>
      </w:r>
      <w:r w:rsidR="005378CF" w:rsidRPr="007222BA">
        <w:rPr>
          <w:rFonts w:ascii="Times New Roman" w:eastAsia="Yu Gothic UI" w:hAnsi="Times New Roman" w:cs="Times New Roman"/>
          <w:sz w:val="26"/>
          <w:szCs w:val="26"/>
        </w:rPr>
        <w:t xml:space="preserve"> server health status and security by checking edit logs.</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Collaborating with application teams to install operati</w:t>
      </w:r>
      <w:r w:rsidR="00C808F4" w:rsidRPr="007222BA">
        <w:rPr>
          <w:rFonts w:ascii="Times New Roman" w:eastAsia="Yu Gothic UI" w:hAnsi="Times New Roman" w:cs="Times New Roman"/>
          <w:color w:val="333333"/>
          <w:sz w:val="26"/>
          <w:szCs w:val="26"/>
        </w:rPr>
        <w:t xml:space="preserve">ng system and hadoop </w:t>
      </w:r>
      <w:r w:rsidR="001C428C" w:rsidRPr="007222BA">
        <w:rPr>
          <w:rFonts w:ascii="Times New Roman" w:eastAsia="Yu Gothic UI" w:hAnsi="Times New Roman" w:cs="Times New Roman"/>
          <w:color w:val="333333"/>
          <w:sz w:val="26"/>
          <w:szCs w:val="26"/>
        </w:rPr>
        <w:t xml:space="preserve">updates, </w:t>
      </w:r>
      <w:r w:rsidRPr="007222BA">
        <w:rPr>
          <w:rFonts w:ascii="Times New Roman" w:eastAsia="Yu Gothic UI" w:hAnsi="Times New Roman" w:cs="Times New Roman"/>
          <w:color w:val="333333"/>
          <w:sz w:val="26"/>
          <w:szCs w:val="26"/>
        </w:rPr>
        <w:t>patches, version upgrades when required.</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Diligently teaming with the infrastructure, network, data</w:t>
      </w:r>
      <w:r w:rsidR="001C428C" w:rsidRPr="007222BA">
        <w:rPr>
          <w:rFonts w:ascii="Times New Roman" w:eastAsia="Yu Gothic UI" w:hAnsi="Times New Roman" w:cs="Times New Roman"/>
          <w:color w:val="333333"/>
          <w:sz w:val="26"/>
          <w:szCs w:val="26"/>
        </w:rPr>
        <w:t xml:space="preserve">base, application and business </w:t>
      </w:r>
      <w:r w:rsidRPr="007222BA">
        <w:rPr>
          <w:rFonts w:ascii="Times New Roman" w:eastAsia="Yu Gothic UI" w:hAnsi="Times New Roman" w:cs="Times New Roman"/>
          <w:color w:val="333333"/>
          <w:sz w:val="26"/>
          <w:szCs w:val="26"/>
        </w:rPr>
        <w:t>intelligence teams to guarantee high data quality and availability.</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Providing</w:t>
      </w:r>
      <w:r w:rsidR="001C428C" w:rsidRPr="007222BA">
        <w:rPr>
          <w:rFonts w:ascii="Times New Roman" w:eastAsia="Yu Gothic UI" w:hAnsi="Times New Roman" w:cs="Times New Roman"/>
          <w:color w:val="333333"/>
          <w:sz w:val="26"/>
          <w:szCs w:val="26"/>
        </w:rPr>
        <w:t xml:space="preserve"> on call support for any issues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users work space environment with deve</w:t>
      </w:r>
      <w:r w:rsidR="001C428C" w:rsidRPr="007222BA">
        <w:rPr>
          <w:rFonts w:ascii="Times New Roman" w:eastAsia="Yu Gothic UI" w:hAnsi="Times New Roman" w:cs="Times New Roman"/>
          <w:color w:val="333333"/>
          <w:sz w:val="26"/>
          <w:szCs w:val="26"/>
        </w:rPr>
        <w:t>loper tools on call basis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highly available web servers using cluster</w:t>
      </w:r>
      <w:r w:rsidR="001C428C" w:rsidRPr="007222BA">
        <w:rPr>
          <w:rFonts w:ascii="Times New Roman" w:eastAsia="Yu Gothic UI" w:hAnsi="Times New Roman" w:cs="Times New Roman"/>
          <w:color w:val="333333"/>
          <w:sz w:val="26"/>
          <w:szCs w:val="26"/>
        </w:rPr>
        <w:t>ed weblogic servers and domains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DHCP servers for internal network management.</w:t>
      </w:r>
    </w:p>
    <w:p w:rsidR="005378CF" w:rsidRPr="007222BA" w:rsidRDefault="001C428C"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 xml:space="preserve">Configured </w:t>
      </w:r>
      <w:r w:rsidR="004A4D8A" w:rsidRPr="007222BA">
        <w:rPr>
          <w:rFonts w:ascii="Times New Roman" w:eastAsia="Yu Gothic UI" w:hAnsi="Times New Roman" w:cs="Times New Roman"/>
          <w:color w:val="333333"/>
          <w:sz w:val="26"/>
          <w:szCs w:val="26"/>
        </w:rPr>
        <w:t xml:space="preserve">static IP’s </w:t>
      </w:r>
      <w:r w:rsidR="005378CF" w:rsidRPr="007222BA">
        <w:rPr>
          <w:rFonts w:ascii="Times New Roman" w:eastAsia="Yu Gothic UI" w:hAnsi="Times New Roman" w:cs="Times New Roman"/>
          <w:color w:val="333333"/>
          <w:sz w:val="26"/>
          <w:szCs w:val="26"/>
        </w:rPr>
        <w:t>for static internal routing of the services.</w:t>
      </w:r>
    </w:p>
    <w:p w:rsidR="005378CF" w:rsidRPr="007222BA" w:rsidRDefault="005378CF" w:rsidP="005378CF">
      <w:pPr>
        <w:ind w:left="720" w:firstLine="360"/>
        <w:jc w:val="both"/>
        <w:rPr>
          <w:rFonts w:ascii="Times New Roman" w:eastAsia="Yu Gothic UI" w:hAnsi="Times New Roman" w:cs="Times New Roman"/>
          <w:color w:val="333333"/>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t>PROJECT # 3:</w:t>
      </w:r>
      <w:r w:rsidRPr="007222BA">
        <w:rPr>
          <w:rFonts w:ascii="Times New Roman" w:eastAsia="Yu Gothic UI" w:hAnsi="Times New Roman" w:cs="Times New Roman"/>
          <w:color w:val="4377C9"/>
          <w:sz w:val="26"/>
          <w:szCs w:val="26"/>
        </w:rPr>
        <w:t xml:space="preserve">  Financial utilization and management system</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Client: Nortech Solutions Group,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May 2014 to Jan 2015</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Linux (CentOs6.5), Windows</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 Systems engineer/</w:t>
      </w:r>
      <w:r w:rsidR="00992393">
        <w:rPr>
          <w:rFonts w:ascii="Times New Roman" w:eastAsia="Yu Gothic UI" w:hAnsi="Times New Roman" w:cs="Times New Roman"/>
          <w:sz w:val="26"/>
          <w:szCs w:val="26"/>
        </w:rPr>
        <w:t>Hadoop</w:t>
      </w:r>
      <w:r w:rsidRPr="007222BA">
        <w:rPr>
          <w:rFonts w:ascii="Times New Roman" w:eastAsia="Yu Gothic UI" w:hAnsi="Times New Roman" w:cs="Times New Roman"/>
          <w:sz w:val="26"/>
          <w:szCs w:val="26"/>
        </w:rPr>
        <w:t xml:space="preserve">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sz w:val="26"/>
          <w:szCs w:val="26"/>
        </w:rPr>
        <w:t>Project Description:</w:t>
      </w:r>
    </w:p>
    <w:p w:rsidR="005378CF" w:rsidRPr="007222BA" w:rsidRDefault="005378CF" w:rsidP="005378CF">
      <w:pPr>
        <w:keepLines/>
        <w:spacing w:before="100" w:after="100" w:line="100" w:lineRule="atLeast"/>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Nortech solutions group is concept engineering industry in the field of oil and gas .It Provides design engineering solutions and carr</w:t>
      </w:r>
      <w:r w:rsidR="001C428C" w:rsidRPr="007222BA">
        <w:rPr>
          <w:rFonts w:ascii="Times New Roman" w:eastAsia="Yu Gothic UI" w:hAnsi="Times New Roman" w:cs="Times New Roman"/>
          <w:color w:val="333333"/>
          <w:sz w:val="26"/>
          <w:szCs w:val="26"/>
        </w:rPr>
        <w:t xml:space="preserve">ies out basic design of entire </w:t>
      </w:r>
      <w:r w:rsidRPr="007222BA">
        <w:rPr>
          <w:rFonts w:ascii="Times New Roman" w:eastAsia="Yu Gothic UI" w:hAnsi="Times New Roman" w:cs="Times New Roman"/>
          <w:color w:val="333333"/>
          <w:sz w:val="26"/>
          <w:szCs w:val="26"/>
        </w:rPr>
        <w:t>oil and gas rigs platform. The project is support and provide infrastructure to accommodate highly available web service.</w:t>
      </w:r>
    </w:p>
    <w:p w:rsidR="000D56AE" w:rsidRPr="007222BA" w:rsidRDefault="000D56AE" w:rsidP="005378CF">
      <w:pPr>
        <w:tabs>
          <w:tab w:val="left" w:pos="8535"/>
        </w:tabs>
        <w:jc w:val="both"/>
        <w:rPr>
          <w:rFonts w:ascii="Times New Roman" w:eastAsia="Yu Gothic UI" w:hAnsi="Times New Roman" w:cs="Times New Roman"/>
          <w:color w:val="333333"/>
          <w:sz w:val="26"/>
          <w:szCs w:val="26"/>
        </w:rPr>
      </w:pP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spacing w:line="276" w:lineRule="auto"/>
        <w:ind w:left="720"/>
        <w:jc w:val="both"/>
        <w:rPr>
          <w:rFonts w:ascii="Times New Roman" w:eastAsia="Yu Gothic UI" w:hAnsi="Times New Roman" w:cs="Times New Roman"/>
          <w:sz w:val="26"/>
          <w:szCs w:val="26"/>
        </w:rPr>
      </w:pPr>
    </w:p>
    <w:p w:rsidR="00FC1784" w:rsidRPr="007222BA" w:rsidRDefault="00FC1784" w:rsidP="00FC1784">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deciding various hardware infrastructure and node specific configuration for various memory intensive and IO intensive components of Hadoop eco system.</w:t>
      </w:r>
    </w:p>
    <w:p w:rsidR="00FC1784" w:rsidRDefault="00FC1784" w:rsidP="00FC1784">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various Lambda architectures for large scale Hadoop clusters.</w:t>
      </w:r>
    </w:p>
    <w:p w:rsidR="00FC1784" w:rsidRDefault="00FC1784" w:rsidP="00FC1784">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Deployed Secondary data storage hadoop clusters in the cloud using AWS.</w:t>
      </w:r>
    </w:p>
    <w:p w:rsidR="00FC1784" w:rsidRPr="00464CA7" w:rsidRDefault="00FC1784" w:rsidP="00FC1784">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authenticated user management by setting up Kerberos integrated with Active Directory.</w:t>
      </w:r>
    </w:p>
    <w:p w:rsidR="00FC1784" w:rsidRPr="007222BA" w:rsidRDefault="00FC1784" w:rsidP="00FC1784">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Responsible for backups using Legato Net-worker.</w:t>
      </w:r>
    </w:p>
    <w:p w:rsidR="00FC1784" w:rsidRDefault="00FC1784" w:rsidP="00FC1784">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setting up load balancers, proxy servers and webservers.</w:t>
      </w:r>
    </w:p>
    <w:p w:rsidR="00FC1784" w:rsidRPr="00055AEF" w:rsidRDefault="00FC1784" w:rsidP="00FC1784">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Worked on data imports from various sources like click stream and RDBMS.</w:t>
      </w:r>
    </w:p>
    <w:p w:rsidR="00FC1784" w:rsidRDefault="00FC1784" w:rsidP="00FC1784">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Managed application access logs and monitored daily access logs using flumes.</w:t>
      </w:r>
    </w:p>
    <w:p w:rsidR="00FC1784" w:rsidRDefault="00FC1784" w:rsidP="00FC1784">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lastRenderedPageBreak/>
        <w:t>Worked on assisting data ingestion activities in incremental manner.</w:t>
      </w:r>
    </w:p>
    <w:p w:rsidR="00FC1784" w:rsidRPr="00FC1784" w:rsidRDefault="00FC1784" w:rsidP="00FC1784">
      <w:pPr>
        <w:pStyle w:val="ListParagraph"/>
        <w:numPr>
          <w:ilvl w:val="0"/>
          <w:numId w:val="9"/>
        </w:numPr>
        <w:spacing w:line="276" w:lineRule="auto"/>
        <w:jc w:val="both"/>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Worked on hardware changes and managing various configurations for Hadoop eco system.</w:t>
      </w:r>
    </w:p>
    <w:p w:rsidR="005378CF" w:rsidRPr="007222BA" w:rsidRDefault="005378CF" w:rsidP="00AE147D">
      <w:pPr>
        <w:pStyle w:val="ListParagraph"/>
        <w:numPr>
          <w:ilvl w:val="0"/>
          <w:numId w:val="9"/>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Developed holistic solutions by analyzing client needs and </w:t>
      </w:r>
      <w:r w:rsidR="00AE147D" w:rsidRPr="007222BA">
        <w:rPr>
          <w:rFonts w:ascii="Times New Roman" w:eastAsia="Yu Gothic UI" w:hAnsi="Times New Roman" w:cs="Times New Roman"/>
          <w:color w:val="000000"/>
          <w:sz w:val="26"/>
          <w:szCs w:val="26"/>
        </w:rPr>
        <w:t xml:space="preserve">employing critical thinking in </w:t>
      </w:r>
      <w:r w:rsidRPr="007222BA">
        <w:rPr>
          <w:rFonts w:ascii="Times New Roman" w:eastAsia="Yu Gothic UI" w:hAnsi="Times New Roman" w:cs="Times New Roman"/>
          <w:color w:val="000000"/>
          <w:sz w:val="26"/>
          <w:szCs w:val="26"/>
        </w:rPr>
        <w:t>the development of specifications and the evolution</w:t>
      </w:r>
      <w:r w:rsidR="00AE147D" w:rsidRPr="007222BA">
        <w:rPr>
          <w:rFonts w:ascii="Times New Roman" w:eastAsia="Yu Gothic UI" w:hAnsi="Times New Roman" w:cs="Times New Roman"/>
          <w:color w:val="000000"/>
          <w:sz w:val="26"/>
          <w:szCs w:val="26"/>
        </w:rPr>
        <w:t xml:space="preserve"> of design, implementation and </w:t>
      </w:r>
      <w:r w:rsidRPr="007222BA">
        <w:rPr>
          <w:rFonts w:ascii="Times New Roman" w:eastAsia="Yu Gothic UI" w:hAnsi="Times New Roman" w:cs="Times New Roman"/>
          <w:color w:val="000000"/>
          <w:sz w:val="26"/>
          <w:szCs w:val="26"/>
        </w:rPr>
        <w:t>test.</w:t>
      </w:r>
    </w:p>
    <w:p w:rsidR="005378CF" w:rsidRPr="007222BA" w:rsidRDefault="001C428C"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sz w:val="26"/>
          <w:szCs w:val="26"/>
        </w:rPr>
        <w:t>Planning</w:t>
      </w:r>
      <w:r w:rsidR="005378CF" w:rsidRPr="007222BA">
        <w:rPr>
          <w:rFonts w:ascii="Times New Roman" w:eastAsia="Yu Gothic UI" w:hAnsi="Times New Roman" w:cs="Times New Roman"/>
          <w:sz w:val="26"/>
          <w:szCs w:val="26"/>
        </w:rPr>
        <w:t>,</w:t>
      </w:r>
      <w:r w:rsidRPr="007222BA">
        <w:rPr>
          <w:rFonts w:ascii="Times New Roman" w:eastAsia="Yu Gothic UI" w:hAnsi="Times New Roman" w:cs="Times New Roman"/>
          <w:sz w:val="26"/>
          <w:szCs w:val="26"/>
        </w:rPr>
        <w:t xml:space="preserve"> configuring and installing</w:t>
      </w:r>
      <w:r w:rsidR="005378CF" w:rsidRPr="007222BA">
        <w:rPr>
          <w:rFonts w:ascii="Times New Roman" w:eastAsia="Yu Gothic UI" w:hAnsi="Times New Roman" w:cs="Times New Roman"/>
          <w:sz w:val="26"/>
          <w:szCs w:val="26"/>
        </w:rPr>
        <w:t xml:space="preserve"> dev environme</w:t>
      </w:r>
      <w:r w:rsidRPr="007222BA">
        <w:rPr>
          <w:rFonts w:ascii="Times New Roman" w:eastAsia="Yu Gothic UI" w:hAnsi="Times New Roman" w:cs="Times New Roman"/>
          <w:sz w:val="26"/>
          <w:szCs w:val="26"/>
        </w:rPr>
        <w:t xml:space="preserve">nt </w:t>
      </w:r>
      <w:r w:rsidR="005378CF" w:rsidRPr="007222BA">
        <w:rPr>
          <w:rFonts w:ascii="Times New Roman" w:eastAsia="Yu Gothic UI" w:hAnsi="Times New Roman" w:cs="Times New Roman"/>
          <w:sz w:val="26"/>
          <w:szCs w:val="26"/>
        </w:rPr>
        <w:t>using virtualiza</w:t>
      </w:r>
      <w:r w:rsidR="00AE147D" w:rsidRPr="007222BA">
        <w:rPr>
          <w:rFonts w:ascii="Times New Roman" w:eastAsia="Yu Gothic UI" w:hAnsi="Times New Roman" w:cs="Times New Roman"/>
          <w:sz w:val="26"/>
          <w:szCs w:val="26"/>
        </w:rPr>
        <w:t xml:space="preserve">tion tools on </w:t>
      </w:r>
      <w:r w:rsidRPr="007222BA">
        <w:rPr>
          <w:rFonts w:ascii="Times New Roman" w:eastAsia="Yu Gothic UI" w:hAnsi="Times New Roman" w:cs="Times New Roman"/>
          <w:sz w:val="26"/>
          <w:szCs w:val="26"/>
        </w:rPr>
        <w:t>physical servers</w:t>
      </w:r>
      <w:r w:rsidR="005378CF" w:rsidRPr="007222BA">
        <w:rPr>
          <w:rFonts w:ascii="Times New Roman" w:eastAsia="Yu Gothic UI" w:hAnsi="Times New Roman" w:cs="Times New Roman"/>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Desig</w:t>
      </w:r>
      <w:r w:rsidR="001C428C" w:rsidRPr="007222BA">
        <w:rPr>
          <w:rFonts w:ascii="Times New Roman" w:eastAsia="Yu Gothic UI" w:hAnsi="Times New Roman" w:cs="Times New Roman"/>
          <w:color w:val="000000"/>
          <w:sz w:val="26"/>
          <w:szCs w:val="26"/>
        </w:rPr>
        <w:t>ned systems utilizing Centos6.7</w:t>
      </w:r>
      <w:r w:rsidRPr="007222BA">
        <w:rPr>
          <w:rFonts w:ascii="Times New Roman" w:eastAsia="Yu Gothic UI" w:hAnsi="Times New Roman" w:cs="Times New Roman"/>
          <w:color w:val="000000"/>
          <w:sz w:val="26"/>
          <w:szCs w:val="26"/>
        </w:rPr>
        <w:t>, Red Hat Enterprise Linux 6 and AIX 5L.</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Significantly increased storage space; analyzed and </w:t>
      </w:r>
      <w:r w:rsidR="00AE147D" w:rsidRPr="007222BA">
        <w:rPr>
          <w:rFonts w:ascii="Times New Roman" w:eastAsia="Yu Gothic UI" w:hAnsi="Times New Roman" w:cs="Times New Roman"/>
          <w:color w:val="000000"/>
          <w:sz w:val="26"/>
          <w:szCs w:val="26"/>
        </w:rPr>
        <w:t xml:space="preserve">matched workloads to a cost    </w:t>
      </w:r>
      <w:r w:rsidRPr="007222BA">
        <w:rPr>
          <w:rFonts w:ascii="Times New Roman" w:eastAsia="Yu Gothic UI" w:hAnsi="Times New Roman" w:cs="Times New Roman"/>
          <w:color w:val="000000"/>
          <w:sz w:val="26"/>
          <w:szCs w:val="26"/>
        </w:rPr>
        <w:t>effective solution.</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Created shell scripts and cron jobs that monitored and reported security issues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Resolved security vulnerabilities by analyzing and </w:t>
      </w:r>
      <w:r w:rsidR="001C428C" w:rsidRPr="007222BA">
        <w:rPr>
          <w:rFonts w:ascii="Times New Roman" w:eastAsia="Yu Gothic UI" w:hAnsi="Times New Roman" w:cs="Times New Roman"/>
          <w:color w:val="000000"/>
          <w:sz w:val="26"/>
          <w:szCs w:val="26"/>
        </w:rPr>
        <w:t xml:space="preserve">recommending improvements in </w:t>
      </w:r>
      <w:r w:rsidRPr="007222BA">
        <w:rPr>
          <w:rFonts w:ascii="Times New Roman" w:eastAsia="Yu Gothic UI" w:hAnsi="Times New Roman" w:cs="Times New Roman"/>
          <w:color w:val="000000"/>
          <w:sz w:val="26"/>
          <w:szCs w:val="26"/>
        </w:rPr>
        <w:t>communications and network security at the component level</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Ensured business continuity by designing, implementing</w:t>
      </w:r>
      <w:r w:rsidR="001C428C" w:rsidRPr="007222BA">
        <w:rPr>
          <w:rFonts w:ascii="Times New Roman" w:eastAsia="Yu Gothic UI" w:hAnsi="Times New Roman" w:cs="Times New Roman"/>
          <w:color w:val="000000"/>
          <w:sz w:val="26"/>
          <w:szCs w:val="26"/>
        </w:rPr>
        <w:t xml:space="preserve"> and testing disaster recovery </w:t>
      </w:r>
      <w:r w:rsidRPr="007222BA">
        <w:rPr>
          <w:rFonts w:ascii="Times New Roman" w:eastAsia="Yu Gothic UI" w:hAnsi="Times New Roman" w:cs="Times New Roman"/>
          <w:color w:val="000000"/>
          <w:sz w:val="26"/>
          <w:szCs w:val="26"/>
        </w:rPr>
        <w:t>systems.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Managed, monitored and tested individual and gr</w:t>
      </w:r>
      <w:r w:rsidR="00AE147D" w:rsidRPr="007222BA">
        <w:rPr>
          <w:rFonts w:ascii="Times New Roman" w:eastAsia="Yu Gothic UI" w:hAnsi="Times New Roman" w:cs="Times New Roman"/>
          <w:color w:val="000000"/>
          <w:sz w:val="26"/>
          <w:szCs w:val="26"/>
        </w:rPr>
        <w:t xml:space="preserve">oup user access privileges and </w:t>
      </w:r>
      <w:r w:rsidRPr="007222BA">
        <w:rPr>
          <w:rFonts w:ascii="Times New Roman" w:eastAsia="Yu Gothic UI" w:hAnsi="Times New Roman" w:cs="Times New Roman"/>
          <w:color w:val="000000"/>
          <w:sz w:val="26"/>
          <w:szCs w:val="26"/>
        </w:rPr>
        <w:t>security</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Created checklists and collected audit data f</w:t>
      </w:r>
      <w:r w:rsidR="00AE147D" w:rsidRPr="007222BA">
        <w:rPr>
          <w:rFonts w:ascii="Times New Roman" w:eastAsia="Yu Gothic UI" w:hAnsi="Times New Roman" w:cs="Times New Roman"/>
          <w:color w:val="000000"/>
          <w:sz w:val="26"/>
          <w:szCs w:val="26"/>
        </w:rPr>
        <w:t xml:space="preserve">or compliance with SOX and PCI </w:t>
      </w:r>
      <w:r w:rsidRPr="007222BA">
        <w:rPr>
          <w:rFonts w:ascii="Times New Roman" w:eastAsia="Yu Gothic UI" w:hAnsi="Times New Roman" w:cs="Times New Roman"/>
          <w:color w:val="000000"/>
          <w:sz w:val="26"/>
          <w:szCs w:val="26"/>
        </w:rPr>
        <w:t>certifications</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implemented and verified securit</w:t>
      </w:r>
      <w:r w:rsidR="00AE147D" w:rsidRPr="007222BA">
        <w:rPr>
          <w:rFonts w:ascii="Times New Roman" w:eastAsia="Yu Gothic UI" w:hAnsi="Times New Roman" w:cs="Times New Roman"/>
          <w:color w:val="000000"/>
          <w:sz w:val="26"/>
          <w:szCs w:val="26"/>
        </w:rPr>
        <w:t xml:space="preserve">y policy and access management </w:t>
      </w:r>
      <w:r w:rsidRPr="007222BA">
        <w:rPr>
          <w:rFonts w:ascii="Times New Roman" w:eastAsia="Yu Gothic UI" w:hAnsi="Times New Roman" w:cs="Times New Roman"/>
          <w:color w:val="000000"/>
          <w:sz w:val="26"/>
          <w:szCs w:val="26"/>
        </w:rPr>
        <w:t>compliance</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Monitored system performance and prevented resource exhaustion using ssh, sar, </w:t>
      </w:r>
      <w:r w:rsidRPr="007222BA">
        <w:rPr>
          <w:rFonts w:ascii="Times New Roman" w:eastAsia="Yu Gothic UI" w:hAnsi="Times New Roman" w:cs="Times New Roman"/>
          <w:color w:val="000000"/>
          <w:sz w:val="26"/>
          <w:szCs w:val="26"/>
        </w:rPr>
        <w:tab/>
        <w:t>vmstat, iostat, netstat and nmon.</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Resolved trouble tickets quickly and efficiently, dr</w:t>
      </w:r>
      <w:r w:rsidR="00AE147D" w:rsidRPr="007222BA">
        <w:rPr>
          <w:rFonts w:ascii="Times New Roman" w:eastAsia="Yu Gothic UI" w:hAnsi="Times New Roman" w:cs="Times New Roman"/>
          <w:color w:val="000000"/>
          <w:sz w:val="26"/>
          <w:szCs w:val="26"/>
        </w:rPr>
        <w:t xml:space="preserve">opping backlogged tickets from </w:t>
      </w:r>
      <w:r w:rsidRPr="007222BA">
        <w:rPr>
          <w:rFonts w:ascii="Times New Roman" w:eastAsia="Yu Gothic UI" w:hAnsi="Times New Roman" w:cs="Times New Roman"/>
          <w:color w:val="000000"/>
          <w:sz w:val="26"/>
          <w:szCs w:val="26"/>
        </w:rPr>
        <w:t>1,000+ to under 100.</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Wrote custom scripts and automated tasks to free up research and project time.</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Eliminated extended downtime of network and processes </w:t>
      </w:r>
      <w:r w:rsidR="001C428C" w:rsidRPr="007222BA">
        <w:rPr>
          <w:rFonts w:ascii="Times New Roman" w:eastAsia="Yu Gothic UI" w:hAnsi="Times New Roman" w:cs="Times New Roman"/>
          <w:color w:val="000000"/>
          <w:sz w:val="26"/>
          <w:szCs w:val="26"/>
        </w:rPr>
        <w:t>by installing and configuring</w:t>
      </w:r>
      <w:r w:rsidRPr="007222BA">
        <w:rPr>
          <w:rFonts w:ascii="Times New Roman" w:eastAsia="Yu Gothic UI" w:hAnsi="Times New Roman" w:cs="Times New Roman"/>
          <w:color w:val="000000"/>
          <w:sz w:val="26"/>
          <w:szCs w:val="26"/>
        </w:rPr>
        <w:t xml:space="preserve"> Nagios server to monitor Windows/Linux servers.</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Raised the level of expansion and research by automa</w:t>
      </w:r>
      <w:r w:rsidR="001C428C" w:rsidRPr="007222BA">
        <w:rPr>
          <w:rFonts w:ascii="Times New Roman" w:eastAsia="Yu Gothic UI" w:hAnsi="Times New Roman" w:cs="Times New Roman"/>
          <w:color w:val="000000"/>
          <w:sz w:val="26"/>
          <w:szCs w:val="26"/>
        </w:rPr>
        <w:t xml:space="preserve">ting tasks freeing up time for </w:t>
      </w:r>
      <w:r w:rsidRPr="007222BA">
        <w:rPr>
          <w:rFonts w:ascii="Times New Roman" w:eastAsia="Yu Gothic UI" w:hAnsi="Times New Roman" w:cs="Times New Roman"/>
          <w:color w:val="000000"/>
          <w:sz w:val="26"/>
          <w:szCs w:val="26"/>
        </w:rPr>
        <w:t>research and testing</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and configured database servers and created database users with </w:t>
      </w:r>
      <w:r w:rsidR="001C428C" w:rsidRPr="007222BA">
        <w:rPr>
          <w:rFonts w:ascii="Times New Roman" w:eastAsia="Yu Gothic UI" w:hAnsi="Times New Roman" w:cs="Times New Roman"/>
          <w:color w:val="000000"/>
          <w:sz w:val="26"/>
          <w:szCs w:val="26"/>
        </w:rPr>
        <w:t xml:space="preserve">restricted </w:t>
      </w:r>
      <w:r w:rsidRPr="007222BA">
        <w:rPr>
          <w:rFonts w:ascii="Times New Roman" w:eastAsia="Yu Gothic UI" w:hAnsi="Times New Roman" w:cs="Times New Roman"/>
          <w:color w:val="000000"/>
          <w:sz w:val="26"/>
          <w:szCs w:val="26"/>
        </w:rPr>
        <w:t>permissions.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Worked on version upgrades and database </w:t>
      </w:r>
      <w:r w:rsidR="001C428C" w:rsidRPr="007222BA">
        <w:rPr>
          <w:rFonts w:ascii="Times New Roman" w:eastAsia="Yu Gothic UI" w:hAnsi="Times New Roman" w:cs="Times New Roman"/>
          <w:color w:val="000000"/>
          <w:sz w:val="26"/>
          <w:szCs w:val="26"/>
        </w:rPr>
        <w:t>backup and roll back activities</w:t>
      </w:r>
      <w:r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Writing the automation script to</w:t>
      </w:r>
      <w:r w:rsidR="001C428C" w:rsidRPr="007222BA">
        <w:rPr>
          <w:rFonts w:ascii="Times New Roman" w:eastAsia="Yu Gothic UI" w:hAnsi="Times New Roman" w:cs="Times New Roman"/>
          <w:color w:val="000000"/>
          <w:sz w:val="26"/>
          <w:szCs w:val="26"/>
        </w:rPr>
        <w:t xml:space="preserve"> automate deployment activities</w:t>
      </w:r>
      <w:r w:rsidRPr="007222BA">
        <w:rPr>
          <w:rFonts w:ascii="Times New Roman" w:eastAsia="Yu Gothic UI" w:hAnsi="Times New Roman" w:cs="Times New Roman"/>
          <w:color w:val="000000"/>
          <w:sz w:val="26"/>
          <w:szCs w:val="26"/>
        </w:rPr>
        <w:t xml:space="preserve">. </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lastRenderedPageBreak/>
        <w:t>Monitored web servers to ensure zero downtime and managed load balancing.</w:t>
      </w:r>
    </w:p>
    <w:p w:rsidR="005378CF" w:rsidRPr="007222BA" w:rsidRDefault="005378CF" w:rsidP="005378CF">
      <w:pPr>
        <w:spacing w:line="276" w:lineRule="auto"/>
        <w:ind w:left="720" w:firstLine="360"/>
        <w:jc w:val="both"/>
        <w:rPr>
          <w:rFonts w:ascii="Times New Roman" w:eastAsia="Yu Gothic UI" w:hAnsi="Times New Roman" w:cs="Times New Roman"/>
          <w:color w:val="000000"/>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t>PROJECT # 4:</w:t>
      </w:r>
      <w:r w:rsidRPr="007222BA">
        <w:rPr>
          <w:rFonts w:ascii="Times New Roman" w:eastAsia="Yu Gothic UI" w:hAnsi="Times New Roman" w:cs="Times New Roman"/>
          <w:color w:val="4377C9"/>
          <w:sz w:val="26"/>
          <w:szCs w:val="26"/>
        </w:rPr>
        <w:t xml:space="preserve">  Customized Hadoop Analytics Platform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Client: Nextgen Solutions,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Aug 2013 to Jan 2014</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 Systems engineer/</w:t>
      </w:r>
      <w:r w:rsidR="00992393">
        <w:rPr>
          <w:rFonts w:ascii="Times New Roman" w:eastAsia="Yu Gothic UI" w:hAnsi="Times New Roman" w:cs="Times New Roman"/>
          <w:sz w:val="26"/>
          <w:szCs w:val="26"/>
        </w:rPr>
        <w:t>Hadoop</w:t>
      </w:r>
      <w:r w:rsidR="004579B7">
        <w:rPr>
          <w:rStyle w:val="EndnoteReference"/>
          <w:rFonts w:ascii="Times New Roman" w:eastAsia="Yu Gothic UI" w:hAnsi="Times New Roman" w:cs="Times New Roman"/>
          <w:sz w:val="26"/>
          <w:szCs w:val="26"/>
        </w:rPr>
        <w:endnoteReference w:id="1"/>
      </w:r>
      <w:r w:rsidRPr="007222BA">
        <w:rPr>
          <w:rFonts w:ascii="Times New Roman" w:eastAsia="Yu Gothic UI" w:hAnsi="Times New Roman" w:cs="Times New Roman"/>
          <w:sz w:val="26"/>
          <w:szCs w:val="26"/>
        </w:rPr>
        <w:t xml:space="preserve"> Administrator </w:t>
      </w:r>
    </w:p>
    <w:p w:rsidR="00E12C95" w:rsidRPr="007222BA" w:rsidRDefault="005378CF" w:rsidP="00E12C95">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E12C95" w:rsidRPr="007222BA" w:rsidRDefault="00E12C95" w:rsidP="00E12C95">
      <w:pPr>
        <w:jc w:val="both"/>
        <w:rPr>
          <w:rFonts w:ascii="Times New Roman" w:eastAsia="Yu Gothic UI" w:hAnsi="Times New Roman" w:cs="Times New Roman"/>
          <w:color w:val="333333"/>
          <w:sz w:val="26"/>
          <w:szCs w:val="26"/>
        </w:rPr>
      </w:pPr>
    </w:p>
    <w:p w:rsidR="005378CF" w:rsidRPr="007222BA" w:rsidRDefault="005378CF" w:rsidP="00E12C95">
      <w:p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sz w:val="26"/>
          <w:szCs w:val="26"/>
        </w:rPr>
        <w:t>Nextgen solutions group at UK is a part of the TCS organization (horizontal) to deliver digital media solutions to the clients which is newly established. This project was planned to customize the client specific requirements  that deals with the analytics of the data taken fro</w:t>
      </w:r>
      <w:r w:rsidR="00E12C95" w:rsidRPr="007222BA">
        <w:rPr>
          <w:rFonts w:ascii="Times New Roman" w:eastAsia="Yu Gothic UI" w:hAnsi="Times New Roman" w:cs="Times New Roman"/>
          <w:sz w:val="26"/>
          <w:szCs w:val="26"/>
        </w:rPr>
        <w:t>m Log Servers ,Transaction logs</w:t>
      </w:r>
      <w:r w:rsidRPr="007222BA">
        <w:rPr>
          <w:rFonts w:ascii="Times New Roman" w:eastAsia="Yu Gothic UI" w:hAnsi="Times New Roman" w:cs="Times New Roman"/>
          <w:sz w:val="26"/>
          <w:szCs w:val="26"/>
        </w:rPr>
        <w:t xml:space="preserve">, Social Media and different Blogs. The analysis shows benefits for business development for the customer based on the end user responses in the social media sites and application access logs. Extracted data from different sources like face book, twitter and logs is stored into HDFS for performing Opinion/Sentiment analysis using text mining algorithms to find out the sentiment/emotions &amp; opinion of the company/product in the social circle. </w:t>
      </w:r>
    </w:p>
    <w:p w:rsidR="005378CF" w:rsidRPr="007222BA" w:rsidRDefault="005378CF" w:rsidP="005378CF">
      <w:pPr>
        <w:keepLines/>
        <w:spacing w:before="100" w:after="100"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Based on these analytics the customer can take business decisions on the Opinion/sentiment of the end users for the business improvement.</w:t>
      </w:r>
      <w:r w:rsidRPr="007222BA">
        <w:rPr>
          <w:rFonts w:ascii="Times New Roman" w:eastAsia="Yu Gothic UI" w:hAnsi="Times New Roman" w:cs="Times New Roman"/>
          <w:color w:val="333333"/>
          <w:sz w:val="26"/>
          <w:szCs w:val="26"/>
        </w:rPr>
        <w:t xml:space="preserve"> </w:t>
      </w:r>
    </w:p>
    <w:p w:rsidR="006B23BF" w:rsidRDefault="006B23BF" w:rsidP="005378CF">
      <w:pPr>
        <w:spacing w:before="100" w:after="100" w:line="100" w:lineRule="atLeast"/>
        <w:jc w:val="both"/>
        <w:rPr>
          <w:rFonts w:ascii="Times New Roman" w:eastAsia="Yu Gothic UI" w:hAnsi="Times New Roman" w:cs="Times New Roman"/>
          <w:sz w:val="26"/>
          <w:szCs w:val="26"/>
        </w:rPr>
      </w:pPr>
    </w:p>
    <w:p w:rsidR="005378CF" w:rsidRPr="007222BA" w:rsidRDefault="005378CF" w:rsidP="005378CF">
      <w:pPr>
        <w:spacing w:before="100" w:after="100"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Provisioned new servers, imaging, and daily monitoring and maintenance of over 50 servers.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Performed back up, file replications and script management for the servers.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Tested and applied new software and programs.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Planed and expanded current service offerings.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Quickly resolved all IP network issues.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Provided customer support via telephone, e-mail, knowledge base program and other tools.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Jumpstart, configured, updated Solaris servers with Solaris 8, 9, and 10.</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Installed, configured, and updated Linux machines, with Red Hat, Debian, and CentOS.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Troubleshoot, analyze and resolve computer problems related to both hardware and software.</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Deploy new equipment and install applications, which enable the customer to perform their job function on updated equipment which leads to higher work output.</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lastRenderedPageBreak/>
        <w:t>Researched and consulted with customer on new hardware purchases to insure that the proper equipment was purchased which provided high productivity within their budget.</w:t>
      </w:r>
    </w:p>
    <w:p w:rsidR="005378CF" w:rsidRPr="007222BA" w:rsidRDefault="005378CF" w:rsidP="005378CF">
      <w:pPr>
        <w:ind w:left="720" w:firstLine="360"/>
        <w:jc w:val="both"/>
        <w:rPr>
          <w:rFonts w:ascii="Times New Roman" w:eastAsia="Yu Gothic UI" w:hAnsi="Times New Roman" w:cs="Times New Roman"/>
          <w:color w:val="000000"/>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t>PROJECT # 5:</w:t>
      </w:r>
      <w:r w:rsidRPr="007222BA">
        <w:rPr>
          <w:rFonts w:ascii="Times New Roman" w:eastAsia="Yu Gothic UI" w:hAnsi="Times New Roman" w:cs="Times New Roman"/>
          <w:color w:val="4377C9"/>
          <w:sz w:val="26"/>
          <w:szCs w:val="26"/>
        </w:rPr>
        <w:t xml:space="preserve"> Network Data Management System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Tata Telecom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Mar 2012 to August 2013</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Windows, CentOs6.5</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Calls logs are generated and stored in CDR (Call data recorder). With the subscriber base being huge the CDRs generated are huge in size and volumes. These CDRs are processed and stored in an OLAP system for further analysis. As the data is growing in size the OLAP system is also growing in the same manner and due to this the analysis of the data is getting delayed. To address this big data tools are used to fasten the analysis.  The data is extracted from the OLAP system using pentaho and stored in HDFS. The HDFS stored data is processed using Pentaho and loaded into Hive. The reports are generated</w:t>
      </w:r>
      <w:r w:rsidR="009141D2" w:rsidRPr="007222BA">
        <w:rPr>
          <w:rFonts w:ascii="Times New Roman" w:eastAsia="Yu Gothic UI" w:hAnsi="Times New Roman" w:cs="Times New Roman"/>
          <w:sz w:val="26"/>
          <w:szCs w:val="26"/>
        </w:rPr>
        <w:t xml:space="preserve"> as per the requirement using </w:t>
      </w:r>
      <w:r w:rsidRPr="007222BA">
        <w:rPr>
          <w:rFonts w:ascii="Times New Roman" w:eastAsia="Yu Gothic UI" w:hAnsi="Times New Roman" w:cs="Times New Roman"/>
          <w:sz w:val="26"/>
          <w:szCs w:val="26"/>
        </w:rPr>
        <w:t>Pentaho reports capability.</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9141D2"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w:t>
      </w:r>
      <w:r w:rsidR="005378CF" w:rsidRPr="007222BA">
        <w:rPr>
          <w:rFonts w:ascii="Times New Roman" w:eastAsia="Yu Gothic UI" w:hAnsi="Times New Roman" w:cs="Times New Roman"/>
          <w:color w:val="000000"/>
          <w:sz w:val="26"/>
          <w:szCs w:val="26"/>
        </w:rPr>
        <w:t>mplemented a solid backup and recovery procedure which minimized data loss.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Improved company website user experience by designing and engineering webservers using Apache, MySQL database with instant replication for global sites, implementing WordPress, phpMyAdmin, interface, PHP, running on Centos 6.5</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Configured secure http, for SVN source control, and back-end communication with Progress Database.</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Planned and configured high availability NFS servers using Keepalived for auto-failover running on RedHat 5.6.</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Deployed and maintained Samba servers authentication using Ldap, and Active Directory for different departments.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Installed and configured Linux servers hosting Oracle 11g on Redhat 6x for use by Human Resources.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Supported SAN, NAS, Fiber Channel, LUNS, LVM, like EMC ClariiON CX3_20C using Navisphere Management Console, NetAPP and Qlogic.</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Participated in compiling and deploying several business cases, such as business continuity and global high availability.</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Built multiple server systems and installed into racks.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Completed remote repairs involving software solutions and hardware repairs.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Allocated SAN drives to systems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Maintained System patch levels and system security via OPSWARE.</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lastRenderedPageBreak/>
        <w:t>Performed VCS cluster failover and managed the single server VCS cluster</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Provided technical leadership for the team to build and configure new DNS server and setup static routes for internal and external internet facing IP addresses on the DNS server.</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Built and installed PXE boot server, DHCP server, Kickstart and XCAT server to automatically load OS on test machines in the LAB environment</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Maintained Kickstart server, used Advanced Linux System Administration, and authored K-shell scripts</w:t>
      </w:r>
      <w:r w:rsidR="009141D2"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t>PROJECT # 6:</w:t>
      </w:r>
      <w:r w:rsidRPr="007222BA">
        <w:rPr>
          <w:rFonts w:ascii="Times New Roman" w:eastAsia="Yu Gothic UI" w:hAnsi="Times New Roman" w:cs="Times New Roman"/>
          <w:sz w:val="26"/>
          <w:szCs w:val="26"/>
        </w:rPr>
        <w:t xml:space="preserve">  </w:t>
      </w:r>
    </w:p>
    <w:p w:rsidR="005378CF" w:rsidRPr="007222BA" w:rsidRDefault="00FB0082"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Client: </w:t>
      </w:r>
      <w:r w:rsidR="005378CF" w:rsidRPr="007222BA">
        <w:rPr>
          <w:rFonts w:ascii="Times New Roman" w:eastAsia="Yu Gothic UI" w:hAnsi="Times New Roman" w:cs="Times New Roman"/>
          <w:sz w:val="26"/>
          <w:szCs w:val="26"/>
        </w:rPr>
        <w:t xml:space="preserve">Motorola Mobility Solutions Group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May 2011 to till March 2012</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tabs>
          <w:tab w:val="left" w:pos="2925"/>
        </w:tabs>
        <w:jc w:val="both"/>
        <w:rPr>
          <w:rFonts w:ascii="Times New Roman" w:eastAsia="Yu Gothic UI" w:hAnsi="Times New Roman" w:cs="Times New Roman"/>
          <w:sz w:val="26"/>
          <w:szCs w:val="26"/>
        </w:rPr>
      </w:pP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 standards for installation and configuration</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Orchestrated and performed upgrade of Linux servers from 32-bit RHEL4 to 64-bit Centos5</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Defined timing and versions for software and hardware upgrades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Initiated, designed, and implemented complete system configuration framework and change</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Architected and implemented virtualization solution</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Implemented central system log server with appropriate log file analysis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Lead project to implement a better solution for alerting and trending of systems and services</w:t>
      </w:r>
      <w:r w:rsidRPr="007222BA">
        <w:rPr>
          <w:rFonts w:ascii="Times New Roman" w:eastAsia="Yu Gothic UI" w:hAnsi="Times New Roman" w:cs="Times New Roman"/>
          <w:color w:val="666666"/>
          <w:sz w:val="26"/>
          <w:szCs w:val="26"/>
        </w:rPr>
        <w:t>.</w:t>
      </w:r>
    </w:p>
    <w:p w:rsidR="005378CF" w:rsidRPr="007222BA" w:rsidRDefault="005378CF" w:rsidP="009141D2">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Managed the build environment and the IBM Clearcase source code control system. Implemented automated solutions with PERL and CMD scripts to prevent and identify build issues.</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Created Solaris Jumpstart and Linux Kickstart server</w:t>
      </w:r>
      <w:r w:rsidR="009141D2" w:rsidRPr="007222BA">
        <w:rPr>
          <w:rFonts w:ascii="Times New Roman" w:eastAsia="Yu Gothic UI" w:hAnsi="Times New Roman" w:cs="Times New Roman"/>
          <w:color w:val="000000"/>
          <w:sz w:val="26"/>
          <w:szCs w:val="26"/>
        </w:rPr>
        <w:t xml:space="preserve">s and processes to automate and </w:t>
      </w:r>
      <w:r w:rsidRPr="007222BA">
        <w:rPr>
          <w:rFonts w:ascii="Times New Roman" w:eastAsia="Yu Gothic UI" w:hAnsi="Times New Roman" w:cs="Times New Roman"/>
          <w:color w:val="000000"/>
          <w:sz w:val="26"/>
          <w:szCs w:val="26"/>
        </w:rPr>
        <w:t>standardize the installation process, reducing installation time by 35% and post-installation errors by 50%.</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and maintained the Inventory and Service History System using Microsoft Access and ASP for real-time asset management. Reduced the asset administration effort by 65%.</w:t>
      </w:r>
    </w:p>
    <w:p w:rsidR="005378CF" w:rsidRPr="007222BA" w:rsidRDefault="005378CF" w:rsidP="00C45160">
      <w:pPr>
        <w:pStyle w:val="BodyText"/>
        <w:numPr>
          <w:ilvl w:val="0"/>
          <w:numId w:val="5"/>
        </w:numPr>
        <w:spacing w:after="0"/>
        <w:ind w:left="1440" w:hanging="108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Researched, evaluated and implemented new technology solutions, such as the </w:t>
      </w:r>
      <w:r w:rsidR="00C45160">
        <w:rPr>
          <w:rFonts w:ascii="Times New Roman" w:eastAsia="Yu Gothic UI" w:hAnsi="Times New Roman" w:cs="Times New Roman"/>
          <w:color w:val="000000"/>
          <w:sz w:val="26"/>
          <w:szCs w:val="26"/>
        </w:rPr>
        <w:t xml:space="preserve">capital one </w:t>
      </w:r>
      <w:r w:rsidRPr="007222BA">
        <w:rPr>
          <w:rFonts w:ascii="Times New Roman" w:eastAsia="Yu Gothic UI" w:hAnsi="Times New Roman" w:cs="Times New Roman"/>
          <w:color w:val="000000"/>
          <w:sz w:val="26"/>
          <w:szCs w:val="26"/>
        </w:rPr>
        <w:t>migration from IBM Clearcase to Subversion. Reduced maintenance cost while achieving equal level of service.</w:t>
      </w:r>
    </w:p>
    <w:p w:rsidR="005378CF" w:rsidRPr="007222BA" w:rsidRDefault="005378CF" w:rsidP="005378CF">
      <w:pPr>
        <w:pStyle w:val="BodyText"/>
        <w:numPr>
          <w:ilvl w:val="0"/>
          <w:numId w:val="5"/>
        </w:numPr>
        <w:spacing w:after="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Documented and implemented a disaster recovery plan that included backup schedule policies, regular testing, and off-site recovery plans to ensure data integrity and assurance.</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lastRenderedPageBreak/>
        <w:t>PROJECT # 7:</w:t>
      </w:r>
      <w:r w:rsidRPr="007222BA">
        <w:rPr>
          <w:rFonts w:ascii="Times New Roman" w:eastAsia="Yu Gothic UI" w:hAnsi="Times New Roman" w:cs="Times New Roman"/>
          <w:sz w:val="26"/>
          <w:szCs w:val="26"/>
        </w:rPr>
        <w:t xml:space="preserve">  </w:t>
      </w:r>
    </w:p>
    <w:p w:rsidR="005378CF" w:rsidRPr="007222BA" w:rsidRDefault="000361B3"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Client: </w:t>
      </w:r>
      <w:r w:rsidR="005378CF" w:rsidRPr="007222BA">
        <w:rPr>
          <w:rFonts w:ascii="Times New Roman" w:eastAsia="Yu Gothic UI" w:hAnsi="Times New Roman" w:cs="Times New Roman"/>
          <w:sz w:val="26"/>
          <w:szCs w:val="26"/>
        </w:rPr>
        <w:t>BT-British Telecom,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Dec 2009 to May 2011</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Windows,</w:t>
      </w:r>
      <w:r w:rsidR="009141D2"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RHEL6</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0361B3" w:rsidRDefault="000361B3"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British Telecom is a global telecommunications services company and is one of the largest telecommunications services companies in the world. BT acts as a re seller of DSL products of different service providers in various countries. The actual service is being provided through third party suppliers. During the bidding stage of an order the account managers of BT Global Services verify if the service is available for the customer sites and for their specific phone types. This activity is referred to as pre-qualification check.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The DSL Availability Checker helps the user to check the DSL connection availability with a Service provider in a particular country. Currently the application has 17 DSL Supplier interfaces. The application will interface and exchange XML and Http post messages with DSL Suppliers.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9141D2"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and Responsibilities</w:t>
      </w:r>
      <w:r w:rsidR="005378CF" w:rsidRPr="007222BA">
        <w:rPr>
          <w:rFonts w:ascii="Times New Roman" w:eastAsia="Yu Gothic UI" w:hAnsi="Times New Roman" w:cs="Times New Roman"/>
          <w:sz w:val="26"/>
          <w:szCs w:val="26"/>
        </w:rPr>
        <w:t xml:space="preserve">: </w:t>
      </w:r>
    </w:p>
    <w:p w:rsidR="005378CF" w:rsidRPr="007222BA" w:rsidRDefault="005378CF" w:rsidP="005378CF">
      <w:pPr>
        <w:jc w:val="both"/>
        <w:rPr>
          <w:rFonts w:ascii="Times New Roman" w:eastAsia="Yu Gothic UI" w:hAnsi="Times New Roman" w:cs="Times New Roman"/>
          <w:sz w:val="26"/>
          <w:szCs w:val="26"/>
        </w:rPr>
      </w:pPr>
    </w:p>
    <w:p w:rsidR="000A232B" w:rsidRDefault="005378CF" w:rsidP="000A232B">
      <w:pPr>
        <w:numPr>
          <w:ilvl w:val="0"/>
          <w:numId w:val="3"/>
        </w:num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Independently identified and performed general administrator/engineer tasks (patches, application upgrades, etc.) on over </w:t>
      </w:r>
      <w:r w:rsidR="000A232B">
        <w:rPr>
          <w:rFonts w:ascii="Times New Roman" w:eastAsia="Yu Gothic UI" w:hAnsi="Times New Roman" w:cs="Times New Roman"/>
          <w:sz w:val="26"/>
          <w:szCs w:val="26"/>
        </w:rPr>
        <w:t>60 Red Hat and FreeBSD servers.</w:t>
      </w:r>
    </w:p>
    <w:p w:rsidR="005378CF" w:rsidRPr="000A232B" w:rsidRDefault="005378CF" w:rsidP="000A232B">
      <w:pPr>
        <w:numPr>
          <w:ilvl w:val="0"/>
          <w:numId w:val="3"/>
        </w:numPr>
        <w:jc w:val="both"/>
        <w:rPr>
          <w:rFonts w:ascii="Times New Roman" w:eastAsia="Yu Gothic UI" w:hAnsi="Times New Roman" w:cs="Times New Roman"/>
          <w:sz w:val="26"/>
          <w:szCs w:val="26"/>
        </w:rPr>
      </w:pPr>
      <w:r w:rsidRPr="000A232B">
        <w:rPr>
          <w:rFonts w:ascii="Times New Roman" w:eastAsia="Yu Gothic UI" w:hAnsi="Times New Roman" w:cs="Times New Roman"/>
          <w:sz w:val="26"/>
          <w:szCs w:val="26"/>
        </w:rPr>
        <w:t xml:space="preserve">Wrote custom scripts to test the CSMC's compliance with the Defense Information Systems Agency's (DISA) Security Technical Implementation Guide (STIG) for RHEL 5. </w:t>
      </w:r>
    </w:p>
    <w:p w:rsidR="005378CF" w:rsidRPr="007222BA" w:rsidRDefault="005378CF" w:rsidP="005378CF">
      <w:pPr>
        <w:numPr>
          <w:ilvl w:val="0"/>
          <w:numId w:val="3"/>
        </w:num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Installed anti-virus and rootkit che</w:t>
      </w:r>
      <w:r w:rsidR="009141D2" w:rsidRPr="007222BA">
        <w:rPr>
          <w:rFonts w:ascii="Times New Roman" w:eastAsia="Yu Gothic UI" w:hAnsi="Times New Roman" w:cs="Times New Roman"/>
          <w:sz w:val="26"/>
          <w:szCs w:val="26"/>
        </w:rPr>
        <w:t>ckers on all CSMC RHEL servers.</w:t>
      </w:r>
      <w:r w:rsidR="00F0311E">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Administered Sourcefire security sensors, applying database and system updates. Won two quarterly awards for my willingness and ability to work outside my specialt</w:t>
      </w:r>
      <w:r w:rsidR="009141D2" w:rsidRPr="007222BA">
        <w:rPr>
          <w:rFonts w:ascii="Times New Roman" w:eastAsia="Yu Gothic UI" w:hAnsi="Times New Roman" w:cs="Times New Roman"/>
          <w:sz w:val="26"/>
          <w:szCs w:val="26"/>
        </w:rPr>
        <w:t xml:space="preserve">y and assist other departments. </w:t>
      </w:r>
      <w:r w:rsidRPr="007222BA">
        <w:rPr>
          <w:rFonts w:ascii="Times New Roman" w:eastAsia="Yu Gothic UI" w:hAnsi="Times New Roman" w:cs="Times New Roman"/>
          <w:sz w:val="26"/>
          <w:szCs w:val="26"/>
        </w:rPr>
        <w:t>Worked extensively with security engineers to</w:t>
      </w:r>
      <w:r w:rsidR="009141D2" w:rsidRPr="007222BA">
        <w:rPr>
          <w:rFonts w:ascii="Times New Roman" w:eastAsia="Yu Gothic UI" w:hAnsi="Times New Roman" w:cs="Times New Roman"/>
          <w:sz w:val="26"/>
          <w:szCs w:val="26"/>
        </w:rPr>
        <w:t xml:space="preserve"> research cybersecurity issues.</w:t>
      </w:r>
    </w:p>
    <w:p w:rsidR="005378CF" w:rsidRPr="007222BA" w:rsidRDefault="005378CF" w:rsidP="005378CF">
      <w:pPr>
        <w:numPr>
          <w:ilvl w:val="0"/>
          <w:numId w:val="3"/>
        </w:num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Inventoried and administered Red Hat Enterprise Linux (RHEL), FreeBSD, and VMware ESXi servers, writing several utilities to manage </w:t>
      </w:r>
      <w:r w:rsidR="00F0311E">
        <w:rPr>
          <w:rFonts w:ascii="Times New Roman" w:eastAsia="Yu Gothic UI" w:hAnsi="Times New Roman" w:cs="Times New Roman"/>
          <w:sz w:val="26"/>
          <w:szCs w:val="26"/>
        </w:rPr>
        <w:t>them simultaneously.</w:t>
      </w:r>
    </w:p>
    <w:p w:rsidR="005378CF" w:rsidRPr="007222BA" w:rsidRDefault="005378CF" w:rsidP="005378CF">
      <w:pPr>
        <w:numPr>
          <w:ilvl w:val="0"/>
          <w:numId w:val="3"/>
        </w:num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Installed and configured Nagios system monitoring, writing custom scripts for ESXi servers.</w:t>
      </w:r>
      <w:r w:rsidRPr="007222BA">
        <w:rPr>
          <w:rFonts w:ascii="Times New Roman" w:eastAsia="Yu Gothic UI" w:hAnsi="Times New Roman" w:cs="Times New Roman"/>
          <w:sz w:val="26"/>
          <w:szCs w:val="26"/>
        </w:rPr>
        <w:cr/>
      </w:r>
    </w:p>
    <w:p w:rsidR="005378CF" w:rsidRPr="00F0311E" w:rsidRDefault="005378CF" w:rsidP="00F0311E">
      <w:pPr>
        <w:spacing w:line="288"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u w:val="single"/>
        </w:rPr>
        <w:t>EDUCATION:</w:t>
      </w:r>
    </w:p>
    <w:p w:rsidR="005378CF" w:rsidRPr="007222BA" w:rsidRDefault="00F0311E" w:rsidP="005378CF">
      <w:pPr>
        <w:tabs>
          <w:tab w:val="center" w:pos="4320"/>
          <w:tab w:val="right" w:pos="8640"/>
        </w:tabs>
        <w:spacing w:line="100" w:lineRule="atLeast"/>
        <w:jc w:val="both"/>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Bachelor of Technology</w:t>
      </w:r>
      <w:r w:rsidR="003621E8">
        <w:rPr>
          <w:rFonts w:ascii="Times New Roman" w:eastAsia="Yu Gothic UI" w:hAnsi="Times New Roman" w:cs="Times New Roman"/>
          <w:color w:val="000000"/>
          <w:sz w:val="26"/>
          <w:szCs w:val="26"/>
        </w:rPr>
        <w:t xml:space="preserve"> (ECE)</w:t>
      </w:r>
      <w:r>
        <w:rPr>
          <w:rFonts w:ascii="Times New Roman" w:eastAsia="Yu Gothic UI" w:hAnsi="Times New Roman" w:cs="Times New Roman"/>
          <w:color w:val="000000"/>
          <w:sz w:val="26"/>
          <w:szCs w:val="26"/>
        </w:rPr>
        <w:t xml:space="preserve"> from Pondicherry University, Pondicherry</w:t>
      </w:r>
      <w:r w:rsidR="005378CF" w:rsidRPr="007222BA">
        <w:rPr>
          <w:rFonts w:ascii="Times New Roman" w:eastAsia="Yu Gothic UI" w:hAnsi="Times New Roman" w:cs="Times New Roman"/>
          <w:color w:val="000000"/>
          <w:sz w:val="26"/>
          <w:szCs w:val="26"/>
        </w:rPr>
        <w:t>, India.</w:t>
      </w:r>
    </w:p>
    <w:p w:rsidR="005378CF" w:rsidRPr="007222BA" w:rsidRDefault="005378CF" w:rsidP="005378CF">
      <w:pPr>
        <w:spacing w:line="100" w:lineRule="atLeast"/>
        <w:jc w:val="both"/>
        <w:rPr>
          <w:rFonts w:ascii="Times New Roman" w:eastAsia="Yu Gothic UI" w:hAnsi="Times New Roman" w:cs="Times New Roman"/>
          <w:sz w:val="26"/>
          <w:szCs w:val="26"/>
        </w:rPr>
      </w:pP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u w:val="single"/>
        </w:rPr>
        <w:t>CERTIFICATIONS:</w:t>
      </w: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Clo</w:t>
      </w:r>
      <w:r w:rsidR="00F0311E">
        <w:rPr>
          <w:rFonts w:ascii="Times New Roman" w:eastAsia="Yu Gothic UI" w:hAnsi="Times New Roman" w:cs="Times New Roman"/>
          <w:color w:val="000000"/>
          <w:sz w:val="26"/>
          <w:szCs w:val="26"/>
        </w:rPr>
        <w:t>udera Certified Hadoop Admin (CCA</w:t>
      </w:r>
      <w:r w:rsidRPr="007222BA">
        <w:rPr>
          <w:rFonts w:ascii="Times New Roman" w:eastAsia="Yu Gothic UI" w:hAnsi="Times New Roman" w:cs="Times New Roman"/>
          <w:color w:val="000000"/>
          <w:sz w:val="26"/>
          <w:szCs w:val="26"/>
        </w:rPr>
        <w:t>).</w:t>
      </w: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MongoDB c</w:t>
      </w:r>
      <w:r w:rsidR="00F0311E">
        <w:rPr>
          <w:rFonts w:ascii="Times New Roman" w:eastAsia="Yu Gothic UI" w:hAnsi="Times New Roman" w:cs="Times New Roman"/>
          <w:color w:val="000000"/>
          <w:sz w:val="26"/>
          <w:szCs w:val="26"/>
        </w:rPr>
        <w:t>ertification for Sys Admin</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TCS internal </w:t>
      </w:r>
      <w:r w:rsidR="00F0311E">
        <w:rPr>
          <w:rFonts w:ascii="Times New Roman" w:eastAsia="Yu Gothic UI" w:hAnsi="Times New Roman" w:cs="Times New Roman"/>
          <w:color w:val="000000"/>
          <w:sz w:val="26"/>
          <w:szCs w:val="26"/>
        </w:rPr>
        <w:t>certification for Network &amp; Security</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w:t>
      </w:r>
      <w:r w:rsidR="00F0311E">
        <w:rPr>
          <w:rFonts w:ascii="Times New Roman" w:eastAsia="Yu Gothic UI" w:hAnsi="Times New Roman" w:cs="Times New Roman"/>
          <w:color w:val="000000"/>
          <w:sz w:val="26"/>
          <w:szCs w:val="26"/>
        </w:rPr>
        <w:t>CS internal certification for Sys Admin</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lastRenderedPageBreak/>
        <w:t>TCS internal domain certifications for banking, telecom, and Enterprise  resource planning.</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Completed several domain based certifications.</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u w:val="single"/>
        </w:rPr>
        <w:t>REFERENCES</w:t>
      </w: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Available upon request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pPr>
        <w:rPr>
          <w:rFonts w:ascii="Times New Roman" w:eastAsia="Yu Gothic UI" w:hAnsi="Times New Roman" w:cs="Times New Roman"/>
          <w:sz w:val="26"/>
          <w:szCs w:val="26"/>
        </w:rPr>
      </w:pPr>
    </w:p>
    <w:sectPr w:rsidR="005378CF" w:rsidRPr="007222BA" w:rsidSect="007A67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D3C" w:rsidRDefault="006A4D3C" w:rsidP="004579B7">
      <w:r>
        <w:separator/>
      </w:r>
    </w:p>
  </w:endnote>
  <w:endnote w:type="continuationSeparator" w:id="0">
    <w:p w:rsidR="006A4D3C" w:rsidRDefault="006A4D3C" w:rsidP="004579B7">
      <w:r>
        <w:continuationSeparator/>
      </w:r>
    </w:p>
  </w:endnote>
  <w:endnote w:id="1">
    <w:p w:rsidR="004579B7" w:rsidRPr="004579B7" w:rsidRDefault="004579B7">
      <w:pPr>
        <w:pStyle w:val="EndnoteText"/>
        <w:rPr>
          <w:lang w:val="en-GB"/>
        </w:rPr>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AR PL UMing HK">
    <w:altName w:val="MS Mincho"/>
    <w:charset w:val="80"/>
    <w:family w:val="auto"/>
    <w:pitch w:val="variable"/>
  </w:font>
  <w:font w:name="Lohit Devanagar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Yu Gothic UI">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D3C" w:rsidRDefault="006A4D3C" w:rsidP="004579B7">
      <w:r>
        <w:separator/>
      </w:r>
    </w:p>
  </w:footnote>
  <w:footnote w:type="continuationSeparator" w:id="0">
    <w:p w:rsidR="006A4D3C" w:rsidRDefault="006A4D3C" w:rsidP="00457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4"/>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1800"/>
        </w:tabs>
        <w:ind w:left="1800" w:hanging="360"/>
      </w:pPr>
      <w:rPr>
        <w:rFonts w:ascii="OpenSymbol" w:hAnsi="OpenSymbol"/>
      </w:rPr>
    </w:lvl>
    <w:lvl w:ilvl="2">
      <w:start w:val="1"/>
      <w:numFmt w:val="bullet"/>
      <w:lvlText w:val="▪"/>
      <w:lvlJc w:val="left"/>
      <w:pPr>
        <w:tabs>
          <w:tab w:val="num" w:pos="2160"/>
        </w:tabs>
        <w:ind w:left="2160" w:hanging="360"/>
      </w:pPr>
      <w:rPr>
        <w:rFonts w:ascii="OpenSymbol" w:hAnsi="OpenSymbol"/>
      </w:rPr>
    </w:lvl>
    <w:lvl w:ilvl="3">
      <w:start w:val="1"/>
      <w:numFmt w:val="bullet"/>
      <w:lvlText w:val=""/>
      <w:lvlJc w:val="left"/>
      <w:pPr>
        <w:tabs>
          <w:tab w:val="num" w:pos="2520"/>
        </w:tabs>
        <w:ind w:left="2520" w:hanging="360"/>
      </w:pPr>
      <w:rPr>
        <w:rFonts w:ascii="Symbol" w:hAnsi="Symbol"/>
      </w:rPr>
    </w:lvl>
    <w:lvl w:ilvl="4">
      <w:start w:val="1"/>
      <w:numFmt w:val="bullet"/>
      <w:lvlText w:val="◦"/>
      <w:lvlJc w:val="left"/>
      <w:pPr>
        <w:tabs>
          <w:tab w:val="num" w:pos="2880"/>
        </w:tabs>
        <w:ind w:left="2880" w:hanging="360"/>
      </w:pPr>
      <w:rPr>
        <w:rFonts w:ascii="OpenSymbol" w:hAnsi="OpenSymbol"/>
      </w:rPr>
    </w:lvl>
    <w:lvl w:ilvl="5">
      <w:start w:val="1"/>
      <w:numFmt w:val="bullet"/>
      <w:lvlText w:val="▪"/>
      <w:lvlJc w:val="left"/>
      <w:pPr>
        <w:tabs>
          <w:tab w:val="num" w:pos="3240"/>
        </w:tabs>
        <w:ind w:left="3240" w:hanging="360"/>
      </w:pPr>
      <w:rPr>
        <w:rFonts w:ascii="OpenSymbol" w:hAnsi="OpenSymbol"/>
      </w:rPr>
    </w:lvl>
    <w:lvl w:ilvl="6">
      <w:start w:val="1"/>
      <w:numFmt w:val="bullet"/>
      <w:lvlText w:val=""/>
      <w:lvlJc w:val="left"/>
      <w:pPr>
        <w:tabs>
          <w:tab w:val="num" w:pos="3600"/>
        </w:tabs>
        <w:ind w:left="3600" w:hanging="360"/>
      </w:pPr>
      <w:rPr>
        <w:rFonts w:ascii="Symbol" w:hAnsi="Symbol"/>
      </w:rPr>
    </w:lvl>
    <w:lvl w:ilvl="7">
      <w:start w:val="1"/>
      <w:numFmt w:val="bullet"/>
      <w:lvlText w:val="◦"/>
      <w:lvlJc w:val="left"/>
      <w:pPr>
        <w:tabs>
          <w:tab w:val="num" w:pos="3960"/>
        </w:tabs>
        <w:ind w:left="3960" w:hanging="360"/>
      </w:pPr>
      <w:rPr>
        <w:rFonts w:ascii="OpenSymbol" w:hAnsi="OpenSymbol"/>
      </w:rPr>
    </w:lvl>
    <w:lvl w:ilvl="8">
      <w:start w:val="1"/>
      <w:numFmt w:val="bullet"/>
      <w:lvlText w:val="▪"/>
      <w:lvlJc w:val="left"/>
      <w:pPr>
        <w:tabs>
          <w:tab w:val="num" w:pos="4320"/>
        </w:tabs>
        <w:ind w:left="4320" w:hanging="360"/>
      </w:pPr>
      <w:rPr>
        <w:rFonts w:ascii="OpenSymbol" w:hAnsi="OpenSymbol"/>
      </w:rPr>
    </w:lvl>
  </w:abstractNum>
  <w:abstractNum w:abstractNumId="1">
    <w:nsid w:val="00000002"/>
    <w:multiLevelType w:val="multilevel"/>
    <w:tmpl w:val="00000002"/>
    <w:name w:val="WW8Num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2">
    <w:nsid w:val="00000004"/>
    <w:multiLevelType w:val="multilevel"/>
    <w:tmpl w:val="66CE6D66"/>
    <w:lvl w:ilvl="0">
      <w:start w:val="1"/>
      <w:numFmt w:val="bullet"/>
      <w:lvlText w:val=""/>
      <w:lvlJc w:val="left"/>
      <w:pPr>
        <w:tabs>
          <w:tab w:val="num" w:pos="804"/>
        </w:tabs>
        <w:ind w:left="804" w:hanging="360"/>
      </w:pPr>
      <w:rPr>
        <w:rFonts w:ascii="Symbol" w:hAnsi="Symbol" w:hint="default"/>
      </w:rPr>
    </w:lvl>
    <w:lvl w:ilvl="1">
      <w:start w:val="1"/>
      <w:numFmt w:val="bullet"/>
      <w:lvlText w:val="◦"/>
      <w:lvlJc w:val="left"/>
      <w:pPr>
        <w:tabs>
          <w:tab w:val="num" w:pos="1164"/>
        </w:tabs>
        <w:ind w:left="1164" w:hanging="360"/>
      </w:pPr>
      <w:rPr>
        <w:rFonts w:ascii="OpenSymbol" w:hAnsi="OpenSymbol" w:cs="OpenSymbol"/>
      </w:rPr>
    </w:lvl>
    <w:lvl w:ilvl="2">
      <w:start w:val="1"/>
      <w:numFmt w:val="bullet"/>
      <w:lvlText w:val="▪"/>
      <w:lvlJc w:val="left"/>
      <w:pPr>
        <w:tabs>
          <w:tab w:val="num" w:pos="1524"/>
        </w:tabs>
        <w:ind w:left="1524" w:hanging="360"/>
      </w:pPr>
      <w:rPr>
        <w:rFonts w:ascii="OpenSymbol" w:hAnsi="OpenSymbol" w:cs="OpenSymbol"/>
      </w:rPr>
    </w:lvl>
    <w:lvl w:ilvl="3">
      <w:start w:val="1"/>
      <w:numFmt w:val="bullet"/>
      <w:lvlText w:val=""/>
      <w:lvlJc w:val="left"/>
      <w:pPr>
        <w:tabs>
          <w:tab w:val="num" w:pos="1884"/>
        </w:tabs>
        <w:ind w:left="1884" w:hanging="360"/>
      </w:pPr>
      <w:rPr>
        <w:rFonts w:ascii="Symbol" w:hAnsi="Symbol" w:cs="OpenSymbol"/>
      </w:rPr>
    </w:lvl>
    <w:lvl w:ilvl="4">
      <w:start w:val="1"/>
      <w:numFmt w:val="bullet"/>
      <w:lvlText w:val="◦"/>
      <w:lvlJc w:val="left"/>
      <w:pPr>
        <w:tabs>
          <w:tab w:val="num" w:pos="2244"/>
        </w:tabs>
        <w:ind w:left="2244" w:hanging="360"/>
      </w:pPr>
      <w:rPr>
        <w:rFonts w:ascii="OpenSymbol" w:hAnsi="OpenSymbol" w:cs="OpenSymbol"/>
      </w:rPr>
    </w:lvl>
    <w:lvl w:ilvl="5">
      <w:start w:val="1"/>
      <w:numFmt w:val="bullet"/>
      <w:lvlText w:val="▪"/>
      <w:lvlJc w:val="left"/>
      <w:pPr>
        <w:tabs>
          <w:tab w:val="num" w:pos="2604"/>
        </w:tabs>
        <w:ind w:left="2604" w:hanging="360"/>
      </w:pPr>
      <w:rPr>
        <w:rFonts w:ascii="OpenSymbol" w:hAnsi="OpenSymbol" w:cs="OpenSymbol"/>
      </w:rPr>
    </w:lvl>
    <w:lvl w:ilvl="6">
      <w:start w:val="1"/>
      <w:numFmt w:val="bullet"/>
      <w:lvlText w:val=""/>
      <w:lvlJc w:val="left"/>
      <w:pPr>
        <w:tabs>
          <w:tab w:val="num" w:pos="2964"/>
        </w:tabs>
        <w:ind w:left="2964" w:hanging="360"/>
      </w:pPr>
      <w:rPr>
        <w:rFonts w:ascii="Symbol" w:hAnsi="Symbol" w:cs="OpenSymbol"/>
      </w:rPr>
    </w:lvl>
    <w:lvl w:ilvl="7">
      <w:start w:val="1"/>
      <w:numFmt w:val="bullet"/>
      <w:lvlText w:val="◦"/>
      <w:lvlJc w:val="left"/>
      <w:pPr>
        <w:tabs>
          <w:tab w:val="num" w:pos="3324"/>
        </w:tabs>
        <w:ind w:left="3324" w:hanging="360"/>
      </w:pPr>
      <w:rPr>
        <w:rFonts w:ascii="OpenSymbol" w:hAnsi="OpenSymbol" w:cs="OpenSymbol"/>
      </w:rPr>
    </w:lvl>
    <w:lvl w:ilvl="8">
      <w:start w:val="1"/>
      <w:numFmt w:val="bullet"/>
      <w:lvlText w:val="▪"/>
      <w:lvlJc w:val="left"/>
      <w:pPr>
        <w:tabs>
          <w:tab w:val="num" w:pos="3684"/>
        </w:tabs>
        <w:ind w:left="3684"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8F723FC"/>
    <w:multiLevelType w:val="hybridMultilevel"/>
    <w:tmpl w:val="8BD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047CC8"/>
    <w:multiLevelType w:val="hybridMultilevel"/>
    <w:tmpl w:val="96E6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525E2"/>
    <w:multiLevelType w:val="hybridMultilevel"/>
    <w:tmpl w:val="1A045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201198D"/>
    <w:multiLevelType w:val="multilevel"/>
    <w:tmpl w:val="0000000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10">
    <w:nsid w:val="4FEE31E9"/>
    <w:multiLevelType w:val="hybridMultilevel"/>
    <w:tmpl w:val="7676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9453F6"/>
    <w:multiLevelType w:val="hybridMultilevel"/>
    <w:tmpl w:val="9656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7F5E37"/>
    <w:multiLevelType w:val="hybridMultilevel"/>
    <w:tmpl w:val="3CB6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C10C77"/>
    <w:multiLevelType w:val="hybridMultilevel"/>
    <w:tmpl w:val="A5D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2"/>
  </w:num>
  <w:num w:numId="9">
    <w:abstractNumId w:val="10"/>
  </w:num>
  <w:num w:numId="10">
    <w:abstractNumId w:val="8"/>
  </w:num>
  <w:num w:numId="11">
    <w:abstractNumId w:val="11"/>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C1"/>
    <w:rsid w:val="000361B3"/>
    <w:rsid w:val="00055AEF"/>
    <w:rsid w:val="00064D61"/>
    <w:rsid w:val="000717B6"/>
    <w:rsid w:val="000A232B"/>
    <w:rsid w:val="000D013B"/>
    <w:rsid w:val="000D56AE"/>
    <w:rsid w:val="0019500B"/>
    <w:rsid w:val="001966BA"/>
    <w:rsid w:val="001C428C"/>
    <w:rsid w:val="0026710E"/>
    <w:rsid w:val="003139BA"/>
    <w:rsid w:val="003621E8"/>
    <w:rsid w:val="003773ED"/>
    <w:rsid w:val="003A3C90"/>
    <w:rsid w:val="00414F60"/>
    <w:rsid w:val="004579B7"/>
    <w:rsid w:val="00464CA7"/>
    <w:rsid w:val="00496BA3"/>
    <w:rsid w:val="004A4D8A"/>
    <w:rsid w:val="005378CF"/>
    <w:rsid w:val="005472AA"/>
    <w:rsid w:val="0058269E"/>
    <w:rsid w:val="006437A3"/>
    <w:rsid w:val="006A4D3C"/>
    <w:rsid w:val="006B23BF"/>
    <w:rsid w:val="007222BA"/>
    <w:rsid w:val="0075363E"/>
    <w:rsid w:val="007600D5"/>
    <w:rsid w:val="007958CF"/>
    <w:rsid w:val="007A6700"/>
    <w:rsid w:val="007D09C1"/>
    <w:rsid w:val="007D7119"/>
    <w:rsid w:val="008740FC"/>
    <w:rsid w:val="009141D2"/>
    <w:rsid w:val="00992393"/>
    <w:rsid w:val="009B1CCF"/>
    <w:rsid w:val="00AE147D"/>
    <w:rsid w:val="00AE1AE1"/>
    <w:rsid w:val="00AE50AE"/>
    <w:rsid w:val="00B034F1"/>
    <w:rsid w:val="00B1445B"/>
    <w:rsid w:val="00BB4269"/>
    <w:rsid w:val="00BE71E8"/>
    <w:rsid w:val="00C03C32"/>
    <w:rsid w:val="00C40DB5"/>
    <w:rsid w:val="00C45160"/>
    <w:rsid w:val="00C808F4"/>
    <w:rsid w:val="00C90203"/>
    <w:rsid w:val="00CC1C7D"/>
    <w:rsid w:val="00D4289D"/>
    <w:rsid w:val="00E12C95"/>
    <w:rsid w:val="00E14265"/>
    <w:rsid w:val="00E625D2"/>
    <w:rsid w:val="00E90196"/>
    <w:rsid w:val="00F0311E"/>
    <w:rsid w:val="00F61FFA"/>
    <w:rsid w:val="00F83CA5"/>
    <w:rsid w:val="00FA69B0"/>
    <w:rsid w:val="00FB0082"/>
    <w:rsid w:val="00FB22E8"/>
    <w:rsid w:val="00FB7862"/>
    <w:rsid w:val="00FC1784"/>
    <w:rsid w:val="00FC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28DF6B-511F-481D-892F-DD5F7265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9B0"/>
    <w:pPr>
      <w:widowControl w:val="0"/>
      <w:suppressAutoHyphens/>
      <w:spacing w:after="0" w:line="240" w:lineRule="auto"/>
    </w:pPr>
    <w:rPr>
      <w:rFonts w:ascii="Liberation Serif" w:eastAsia="AR PL UMing HK" w:hAnsi="Liberation Serif" w:cs="Lohit Devanagar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A69B0"/>
    <w:rPr>
      <w:color w:val="000080"/>
      <w:u w:val="single"/>
    </w:rPr>
  </w:style>
  <w:style w:type="character" w:styleId="FollowedHyperlink">
    <w:name w:val="FollowedHyperlink"/>
    <w:basedOn w:val="DefaultParagraphFont"/>
    <w:uiPriority w:val="99"/>
    <w:semiHidden/>
    <w:unhideWhenUsed/>
    <w:rsid w:val="00FA69B0"/>
    <w:rPr>
      <w:color w:val="800080" w:themeColor="followedHyperlink"/>
      <w:u w:val="single"/>
    </w:rPr>
  </w:style>
  <w:style w:type="paragraph" w:styleId="BodyText">
    <w:name w:val="Body Text"/>
    <w:basedOn w:val="Normal"/>
    <w:link w:val="BodyTextChar"/>
    <w:rsid w:val="005378CF"/>
    <w:pPr>
      <w:spacing w:after="120"/>
    </w:pPr>
  </w:style>
  <w:style w:type="character" w:customStyle="1" w:styleId="BodyTextChar">
    <w:name w:val="Body Text Char"/>
    <w:basedOn w:val="DefaultParagraphFont"/>
    <w:link w:val="BodyText"/>
    <w:rsid w:val="005378CF"/>
    <w:rPr>
      <w:rFonts w:ascii="Liberation Serif" w:eastAsia="AR PL UMing HK" w:hAnsi="Liberation Serif" w:cs="Lohit Devanagari"/>
      <w:kern w:val="1"/>
      <w:sz w:val="24"/>
      <w:szCs w:val="24"/>
      <w:lang w:eastAsia="hi-IN" w:bidi="hi-IN"/>
    </w:rPr>
  </w:style>
  <w:style w:type="paragraph" w:styleId="ListParagraph">
    <w:name w:val="List Paragraph"/>
    <w:basedOn w:val="Normal"/>
    <w:uiPriority w:val="34"/>
    <w:qFormat/>
    <w:rsid w:val="001C428C"/>
    <w:pPr>
      <w:ind w:left="720"/>
      <w:contextualSpacing/>
    </w:pPr>
    <w:rPr>
      <w:rFonts w:cs="Mangal"/>
      <w:szCs w:val="21"/>
    </w:rPr>
  </w:style>
  <w:style w:type="paragraph" w:styleId="EndnoteText">
    <w:name w:val="endnote text"/>
    <w:basedOn w:val="Normal"/>
    <w:link w:val="EndnoteTextChar"/>
    <w:uiPriority w:val="99"/>
    <w:semiHidden/>
    <w:unhideWhenUsed/>
    <w:rsid w:val="004579B7"/>
    <w:rPr>
      <w:rFonts w:cs="Mangal"/>
      <w:sz w:val="20"/>
      <w:szCs w:val="18"/>
    </w:rPr>
  </w:style>
  <w:style w:type="character" w:customStyle="1" w:styleId="EndnoteTextChar">
    <w:name w:val="Endnote Text Char"/>
    <w:basedOn w:val="DefaultParagraphFont"/>
    <w:link w:val="EndnoteText"/>
    <w:uiPriority w:val="99"/>
    <w:semiHidden/>
    <w:rsid w:val="004579B7"/>
    <w:rPr>
      <w:rFonts w:ascii="Liberation Serif" w:eastAsia="AR PL UMing HK" w:hAnsi="Liberation Serif" w:cs="Mangal"/>
      <w:kern w:val="1"/>
      <w:sz w:val="20"/>
      <w:szCs w:val="18"/>
      <w:lang w:eastAsia="hi-IN" w:bidi="hi-IN"/>
    </w:rPr>
  </w:style>
  <w:style w:type="character" w:styleId="EndnoteReference">
    <w:name w:val="endnote reference"/>
    <w:basedOn w:val="DefaultParagraphFont"/>
    <w:uiPriority w:val="99"/>
    <w:semiHidden/>
    <w:unhideWhenUsed/>
    <w:rsid w:val="004579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3076</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mushayaq</dc:creator>
  <cp:lastModifiedBy>Anthati Raja, ESD</cp:lastModifiedBy>
  <cp:revision>2</cp:revision>
  <dcterms:created xsi:type="dcterms:W3CDTF">2016-09-05T09:26:00Z</dcterms:created>
  <dcterms:modified xsi:type="dcterms:W3CDTF">2016-09-05T09:26:00Z</dcterms:modified>
</cp:coreProperties>
</file>