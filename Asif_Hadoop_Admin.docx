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9B0" w:rsidRPr="007222BA" w:rsidRDefault="00E0181F" w:rsidP="007222BA">
      <w:pPr>
        <w:keepNext/>
        <w:spacing w:line="100" w:lineRule="atLeast"/>
        <w:jc w:val="center"/>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Asif M</w:t>
      </w:r>
      <w:r w:rsidR="00F374A7">
        <w:rPr>
          <w:rFonts w:ascii="Times New Roman" w:eastAsia="Yu Gothic UI" w:hAnsi="Times New Roman" w:cs="Times New Roman"/>
          <w:color w:val="000000"/>
          <w:sz w:val="26"/>
          <w:szCs w:val="26"/>
        </w:rPr>
        <w:t xml:space="preserve"> (EU Citizen)</w:t>
      </w:r>
    </w:p>
    <w:p w:rsidR="00FA69B0" w:rsidRPr="007222BA" w:rsidRDefault="00EF030F" w:rsidP="007222BA">
      <w:pPr>
        <w:spacing w:line="100" w:lineRule="atLeast"/>
        <w:jc w:val="center"/>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 xml:space="preserve">Email ID: </w:t>
      </w:r>
      <w:r w:rsidR="00FA69B0" w:rsidRPr="007222BA">
        <w:rPr>
          <w:rFonts w:ascii="Times New Roman" w:eastAsia="Yu Gothic UI" w:hAnsi="Times New Roman" w:cs="Times New Roman"/>
          <w:color w:val="000000"/>
          <w:sz w:val="26"/>
          <w:szCs w:val="26"/>
        </w:rPr>
        <w:t>asifhadoop02@gmail.com</w:t>
      </w:r>
    </w:p>
    <w:p w:rsidR="00FA69B0" w:rsidRPr="007222BA" w:rsidRDefault="00EF030F" w:rsidP="007222BA">
      <w:pPr>
        <w:spacing w:line="100" w:lineRule="atLeast"/>
        <w:jc w:val="center"/>
        <w:rPr>
          <w:rFonts w:ascii="Times New Roman" w:eastAsia="Yu Gothic UI" w:hAnsi="Times New Roman" w:cs="Times New Roman"/>
          <w:sz w:val="26"/>
          <w:szCs w:val="26"/>
        </w:rPr>
      </w:pPr>
      <w:r>
        <w:rPr>
          <w:rFonts w:ascii="Times New Roman" w:eastAsia="Yu Gothic UI" w:hAnsi="Times New Roman" w:cs="Times New Roman"/>
          <w:color w:val="000000"/>
          <w:sz w:val="26"/>
          <w:szCs w:val="26"/>
        </w:rPr>
        <w:t xml:space="preserve">Phone no: </w:t>
      </w:r>
      <w:r w:rsidR="00FA69B0" w:rsidRPr="007222BA">
        <w:rPr>
          <w:rFonts w:ascii="Times New Roman" w:eastAsia="Yu Gothic UI" w:hAnsi="Times New Roman" w:cs="Times New Roman"/>
          <w:color w:val="000000"/>
          <w:sz w:val="26"/>
          <w:szCs w:val="26"/>
        </w:rPr>
        <w:t>07</w:t>
      </w:r>
      <w:r w:rsidR="0020544E">
        <w:rPr>
          <w:rFonts w:ascii="Times New Roman" w:eastAsia="Yu Gothic UI" w:hAnsi="Times New Roman" w:cs="Times New Roman"/>
          <w:color w:val="000000"/>
          <w:sz w:val="26"/>
          <w:szCs w:val="26"/>
        </w:rPr>
        <w:t>405274027</w:t>
      </w:r>
    </w:p>
    <w:p w:rsidR="00FA69B0" w:rsidRPr="007222BA" w:rsidRDefault="00FA69B0" w:rsidP="007222BA">
      <w:pPr>
        <w:jc w:val="center"/>
        <w:rPr>
          <w:rFonts w:ascii="Times New Roman" w:eastAsia="Yu Gothic UI" w:hAnsi="Times New Roman" w:cs="Times New Roman"/>
          <w:sz w:val="26"/>
          <w:szCs w:val="26"/>
        </w:rPr>
      </w:pPr>
    </w:p>
    <w:p w:rsidR="00FA69B0" w:rsidRPr="007222BA" w:rsidRDefault="00FA69B0" w:rsidP="007222BA">
      <w:pPr>
        <w:keepNext/>
        <w:spacing w:line="100" w:lineRule="atLeast"/>
        <w:jc w:val="center"/>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System Admin/Platform engineer</w:t>
      </w:r>
      <w:r w:rsidRPr="007222BA">
        <w:rPr>
          <w:rFonts w:ascii="Times New Roman" w:eastAsia="Yu Gothic UI" w:hAnsi="Times New Roman" w:cs="Times New Roman"/>
          <w:noProof/>
          <w:sz w:val="26"/>
          <w:szCs w:val="26"/>
          <w:lang w:val="en-GB" w:eastAsia="en-GB" w:bidi="ar-SA"/>
        </w:rPr>
        <w:drawing>
          <wp:anchor distT="0" distB="0" distL="114300" distR="114300" simplePos="0" relativeHeight="251660288" behindDoc="0" locked="0" layoutInCell="1" allowOverlap="1">
            <wp:simplePos x="0" y="0"/>
            <wp:positionH relativeFrom="page">
              <wp:posOffset>495300</wp:posOffset>
            </wp:positionH>
            <wp:positionV relativeFrom="paragraph">
              <wp:posOffset>152400</wp:posOffset>
            </wp:positionV>
            <wp:extent cx="6537960" cy="1397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537960" cy="13970"/>
                    </a:xfrm>
                    <a:prstGeom prst="rect">
                      <a:avLst/>
                    </a:prstGeom>
                    <a:solidFill>
                      <a:srgbClr val="FFFFFF"/>
                    </a:solidFill>
                    <a:ln w="9525">
                      <a:noFill/>
                      <a:miter lim="800000"/>
                      <a:headEnd/>
                      <a:tailEnd/>
                    </a:ln>
                  </pic:spPr>
                </pic:pic>
              </a:graphicData>
            </a:graphic>
          </wp:anchor>
        </w:drawing>
      </w:r>
    </w:p>
    <w:p w:rsidR="00FA69B0" w:rsidRPr="007222BA" w:rsidRDefault="00FA69B0" w:rsidP="00FA69B0">
      <w:pPr>
        <w:keepNext/>
        <w:spacing w:line="100" w:lineRule="atLeast"/>
        <w:ind w:left="3600" w:firstLine="720"/>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   </w:t>
      </w:r>
    </w:p>
    <w:p w:rsidR="00FA69B0" w:rsidRPr="007222BA" w:rsidRDefault="00FA69B0" w:rsidP="00FA69B0">
      <w:pPr>
        <w:keepNext/>
        <w:spacing w:line="100" w:lineRule="atLeast"/>
        <w:jc w:val="both"/>
        <w:rPr>
          <w:rFonts w:ascii="Times New Roman" w:eastAsia="Yu Gothic UI" w:hAnsi="Times New Roman" w:cs="Times New Roman"/>
          <w:sz w:val="26"/>
          <w:szCs w:val="26"/>
        </w:rPr>
      </w:pPr>
    </w:p>
    <w:p w:rsidR="00FA69B0" w:rsidRPr="007222BA" w:rsidRDefault="00011ECF" w:rsidP="00FA69B0">
      <w:pPr>
        <w:spacing w:line="100" w:lineRule="atLeast"/>
        <w:jc w:val="both"/>
        <w:rPr>
          <w:rFonts w:ascii="Times New Roman" w:eastAsia="Yu Gothic UI" w:hAnsi="Times New Roman" w:cs="Times New Roman"/>
          <w:sz w:val="26"/>
          <w:szCs w:val="26"/>
        </w:rPr>
      </w:pPr>
      <w:r>
        <w:rPr>
          <w:rFonts w:ascii="Times New Roman" w:eastAsia="Yu Gothic UI" w:hAnsi="Times New Roman" w:cs="Times New Roman"/>
          <w:color w:val="000000"/>
          <w:sz w:val="26"/>
          <w:szCs w:val="26"/>
        </w:rPr>
        <w:t>Having overall 8</w:t>
      </w:r>
      <w:r w:rsidR="00FA69B0" w:rsidRPr="007222BA">
        <w:rPr>
          <w:rFonts w:ascii="Times New Roman" w:eastAsia="Yu Gothic UI" w:hAnsi="Times New Roman" w:cs="Times New Roman"/>
          <w:color w:val="000000"/>
          <w:sz w:val="26"/>
          <w:szCs w:val="26"/>
        </w:rPr>
        <w:t xml:space="preserve"> years of experience in Planning, Building, Installing , Maintaining and Admini</w:t>
      </w:r>
      <w:r w:rsidR="003139BA">
        <w:rPr>
          <w:rFonts w:ascii="Times New Roman" w:eastAsia="Yu Gothic UI" w:hAnsi="Times New Roman" w:cs="Times New Roman"/>
          <w:color w:val="000000"/>
          <w:sz w:val="26"/>
          <w:szCs w:val="26"/>
        </w:rPr>
        <w:t xml:space="preserve">stering  IT Infrastructure in </w:t>
      </w:r>
      <w:r w:rsidR="00FA69B0" w:rsidRPr="007222BA">
        <w:rPr>
          <w:rFonts w:ascii="Times New Roman" w:eastAsia="Yu Gothic UI" w:hAnsi="Times New Roman" w:cs="Times New Roman"/>
          <w:color w:val="000000"/>
          <w:sz w:val="26"/>
          <w:szCs w:val="26"/>
        </w:rPr>
        <w:t>different verticals like Financial, Retail, Insurance, Banking, High-tech, Oil and Gas and Networking/Telecom. Having started my career as Graduate Systems Engineer with TCS, I have involved in platform</w:t>
      </w:r>
      <w:r w:rsidR="00FB22E8" w:rsidRPr="007222BA">
        <w:rPr>
          <w:rFonts w:ascii="Times New Roman" w:eastAsia="Yu Gothic UI" w:hAnsi="Times New Roman" w:cs="Times New Roman"/>
          <w:color w:val="000000"/>
          <w:sz w:val="26"/>
          <w:szCs w:val="26"/>
        </w:rPr>
        <w:t xml:space="preserve"> design</w:t>
      </w:r>
      <w:r w:rsidR="00FB7862" w:rsidRPr="007222BA">
        <w:rPr>
          <w:rFonts w:ascii="Times New Roman" w:eastAsia="Yu Gothic UI" w:hAnsi="Times New Roman" w:cs="Times New Roman"/>
          <w:color w:val="000000"/>
          <w:sz w:val="26"/>
          <w:szCs w:val="26"/>
        </w:rPr>
        <w:t>, installation</w:t>
      </w:r>
      <w:r w:rsidR="00FA69B0" w:rsidRPr="007222BA">
        <w:rPr>
          <w:rFonts w:ascii="Times New Roman" w:eastAsia="Yu Gothic UI" w:hAnsi="Times New Roman" w:cs="Times New Roman"/>
          <w:color w:val="000000"/>
          <w:sz w:val="26"/>
          <w:szCs w:val="26"/>
        </w:rPr>
        <w:t>,</w:t>
      </w:r>
      <w:r w:rsidR="00FB7862" w:rsidRPr="007222BA">
        <w:rPr>
          <w:rFonts w:ascii="Times New Roman" w:eastAsia="Yu Gothic UI" w:hAnsi="Times New Roman" w:cs="Times New Roman"/>
          <w:color w:val="000000"/>
          <w:sz w:val="26"/>
          <w:szCs w:val="26"/>
        </w:rPr>
        <w:t xml:space="preserve"> migration</w:t>
      </w:r>
      <w:r w:rsidR="00FA69B0" w:rsidRPr="007222BA">
        <w:rPr>
          <w:rFonts w:ascii="Times New Roman" w:eastAsia="Yu Gothic UI" w:hAnsi="Times New Roman" w:cs="Times New Roman"/>
          <w:color w:val="000000"/>
          <w:sz w:val="26"/>
          <w:szCs w:val="26"/>
        </w:rPr>
        <w:t>,</w:t>
      </w:r>
      <w:r w:rsidR="00FB7862" w:rsidRPr="007222BA">
        <w:rPr>
          <w:rFonts w:ascii="Times New Roman" w:eastAsia="Yu Gothic UI" w:hAnsi="Times New Roman" w:cs="Times New Roman"/>
          <w:color w:val="000000"/>
          <w:sz w:val="26"/>
          <w:szCs w:val="26"/>
        </w:rPr>
        <w:t xml:space="preserve"> </w:t>
      </w:r>
      <w:r w:rsidR="00FA69B0" w:rsidRPr="007222BA">
        <w:rPr>
          <w:rFonts w:ascii="Times New Roman" w:eastAsia="Yu Gothic UI" w:hAnsi="Times New Roman" w:cs="Times New Roman"/>
          <w:color w:val="000000"/>
          <w:sz w:val="26"/>
          <w:szCs w:val="26"/>
        </w:rPr>
        <w:t>virtualization of physical</w:t>
      </w:r>
      <w:r w:rsidR="003139BA">
        <w:rPr>
          <w:rFonts w:ascii="Times New Roman" w:eastAsia="Yu Gothic UI" w:hAnsi="Times New Roman" w:cs="Times New Roman"/>
          <w:color w:val="000000"/>
          <w:sz w:val="26"/>
          <w:szCs w:val="26"/>
        </w:rPr>
        <w:t xml:space="preserve"> hardw</w:t>
      </w:r>
      <w:r w:rsidR="0026710E" w:rsidRPr="007222BA">
        <w:rPr>
          <w:rFonts w:ascii="Times New Roman" w:eastAsia="Yu Gothic UI" w:hAnsi="Times New Roman" w:cs="Times New Roman"/>
          <w:color w:val="000000"/>
          <w:sz w:val="26"/>
          <w:szCs w:val="26"/>
        </w:rPr>
        <w:t xml:space="preserve">are and incident report </w:t>
      </w:r>
      <w:r w:rsidR="00FA69B0" w:rsidRPr="007222BA">
        <w:rPr>
          <w:rFonts w:ascii="Times New Roman" w:eastAsia="Yu Gothic UI" w:hAnsi="Times New Roman" w:cs="Times New Roman"/>
          <w:color w:val="000000"/>
          <w:sz w:val="26"/>
          <w:szCs w:val="26"/>
        </w:rPr>
        <w:t xml:space="preserve">management activities as per the agreed SLA and strictly adhering to ITIL foundation principles. </w:t>
      </w:r>
    </w:p>
    <w:p w:rsidR="00FA69B0" w:rsidRPr="007222BA" w:rsidRDefault="00FA69B0" w:rsidP="00FA69B0">
      <w:pPr>
        <w:spacing w:line="100" w:lineRule="atLeast"/>
        <w:jc w:val="both"/>
        <w:rPr>
          <w:rFonts w:ascii="Times New Roman" w:eastAsia="Yu Gothic UI" w:hAnsi="Times New Roman" w:cs="Times New Roman"/>
          <w:sz w:val="26"/>
          <w:szCs w:val="26"/>
        </w:rPr>
      </w:pPr>
    </w:p>
    <w:p w:rsidR="00FA69B0" w:rsidRPr="007222BA" w:rsidRDefault="00FA69B0" w:rsidP="00FA69B0">
      <w:pPr>
        <w:keepNext/>
        <w:spacing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Planned, built and Monitored several Virtualized Hadoop Clusters on various Enterprise Linux Editions like Ubuntu, </w:t>
      </w:r>
      <w:proofErr w:type="spellStart"/>
      <w:r w:rsidRPr="007222BA">
        <w:rPr>
          <w:rFonts w:ascii="Times New Roman" w:eastAsia="Yu Gothic UI" w:hAnsi="Times New Roman" w:cs="Times New Roman"/>
          <w:color w:val="000000"/>
          <w:sz w:val="26"/>
          <w:szCs w:val="26"/>
        </w:rPr>
        <w:t>CentOs</w:t>
      </w:r>
      <w:proofErr w:type="spellEnd"/>
      <w:r w:rsidRPr="007222BA">
        <w:rPr>
          <w:rFonts w:ascii="Times New Roman" w:eastAsia="Yu Gothic UI" w:hAnsi="Times New Roman" w:cs="Times New Roman"/>
          <w:color w:val="000000"/>
          <w:sz w:val="26"/>
          <w:szCs w:val="26"/>
        </w:rPr>
        <w:t>,</w:t>
      </w:r>
      <w:r w:rsidR="00FB7862"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RHEL</w:t>
      </w:r>
      <w:r w:rsidR="00FB7862" w:rsidRPr="007222BA">
        <w:rPr>
          <w:rFonts w:ascii="Times New Roman" w:eastAsia="Yu Gothic UI" w:hAnsi="Times New Roman" w:cs="Times New Roman"/>
          <w:color w:val="000000"/>
          <w:sz w:val="26"/>
          <w:szCs w:val="26"/>
        </w:rPr>
        <w:t xml:space="preserve"> and Windows Operating System</w:t>
      </w:r>
      <w:r w:rsidRPr="007222BA">
        <w:rPr>
          <w:rFonts w:ascii="Times New Roman" w:eastAsia="Yu Gothic UI" w:hAnsi="Times New Roman" w:cs="Times New Roman"/>
          <w:color w:val="000000"/>
          <w:sz w:val="26"/>
          <w:szCs w:val="26"/>
        </w:rPr>
        <w:t xml:space="preserve">. Through the end to end Administration activities, I have gained in depth knowledge of cluster parameters, node hardware configuration, network bandwidth, scalability of the cluster, Fail safe precautions, cluster administration and support skills. Planned and </w:t>
      </w:r>
      <w:proofErr w:type="gramStart"/>
      <w:r w:rsidRPr="007222BA">
        <w:rPr>
          <w:rFonts w:ascii="Times New Roman" w:eastAsia="Yu Gothic UI" w:hAnsi="Times New Roman" w:cs="Times New Roman"/>
          <w:color w:val="000000"/>
          <w:sz w:val="26"/>
          <w:szCs w:val="26"/>
        </w:rPr>
        <w:t>Built</w:t>
      </w:r>
      <w:proofErr w:type="gramEnd"/>
      <w:r w:rsidRPr="007222BA">
        <w:rPr>
          <w:rFonts w:ascii="Times New Roman" w:eastAsia="Yu Gothic UI" w:hAnsi="Times New Roman" w:cs="Times New Roman"/>
          <w:color w:val="000000"/>
          <w:sz w:val="26"/>
          <w:szCs w:val="26"/>
        </w:rPr>
        <w:t xml:space="preserve"> highly scalable and available clusters using open sourc</w:t>
      </w:r>
      <w:r w:rsidR="00756C8D">
        <w:rPr>
          <w:rFonts w:ascii="Times New Roman" w:eastAsia="Yu Gothic UI" w:hAnsi="Times New Roman" w:cs="Times New Roman"/>
          <w:color w:val="000000"/>
          <w:sz w:val="26"/>
          <w:szCs w:val="26"/>
        </w:rPr>
        <w:t xml:space="preserve">e cluster tools like </w:t>
      </w:r>
      <w:proofErr w:type="spellStart"/>
      <w:r w:rsidR="00756C8D">
        <w:rPr>
          <w:rFonts w:ascii="Times New Roman" w:eastAsia="Yu Gothic UI" w:hAnsi="Times New Roman" w:cs="Times New Roman"/>
          <w:color w:val="000000"/>
          <w:sz w:val="26"/>
          <w:szCs w:val="26"/>
        </w:rPr>
        <w:t>Ambari</w:t>
      </w:r>
      <w:proofErr w:type="spellEnd"/>
      <w:r w:rsidR="00756C8D">
        <w:rPr>
          <w:rFonts w:ascii="Times New Roman" w:eastAsia="Yu Gothic UI" w:hAnsi="Times New Roman" w:cs="Times New Roman"/>
          <w:color w:val="000000"/>
          <w:sz w:val="26"/>
          <w:szCs w:val="26"/>
        </w:rPr>
        <w:t xml:space="preserve"> or </w:t>
      </w:r>
      <w:r w:rsidRPr="007222BA">
        <w:rPr>
          <w:rFonts w:ascii="Times New Roman" w:eastAsia="Yu Gothic UI" w:hAnsi="Times New Roman" w:cs="Times New Roman"/>
          <w:color w:val="000000"/>
          <w:sz w:val="26"/>
          <w:szCs w:val="26"/>
        </w:rPr>
        <w:t>Apache and also Pre packaged cluster solutions like Cloudera and Horton</w:t>
      </w:r>
      <w:r w:rsidR="00756C8D">
        <w:rPr>
          <w:rFonts w:ascii="Times New Roman" w:eastAsia="Yu Gothic UI" w:hAnsi="Times New Roman" w:cs="Times New Roman"/>
          <w:color w:val="000000"/>
          <w:sz w:val="26"/>
          <w:szCs w:val="26"/>
        </w:rPr>
        <w:t>works.</w:t>
      </w:r>
    </w:p>
    <w:p w:rsidR="00FA69B0" w:rsidRPr="007222BA" w:rsidRDefault="00FA69B0" w:rsidP="00FA69B0">
      <w:pPr>
        <w:rPr>
          <w:rFonts w:ascii="Times New Roman" w:eastAsia="Yu Gothic UI" w:hAnsi="Times New Roman" w:cs="Times New Roman"/>
          <w:sz w:val="26"/>
          <w:szCs w:val="26"/>
        </w:rPr>
      </w:pPr>
    </w:p>
    <w:p w:rsidR="00FA69B0" w:rsidRPr="007222BA" w:rsidRDefault="00FA69B0" w:rsidP="00FA69B0">
      <w:pPr>
        <w:spacing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Worked around programm</w:t>
      </w:r>
      <w:r w:rsidR="00756C8D">
        <w:rPr>
          <w:rFonts w:ascii="Times New Roman" w:eastAsia="Yu Gothic UI" w:hAnsi="Times New Roman" w:cs="Times New Roman"/>
          <w:color w:val="000000"/>
          <w:sz w:val="26"/>
          <w:szCs w:val="26"/>
        </w:rPr>
        <w:t xml:space="preserve">ing languages like </w:t>
      </w:r>
      <w:r w:rsidRPr="007222BA">
        <w:rPr>
          <w:rFonts w:ascii="Times New Roman" w:eastAsia="Yu Gothic UI" w:hAnsi="Times New Roman" w:cs="Times New Roman"/>
          <w:color w:val="000000"/>
          <w:sz w:val="26"/>
          <w:szCs w:val="26"/>
        </w:rPr>
        <w:t>Python, C, Shell scripting. Hands on exper</w:t>
      </w:r>
      <w:r w:rsidR="0026710E" w:rsidRPr="007222BA">
        <w:rPr>
          <w:rFonts w:ascii="Times New Roman" w:eastAsia="Yu Gothic UI" w:hAnsi="Times New Roman" w:cs="Times New Roman"/>
          <w:color w:val="000000"/>
          <w:sz w:val="26"/>
          <w:szCs w:val="26"/>
        </w:rPr>
        <w:t>ience in network administration</w:t>
      </w:r>
      <w:r w:rsidRPr="007222BA">
        <w:rPr>
          <w:rFonts w:ascii="Times New Roman" w:eastAsia="Yu Gothic UI" w:hAnsi="Times New Roman" w:cs="Times New Roman"/>
          <w:color w:val="000000"/>
          <w:sz w:val="26"/>
          <w:szCs w:val="26"/>
        </w:rPr>
        <w:t>,</w:t>
      </w:r>
      <w:r w:rsidR="0026710E" w:rsidRPr="007222BA">
        <w:rPr>
          <w:rFonts w:ascii="Times New Roman" w:eastAsia="Yu Gothic UI" w:hAnsi="Times New Roman" w:cs="Times New Roman"/>
          <w:color w:val="000000"/>
          <w:sz w:val="26"/>
          <w:szCs w:val="26"/>
        </w:rPr>
        <w:t xml:space="preserve"> server </w:t>
      </w:r>
      <w:r w:rsidRPr="007222BA">
        <w:rPr>
          <w:rFonts w:ascii="Times New Roman" w:eastAsia="Yu Gothic UI" w:hAnsi="Times New Roman" w:cs="Times New Roman"/>
          <w:color w:val="000000"/>
          <w:sz w:val="26"/>
          <w:szCs w:val="26"/>
        </w:rPr>
        <w:t>administration,</w:t>
      </w:r>
      <w:r w:rsidR="00756C8D">
        <w:rPr>
          <w:rFonts w:ascii="Times New Roman" w:eastAsia="Yu Gothic UI" w:hAnsi="Times New Roman" w:cs="Times New Roman"/>
          <w:color w:val="000000"/>
          <w:sz w:val="26"/>
          <w:szCs w:val="26"/>
        </w:rPr>
        <w:t xml:space="preserve"> IBM AIX</w:t>
      </w:r>
      <w:r w:rsidR="009B5EC6">
        <w:rPr>
          <w:rFonts w:ascii="Times New Roman" w:eastAsia="Yu Gothic UI" w:hAnsi="Times New Roman" w:cs="Times New Roman"/>
          <w:color w:val="000000"/>
          <w:sz w:val="26"/>
          <w:szCs w:val="26"/>
        </w:rPr>
        <w:t xml:space="preserve"> administration,</w:t>
      </w:r>
      <w:r w:rsidR="0026710E"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storage managemen</w:t>
      </w:r>
      <w:r w:rsidR="0026710E" w:rsidRPr="007222BA">
        <w:rPr>
          <w:rFonts w:ascii="Times New Roman" w:eastAsia="Yu Gothic UI" w:hAnsi="Times New Roman" w:cs="Times New Roman"/>
          <w:color w:val="000000"/>
          <w:sz w:val="26"/>
          <w:szCs w:val="26"/>
        </w:rPr>
        <w:t xml:space="preserve">t </w:t>
      </w:r>
      <w:r w:rsidRPr="007222BA">
        <w:rPr>
          <w:rFonts w:ascii="Times New Roman" w:eastAsia="Yu Gothic UI" w:hAnsi="Times New Roman" w:cs="Times New Roman"/>
          <w:color w:val="000000"/>
          <w:sz w:val="26"/>
          <w:szCs w:val="26"/>
        </w:rPr>
        <w:t>activities. Successfully involved in various infrastructure development activi</w:t>
      </w:r>
      <w:r w:rsidR="0026710E" w:rsidRPr="007222BA">
        <w:rPr>
          <w:rFonts w:ascii="Times New Roman" w:eastAsia="Yu Gothic UI" w:hAnsi="Times New Roman" w:cs="Times New Roman"/>
          <w:color w:val="000000"/>
          <w:sz w:val="26"/>
          <w:szCs w:val="26"/>
        </w:rPr>
        <w:t>ties like Managing user groups, Maintaining</w:t>
      </w:r>
      <w:r w:rsidRPr="007222BA">
        <w:rPr>
          <w:rFonts w:ascii="Times New Roman" w:eastAsia="Yu Gothic UI" w:hAnsi="Times New Roman" w:cs="Times New Roman"/>
          <w:color w:val="000000"/>
          <w:sz w:val="26"/>
          <w:szCs w:val="26"/>
        </w:rPr>
        <w:t>,</w:t>
      </w:r>
      <w:r w:rsidR="0026710E"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enhancin</w:t>
      </w:r>
      <w:r w:rsidR="0026710E" w:rsidRPr="007222BA">
        <w:rPr>
          <w:rFonts w:ascii="Times New Roman" w:eastAsia="Yu Gothic UI" w:hAnsi="Times New Roman" w:cs="Times New Roman"/>
          <w:color w:val="000000"/>
          <w:sz w:val="26"/>
          <w:szCs w:val="26"/>
        </w:rPr>
        <w:t>g and developing server systems</w:t>
      </w:r>
      <w:r w:rsidRPr="007222BA">
        <w:rPr>
          <w:rFonts w:ascii="Times New Roman" w:eastAsia="Yu Gothic UI" w:hAnsi="Times New Roman" w:cs="Times New Roman"/>
          <w:color w:val="000000"/>
          <w:sz w:val="26"/>
          <w:szCs w:val="26"/>
        </w:rPr>
        <w:t>,</w:t>
      </w:r>
      <w:r w:rsidR="0026710E"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network and related infrastructure to the customers.</w:t>
      </w:r>
    </w:p>
    <w:p w:rsidR="00FA69B0" w:rsidRPr="007222BA" w:rsidRDefault="00FA69B0" w:rsidP="00FA69B0">
      <w:pPr>
        <w:spacing w:line="100" w:lineRule="atLeast"/>
        <w:jc w:val="both"/>
        <w:rPr>
          <w:rFonts w:ascii="Times New Roman" w:eastAsia="Yu Gothic UI" w:hAnsi="Times New Roman" w:cs="Times New Roman"/>
          <w:sz w:val="26"/>
          <w:szCs w:val="26"/>
        </w:rPr>
      </w:pPr>
    </w:p>
    <w:p w:rsidR="00FA69B0" w:rsidRPr="007222BA" w:rsidRDefault="00FA69B0" w:rsidP="00FA69B0">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Successfully Configured highly av</w:t>
      </w:r>
      <w:r w:rsidR="009B1CCF" w:rsidRPr="007222BA">
        <w:rPr>
          <w:rFonts w:ascii="Times New Roman" w:eastAsia="Yu Gothic UI" w:hAnsi="Times New Roman" w:cs="Times New Roman"/>
          <w:color w:val="000000"/>
          <w:sz w:val="26"/>
          <w:szCs w:val="26"/>
        </w:rPr>
        <w:t>ailable clustered web servers</w:t>
      </w:r>
      <w:r w:rsidRPr="007222BA">
        <w:rPr>
          <w:rFonts w:ascii="Times New Roman" w:eastAsia="Yu Gothic UI" w:hAnsi="Times New Roman" w:cs="Times New Roman"/>
          <w:color w:val="000000"/>
          <w:sz w:val="26"/>
          <w:szCs w:val="26"/>
        </w:rPr>
        <w:t>,</w:t>
      </w:r>
      <w:r w:rsidR="009B1CCF"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 xml:space="preserve">ftp servers and </w:t>
      </w:r>
      <w:proofErr w:type="spellStart"/>
      <w:r w:rsidRPr="007222BA">
        <w:rPr>
          <w:rFonts w:ascii="Times New Roman" w:eastAsia="Yu Gothic UI" w:hAnsi="Times New Roman" w:cs="Times New Roman"/>
          <w:color w:val="000000"/>
          <w:sz w:val="26"/>
          <w:szCs w:val="26"/>
        </w:rPr>
        <w:t>svn</w:t>
      </w:r>
      <w:proofErr w:type="spellEnd"/>
      <w:r w:rsidRPr="007222BA">
        <w:rPr>
          <w:rFonts w:ascii="Times New Roman" w:eastAsia="Yu Gothic UI" w:hAnsi="Times New Roman" w:cs="Times New Roman"/>
          <w:color w:val="000000"/>
          <w:sz w:val="26"/>
          <w:szCs w:val="26"/>
        </w:rPr>
        <w:t xml:space="preserve"> servers ,Involved in Infrastructure au</w:t>
      </w:r>
      <w:r w:rsidR="009B1CCF" w:rsidRPr="007222BA">
        <w:rPr>
          <w:rFonts w:ascii="Times New Roman" w:eastAsia="Yu Gothic UI" w:hAnsi="Times New Roman" w:cs="Times New Roman"/>
          <w:color w:val="000000"/>
          <w:sz w:val="26"/>
          <w:szCs w:val="26"/>
        </w:rPr>
        <w:t>tomation using puppet and chef</w:t>
      </w:r>
      <w:r w:rsidRPr="007222BA">
        <w:rPr>
          <w:rFonts w:ascii="Times New Roman" w:eastAsia="Yu Gothic UI" w:hAnsi="Times New Roman" w:cs="Times New Roman"/>
          <w:color w:val="000000"/>
          <w:sz w:val="26"/>
          <w:szCs w:val="26"/>
        </w:rPr>
        <w:t xml:space="preserve"> like version upgrades ,software deploym</w:t>
      </w:r>
      <w:r w:rsidR="007D7119" w:rsidRPr="007222BA">
        <w:rPr>
          <w:rFonts w:ascii="Times New Roman" w:eastAsia="Yu Gothic UI" w:hAnsi="Times New Roman" w:cs="Times New Roman"/>
          <w:color w:val="000000"/>
          <w:sz w:val="26"/>
          <w:szCs w:val="26"/>
        </w:rPr>
        <w:t>ent across the developer groups</w:t>
      </w:r>
      <w:r w:rsidRPr="007222BA">
        <w:rPr>
          <w:rFonts w:ascii="Times New Roman" w:eastAsia="Yu Gothic UI" w:hAnsi="Times New Roman" w:cs="Times New Roman"/>
          <w:color w:val="000000"/>
          <w:sz w:val="26"/>
          <w:szCs w:val="26"/>
        </w:rPr>
        <w:t>,</w:t>
      </w:r>
      <w:r w:rsidR="007D7119" w:rsidRPr="007222BA">
        <w:rPr>
          <w:rFonts w:ascii="Times New Roman" w:eastAsia="Yu Gothic UI" w:hAnsi="Times New Roman" w:cs="Times New Roman"/>
          <w:color w:val="000000"/>
          <w:sz w:val="26"/>
          <w:szCs w:val="26"/>
        </w:rPr>
        <w:t xml:space="preserve"> back up management</w:t>
      </w:r>
      <w:r w:rsidRPr="007222BA">
        <w:rPr>
          <w:rFonts w:ascii="Times New Roman" w:eastAsia="Yu Gothic UI" w:hAnsi="Times New Roman" w:cs="Times New Roman"/>
          <w:color w:val="000000"/>
          <w:sz w:val="26"/>
          <w:szCs w:val="26"/>
        </w:rPr>
        <w:t>,</w:t>
      </w:r>
      <w:r w:rsidR="007D7119"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Desktop support,</w:t>
      </w:r>
      <w:r w:rsidR="007D7119"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Patch and Security management,</w:t>
      </w:r>
      <w:r w:rsidR="007D7119"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Dev Change Management (</w:t>
      </w:r>
      <w:proofErr w:type="spellStart"/>
      <w:r w:rsidRPr="007222BA">
        <w:rPr>
          <w:rFonts w:ascii="Times New Roman" w:eastAsia="Yu Gothic UI" w:hAnsi="Times New Roman" w:cs="Times New Roman"/>
          <w:color w:val="000000"/>
          <w:sz w:val="26"/>
          <w:szCs w:val="26"/>
        </w:rPr>
        <w:t>git,svn</w:t>
      </w:r>
      <w:proofErr w:type="spellEnd"/>
      <w:r w:rsidRPr="007222BA">
        <w:rPr>
          <w:rFonts w:ascii="Times New Roman" w:eastAsia="Yu Gothic UI" w:hAnsi="Times New Roman" w:cs="Times New Roman"/>
          <w:color w:val="000000"/>
          <w:sz w:val="26"/>
          <w:szCs w:val="26"/>
        </w:rPr>
        <w:t>).</w:t>
      </w:r>
    </w:p>
    <w:p w:rsidR="00FA69B0" w:rsidRPr="007222BA" w:rsidRDefault="00FA69B0" w:rsidP="00FA69B0">
      <w:pPr>
        <w:jc w:val="both"/>
        <w:rPr>
          <w:rFonts w:ascii="Times New Roman" w:eastAsia="Yu Gothic UI" w:hAnsi="Times New Roman" w:cs="Times New Roman"/>
          <w:sz w:val="26"/>
          <w:szCs w:val="26"/>
        </w:rPr>
      </w:pPr>
    </w:p>
    <w:p w:rsidR="00064D61" w:rsidRPr="007222BA" w:rsidRDefault="00064D61" w:rsidP="00064D61">
      <w:pPr>
        <w:tabs>
          <w:tab w:val="left" w:pos="720"/>
          <w:tab w:val="left" w:pos="1440"/>
          <w:tab w:val="left" w:pos="2160"/>
          <w:tab w:val="left" w:pos="267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Technical Skills Summary:</w:t>
      </w:r>
    </w:p>
    <w:p w:rsidR="00064D61" w:rsidRPr="007222BA" w:rsidRDefault="00064D61" w:rsidP="00064D61">
      <w:pPr>
        <w:tabs>
          <w:tab w:val="left" w:pos="1080"/>
          <w:tab w:val="left" w:pos="1800"/>
          <w:tab w:val="left" w:pos="2520"/>
          <w:tab w:val="left" w:pos="3030"/>
        </w:tabs>
        <w:ind w:left="360" w:hanging="360"/>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ab/>
      </w:r>
    </w:p>
    <w:tbl>
      <w:tblPr>
        <w:tblW w:w="10560" w:type="dxa"/>
        <w:tblInd w:w="3" w:type="dxa"/>
        <w:tblLayout w:type="fixed"/>
        <w:tblCellMar>
          <w:left w:w="93" w:type="dxa"/>
        </w:tblCellMar>
        <w:tblLook w:val="0000" w:firstRow="0" w:lastRow="0" w:firstColumn="0" w:lastColumn="0" w:noHBand="0" w:noVBand="0"/>
      </w:tblPr>
      <w:tblGrid>
        <w:gridCol w:w="2349"/>
        <w:gridCol w:w="8211"/>
      </w:tblGrid>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Type of Skill</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List </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Operating Systems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471F7"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Pr>
                <w:rFonts w:ascii="Times New Roman" w:eastAsia="Yu Gothic UI" w:hAnsi="Times New Roman" w:cs="Times New Roman"/>
                <w:sz w:val="26"/>
                <w:szCs w:val="26"/>
              </w:rPr>
              <w:t>RHEL 5</w:t>
            </w:r>
            <w:proofErr w:type="gramStart"/>
            <w:r>
              <w:rPr>
                <w:rFonts w:ascii="Times New Roman" w:eastAsia="Yu Gothic UI" w:hAnsi="Times New Roman" w:cs="Times New Roman"/>
                <w:sz w:val="26"/>
                <w:szCs w:val="26"/>
              </w:rPr>
              <w:t>,6,7</w:t>
            </w:r>
            <w:proofErr w:type="gramEnd"/>
            <w:r>
              <w:rPr>
                <w:rFonts w:ascii="Times New Roman" w:eastAsia="Yu Gothic UI" w:hAnsi="Times New Roman" w:cs="Times New Roman"/>
                <w:sz w:val="26"/>
                <w:szCs w:val="26"/>
              </w:rPr>
              <w:t xml:space="preserve">, AIX, </w:t>
            </w:r>
            <w:r w:rsidR="00064D61" w:rsidRPr="007222BA">
              <w:rPr>
                <w:rFonts w:ascii="Times New Roman" w:eastAsia="Yu Gothic UI" w:hAnsi="Times New Roman" w:cs="Times New Roman"/>
                <w:sz w:val="26"/>
                <w:szCs w:val="26"/>
              </w:rPr>
              <w:t xml:space="preserve">Ubuntu, </w:t>
            </w:r>
            <w:r w:rsidR="004F0E03">
              <w:rPr>
                <w:rFonts w:ascii="Times New Roman" w:eastAsia="Yu Gothic UI" w:hAnsi="Times New Roman" w:cs="Times New Roman"/>
                <w:sz w:val="26"/>
                <w:szCs w:val="26"/>
              </w:rPr>
              <w:t xml:space="preserve">UNIX, </w:t>
            </w:r>
            <w:r w:rsidR="00064D61" w:rsidRPr="007222BA">
              <w:rPr>
                <w:rFonts w:ascii="Times New Roman" w:eastAsia="Yu Gothic UI" w:hAnsi="Times New Roman" w:cs="Times New Roman"/>
                <w:sz w:val="26"/>
                <w:szCs w:val="26"/>
              </w:rPr>
              <w:t xml:space="preserve">Microsoft Windows, </w:t>
            </w:r>
            <w:proofErr w:type="spellStart"/>
            <w:r w:rsidR="00064D61" w:rsidRPr="007222BA">
              <w:rPr>
                <w:rFonts w:ascii="Times New Roman" w:eastAsia="Yu Gothic UI" w:hAnsi="Times New Roman" w:cs="Times New Roman"/>
                <w:sz w:val="26"/>
                <w:szCs w:val="26"/>
              </w:rPr>
              <w:t>CentOs</w:t>
            </w:r>
            <w:proofErr w:type="spellEnd"/>
            <w:r w:rsidR="00064D61"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00064D61" w:rsidRPr="007222BA">
              <w:rPr>
                <w:rFonts w:ascii="Times New Roman" w:eastAsia="Yu Gothic UI" w:hAnsi="Times New Roman" w:cs="Times New Roman"/>
                <w:sz w:val="26"/>
                <w:szCs w:val="26"/>
              </w:rPr>
              <w:t>Solaris.</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Servers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DHCP,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ftp,</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svn</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LDAP</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BI Tools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F61FFA"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Hadoop Analytics Platform, SSIS</w:t>
            </w:r>
            <w:r w:rsidR="00064D61" w:rsidRPr="007222BA">
              <w:rPr>
                <w:rFonts w:ascii="Times New Roman" w:eastAsia="Yu Gothic UI" w:hAnsi="Times New Roman" w:cs="Times New Roman"/>
                <w:sz w:val="26"/>
                <w:szCs w:val="26"/>
              </w:rPr>
              <w:t>,</w:t>
            </w:r>
            <w:r w:rsidRPr="007222BA">
              <w:rPr>
                <w:rFonts w:ascii="Times New Roman" w:eastAsia="Yu Gothic UI" w:hAnsi="Times New Roman" w:cs="Times New Roman"/>
                <w:sz w:val="26"/>
                <w:szCs w:val="26"/>
              </w:rPr>
              <w:t xml:space="preserve"> </w:t>
            </w:r>
            <w:r w:rsidR="00756C8D">
              <w:rPr>
                <w:rFonts w:ascii="Times New Roman" w:eastAsia="Yu Gothic UI" w:hAnsi="Times New Roman" w:cs="Times New Roman"/>
                <w:sz w:val="26"/>
                <w:szCs w:val="26"/>
              </w:rPr>
              <w:t>Google Analytics platform</w:t>
            </w:r>
            <w:r w:rsidR="00064D61" w:rsidRPr="007222BA">
              <w:rPr>
                <w:rFonts w:ascii="Times New Roman" w:eastAsia="Yu Gothic UI" w:hAnsi="Times New Roman" w:cs="Times New Roman"/>
                <w:sz w:val="26"/>
                <w:szCs w:val="26"/>
              </w:rPr>
              <w:t>.</w:t>
            </w:r>
          </w:p>
          <w:p w:rsidR="00064D61" w:rsidRPr="007222BA" w:rsidRDefault="00064D61" w:rsidP="00D26F34">
            <w:pPr>
              <w:tabs>
                <w:tab w:val="left" w:pos="3960"/>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Server Vendors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DELL,</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HP,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IBM,</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Cisco,</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Lenovo</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Virtualization tools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KVM,</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VirtualBox</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 xml:space="preserve">VMWare </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lastRenderedPageBreak/>
              <w:t xml:space="preserve">Data Warehousing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roofErr w:type="spellStart"/>
            <w:proofErr w:type="gramStart"/>
            <w:r w:rsidRPr="007222BA">
              <w:rPr>
                <w:rFonts w:ascii="Times New Roman" w:eastAsia="Yu Gothic UI" w:hAnsi="Times New Roman" w:cs="Times New Roman"/>
                <w:sz w:val="26"/>
                <w:szCs w:val="26"/>
              </w:rPr>
              <w:t>pl</w:t>
            </w:r>
            <w:proofErr w:type="spellEnd"/>
            <w:r w:rsidRPr="007222BA">
              <w:rPr>
                <w:rFonts w:ascii="Times New Roman" w:eastAsia="Yu Gothic UI" w:hAnsi="Times New Roman" w:cs="Times New Roman"/>
                <w:sz w:val="26"/>
                <w:szCs w:val="26"/>
              </w:rPr>
              <w:t>/</w:t>
            </w:r>
            <w:proofErr w:type="spellStart"/>
            <w:r w:rsidRPr="007222BA">
              <w:rPr>
                <w:rFonts w:ascii="Times New Roman" w:eastAsia="Yu Gothic UI" w:hAnsi="Times New Roman" w:cs="Times New Roman"/>
                <w:sz w:val="26"/>
                <w:szCs w:val="26"/>
              </w:rPr>
              <w:t>sql</w:t>
            </w:r>
            <w:proofErr w:type="spellEnd"/>
            <w:proofErr w:type="gramEnd"/>
            <w:r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sql</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t-</w:t>
            </w:r>
            <w:proofErr w:type="spellStart"/>
            <w:r w:rsidRPr="007222BA">
              <w:rPr>
                <w:rFonts w:ascii="Times New Roman" w:eastAsia="Yu Gothic UI" w:hAnsi="Times New Roman" w:cs="Times New Roman"/>
                <w:sz w:val="26"/>
                <w:szCs w:val="26"/>
              </w:rPr>
              <w:t>sql</w:t>
            </w:r>
            <w:proofErr w:type="spellEnd"/>
            <w:r w:rsidR="00756C8D">
              <w:rPr>
                <w:rFonts w:ascii="Times New Roman" w:eastAsia="Yu Gothic UI" w:hAnsi="Times New Roman" w:cs="Times New Roman"/>
                <w:sz w:val="26"/>
                <w:szCs w:val="26"/>
              </w:rPr>
              <w:t>, Hive, Pig,</w:t>
            </w:r>
            <w:r w:rsidR="00D4289D">
              <w:rPr>
                <w:rFonts w:ascii="Times New Roman" w:eastAsia="Yu Gothic UI" w:hAnsi="Times New Roman" w:cs="Times New Roman"/>
                <w:sz w:val="26"/>
                <w:szCs w:val="26"/>
              </w:rPr>
              <w:t xml:space="preserve"> Impala, </w:t>
            </w:r>
            <w:proofErr w:type="spellStart"/>
            <w:r w:rsidR="00D4289D">
              <w:rPr>
                <w:rFonts w:ascii="Times New Roman" w:eastAsia="Yu Gothic UI" w:hAnsi="Times New Roman" w:cs="Times New Roman"/>
                <w:sz w:val="26"/>
                <w:szCs w:val="26"/>
              </w:rPr>
              <w:t>HBase</w:t>
            </w:r>
            <w:proofErr w:type="spellEnd"/>
            <w:r w:rsidR="00D4289D">
              <w:rPr>
                <w:rFonts w:ascii="Times New Roman" w:eastAsia="Yu Gothic UI" w:hAnsi="Times New Roman" w:cs="Times New Roman"/>
                <w:sz w:val="26"/>
                <w:szCs w:val="26"/>
              </w:rPr>
              <w:t>.</w:t>
            </w:r>
          </w:p>
          <w:p w:rsidR="00064D61" w:rsidRPr="007222BA" w:rsidRDefault="00064D61" w:rsidP="00D26F34">
            <w:pPr>
              <w:tabs>
                <w:tab w:val="left" w:pos="3960"/>
              </w:tabs>
              <w:jc w:val="both"/>
              <w:rPr>
                <w:rFonts w:ascii="Times New Roman" w:eastAsia="Yu Gothic UI" w:hAnsi="Times New Roman" w:cs="Times New Roman"/>
                <w:sz w:val="26"/>
                <w:szCs w:val="26"/>
              </w:rPr>
            </w:pP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Scripting Languages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Shell,</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perl</w:t>
            </w:r>
            <w:proofErr w:type="spellEnd"/>
            <w:r w:rsidRPr="007222BA">
              <w:rPr>
                <w:rFonts w:ascii="Times New Roman" w:eastAsia="Yu Gothic UI" w:hAnsi="Times New Roman" w:cs="Times New Roman"/>
                <w:sz w:val="26"/>
                <w:szCs w:val="26"/>
              </w:rPr>
              <w:t>,</w:t>
            </w:r>
            <w:r w:rsidR="00756C8D">
              <w:rPr>
                <w:rFonts w:ascii="Times New Roman" w:eastAsia="Yu Gothic UI" w:hAnsi="Times New Roman" w:cs="Times New Roman"/>
                <w:sz w:val="26"/>
                <w:szCs w:val="26"/>
              </w:rPr>
              <w:t xml:space="preserve"> python, bash</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Web/Application Servers</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bookmarkStart w:id="0" w:name="h.gjdgxs"/>
            <w:bookmarkEnd w:id="0"/>
            <w:r w:rsidRPr="007222BA">
              <w:rPr>
                <w:rFonts w:ascii="Times New Roman" w:eastAsia="Yu Gothic UI" w:hAnsi="Times New Roman" w:cs="Times New Roman"/>
                <w:sz w:val="26"/>
                <w:szCs w:val="26"/>
              </w:rPr>
              <w:t xml:space="preserve">Apache Tomcat, </w:t>
            </w:r>
            <w:proofErr w:type="spellStart"/>
            <w:r w:rsidRPr="007222BA">
              <w:rPr>
                <w:rFonts w:ascii="Times New Roman" w:eastAsia="Yu Gothic UI" w:hAnsi="Times New Roman" w:cs="Times New Roman"/>
                <w:sz w:val="26"/>
                <w:szCs w:val="26"/>
              </w:rPr>
              <w:t>JBoss</w:t>
            </w:r>
            <w:proofErr w:type="spellEnd"/>
            <w:r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Weblogic</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Glass Fish.</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Sys Admin skills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EOD,</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Veritas,</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Jumpstart,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NFS</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Version control tools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roofErr w:type="spellStart"/>
            <w:r w:rsidRPr="007222BA">
              <w:rPr>
                <w:rFonts w:ascii="Times New Roman" w:eastAsia="Yu Gothic UI" w:hAnsi="Times New Roman" w:cs="Times New Roman"/>
                <w:sz w:val="26"/>
                <w:szCs w:val="26"/>
              </w:rPr>
              <w:t>git</w:t>
            </w:r>
            <w:proofErr w:type="spellEnd"/>
            <w:r w:rsidRPr="007222BA">
              <w:rPr>
                <w:rFonts w:ascii="Times New Roman" w:eastAsia="Yu Gothic UI" w:hAnsi="Times New Roman" w:cs="Times New Roman"/>
                <w:sz w:val="26"/>
                <w:szCs w:val="26"/>
              </w:rPr>
              <w:t>-hub, SVN,</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sftp</w:t>
            </w:r>
            <w:proofErr w:type="spellEnd"/>
            <w:r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etc</w:t>
            </w:r>
            <w:proofErr w:type="spellEnd"/>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Performance Tuning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roofErr w:type="spellStart"/>
            <w:r w:rsidRPr="007222BA">
              <w:rPr>
                <w:rFonts w:ascii="Times New Roman" w:eastAsia="Yu Gothic UI" w:hAnsi="Times New Roman" w:cs="Times New Roman"/>
                <w:sz w:val="26"/>
                <w:szCs w:val="26"/>
              </w:rPr>
              <w:t>Jmeter</w:t>
            </w:r>
            <w:proofErr w:type="spellEnd"/>
            <w:r w:rsidR="00D541AE">
              <w:rPr>
                <w:rFonts w:ascii="Times New Roman" w:eastAsia="Yu Gothic UI" w:hAnsi="Times New Roman" w:cs="Times New Roman"/>
                <w:sz w:val="26"/>
                <w:szCs w:val="26"/>
              </w:rPr>
              <w:t xml:space="preserve">, </w:t>
            </w:r>
            <w:proofErr w:type="spellStart"/>
            <w:r w:rsidR="00D541AE">
              <w:rPr>
                <w:rFonts w:ascii="Times New Roman" w:eastAsia="Yu Gothic UI" w:hAnsi="Times New Roman" w:cs="Times New Roman"/>
                <w:sz w:val="26"/>
                <w:szCs w:val="26"/>
              </w:rPr>
              <w:t>Dr.elephant</w:t>
            </w:r>
            <w:proofErr w:type="spellEnd"/>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Mail Servers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Postfix,</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Squirrel</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Cluster Configuration </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Tools</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Apache,</w:t>
            </w:r>
            <w:r w:rsidR="000773DF">
              <w:rPr>
                <w:rFonts w:ascii="Times New Roman" w:eastAsia="Yu Gothic UI" w:hAnsi="Times New Roman" w:cs="Times New Roman"/>
                <w:sz w:val="26"/>
                <w:szCs w:val="26"/>
              </w:rPr>
              <w:t xml:space="preserve"> Map R,</w:t>
            </w:r>
            <w:r w:rsidRPr="007222BA">
              <w:rPr>
                <w:rFonts w:ascii="Times New Roman" w:eastAsia="Yu Gothic UI" w:hAnsi="Times New Roman" w:cs="Times New Roman"/>
                <w:sz w:val="26"/>
                <w:szCs w:val="26"/>
              </w:rPr>
              <w:t xml:space="preserve"> Cloudera (CDH -5.0),</w:t>
            </w:r>
            <w:r w:rsidR="00756C8D">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Hort</w:t>
            </w:r>
            <w:r w:rsidR="00756C8D">
              <w:rPr>
                <w:rFonts w:ascii="Times New Roman" w:eastAsia="Yu Gothic UI" w:hAnsi="Times New Roman" w:cs="Times New Roman"/>
                <w:sz w:val="26"/>
                <w:szCs w:val="26"/>
              </w:rPr>
              <w:t>onwork’s</w:t>
            </w:r>
            <w:proofErr w:type="spellEnd"/>
            <w:r w:rsidR="00756C8D">
              <w:rPr>
                <w:rFonts w:ascii="Times New Roman" w:eastAsia="Yu Gothic UI" w:hAnsi="Times New Roman" w:cs="Times New Roman"/>
                <w:sz w:val="26"/>
                <w:szCs w:val="26"/>
              </w:rPr>
              <w:t xml:space="preserve">, </w:t>
            </w:r>
            <w:proofErr w:type="spellStart"/>
            <w:r w:rsidR="00756C8D">
              <w:rPr>
                <w:rFonts w:ascii="Times New Roman" w:eastAsia="Yu Gothic UI" w:hAnsi="Times New Roman" w:cs="Times New Roman"/>
                <w:sz w:val="26"/>
                <w:szCs w:val="26"/>
              </w:rPr>
              <w:t>Ambari</w:t>
            </w:r>
            <w:proofErr w:type="spellEnd"/>
            <w:r w:rsidR="00756C8D">
              <w:rPr>
                <w:rFonts w:ascii="Times New Roman" w:eastAsia="Yu Gothic UI" w:hAnsi="Times New Roman" w:cs="Times New Roman"/>
                <w:sz w:val="26"/>
                <w:szCs w:val="26"/>
              </w:rPr>
              <w:t>.</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Server Monitoring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B624AB">
            <w:pPr>
              <w:tabs>
                <w:tab w:val="left" w:pos="916"/>
                <w:tab w:val="left" w:pos="1832"/>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Nagios,</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Munin</w:t>
            </w:r>
            <w:proofErr w:type="spellEnd"/>
            <w:r w:rsidR="00756C8D">
              <w:rPr>
                <w:rFonts w:ascii="Times New Roman" w:eastAsia="Yu Gothic UI" w:hAnsi="Times New Roman" w:cs="Times New Roman"/>
                <w:sz w:val="26"/>
                <w:szCs w:val="26"/>
              </w:rPr>
              <w:t>, Ganglia</w:t>
            </w:r>
            <w:r w:rsidR="00B624AB">
              <w:rPr>
                <w:rFonts w:ascii="Times New Roman" w:eastAsia="Yu Gothic UI" w:hAnsi="Times New Roman" w:cs="Times New Roman"/>
                <w:sz w:val="26"/>
                <w:szCs w:val="26"/>
              </w:rPr>
              <w:tab/>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Networking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Cisco </w:t>
            </w:r>
            <w:r w:rsidR="00F61FFA" w:rsidRPr="007222BA">
              <w:rPr>
                <w:rFonts w:ascii="Times New Roman" w:eastAsia="Yu Gothic UI" w:hAnsi="Times New Roman" w:cs="Times New Roman"/>
                <w:sz w:val="26"/>
                <w:szCs w:val="26"/>
              </w:rPr>
              <w:t>routers and switches</w:t>
            </w:r>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Cisco IOS,</w:t>
            </w:r>
            <w:r w:rsidR="00F61FFA" w:rsidRPr="007222BA">
              <w:rPr>
                <w:rFonts w:ascii="Times New Roman" w:eastAsia="Yu Gothic UI" w:hAnsi="Times New Roman" w:cs="Times New Roman"/>
                <w:sz w:val="26"/>
                <w:szCs w:val="26"/>
              </w:rPr>
              <w:t xml:space="preserve"> TCP/IP4&amp;IP6 Networking</w:t>
            </w:r>
            <w:r w:rsidRPr="007222BA">
              <w:rPr>
                <w:rFonts w:ascii="Times New Roman" w:eastAsia="Yu Gothic UI" w:hAnsi="Times New Roman" w:cs="Times New Roman"/>
                <w:sz w:val="26"/>
                <w:szCs w:val="26"/>
              </w:rPr>
              <w:t>, VPN,</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HTTP,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SSH</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Networking/Management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Setting up Internal </w:t>
            </w:r>
            <w:proofErr w:type="spellStart"/>
            <w:r w:rsidRPr="007222BA">
              <w:rPr>
                <w:rFonts w:ascii="Times New Roman" w:eastAsia="Yu Gothic UI" w:hAnsi="Times New Roman" w:cs="Times New Roman"/>
                <w:sz w:val="26"/>
                <w:szCs w:val="26"/>
              </w:rPr>
              <w:t>lan</w:t>
            </w:r>
            <w:proofErr w:type="spellEnd"/>
            <w:r w:rsidRPr="007222BA">
              <w:rPr>
                <w:rFonts w:ascii="Times New Roman" w:eastAsia="Yu Gothic UI" w:hAnsi="Times New Roman" w:cs="Times New Roman"/>
                <w:sz w:val="26"/>
                <w:szCs w:val="26"/>
              </w:rPr>
              <w:t>/Desktop Support, Building Hadoop Clus</w:t>
            </w:r>
            <w:r w:rsidR="00F61FFA" w:rsidRPr="007222BA">
              <w:rPr>
                <w:rFonts w:ascii="Times New Roman" w:eastAsia="Yu Gothic UI" w:hAnsi="Times New Roman" w:cs="Times New Roman"/>
                <w:sz w:val="26"/>
                <w:szCs w:val="26"/>
              </w:rPr>
              <w:t>ter, Spark Clustering framework</w:t>
            </w:r>
            <w:r w:rsidRPr="007222BA">
              <w:rPr>
                <w:rFonts w:ascii="Times New Roman" w:eastAsia="Yu Gothic UI" w:hAnsi="Times New Roman" w:cs="Times New Roman"/>
                <w:sz w:val="26"/>
                <w:szCs w:val="26"/>
              </w:rPr>
              <w:t>, Application Build and Management.</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Bandwidth monitoring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roofErr w:type="spellStart"/>
            <w:r w:rsidRPr="007222BA">
              <w:rPr>
                <w:rFonts w:ascii="Times New Roman" w:eastAsia="Yu Gothic UI" w:hAnsi="Times New Roman" w:cs="Times New Roman"/>
                <w:sz w:val="26"/>
                <w:szCs w:val="26"/>
              </w:rPr>
              <w:t>Bandwidthd</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bwm</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bmon</w:t>
            </w:r>
            <w:proofErr w:type="spellEnd"/>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Networking protocols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TCP/IP,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UDP,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POP,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SMTP,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HTTP</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Cloud configuration tools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roofErr w:type="spellStart"/>
            <w:r w:rsidRPr="007222BA">
              <w:rPr>
                <w:rFonts w:ascii="Times New Roman" w:eastAsia="Yu Gothic UI" w:hAnsi="Times New Roman" w:cs="Times New Roman"/>
                <w:sz w:val="26"/>
                <w:szCs w:val="26"/>
              </w:rPr>
              <w:t>Openstack</w:t>
            </w:r>
            <w:proofErr w:type="spellEnd"/>
            <w:r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opennebula</w:t>
            </w:r>
            <w:proofErr w:type="spellEnd"/>
            <w:r w:rsidRPr="007222BA">
              <w:rPr>
                <w:rFonts w:ascii="Times New Roman" w:eastAsia="Yu Gothic UI" w:hAnsi="Times New Roman" w:cs="Times New Roman"/>
                <w:sz w:val="26"/>
                <w:szCs w:val="26"/>
              </w:rPr>
              <w:t>,</w:t>
            </w:r>
            <w:r w:rsidR="00513BA8">
              <w:rPr>
                <w:rFonts w:ascii="Times New Roman" w:eastAsia="Yu Gothic UI" w:hAnsi="Times New Roman" w:cs="Times New Roman"/>
                <w:sz w:val="26"/>
                <w:szCs w:val="26"/>
              </w:rPr>
              <w:t xml:space="preserve"> </w:t>
            </w:r>
            <w:r w:rsidR="00431C39">
              <w:rPr>
                <w:rFonts w:ascii="Times New Roman" w:eastAsia="Yu Gothic UI" w:hAnsi="Times New Roman" w:cs="Times New Roman"/>
                <w:sz w:val="26"/>
                <w:szCs w:val="26"/>
              </w:rPr>
              <w:t xml:space="preserve">and exposure to </w:t>
            </w:r>
            <w:r w:rsidRPr="007222BA">
              <w:rPr>
                <w:rFonts w:ascii="Times New Roman" w:eastAsia="Yu Gothic UI" w:hAnsi="Times New Roman" w:cs="Times New Roman"/>
                <w:sz w:val="26"/>
                <w:szCs w:val="26"/>
              </w:rPr>
              <w:t>Microsoft Azure</w:t>
            </w:r>
            <w:r w:rsidR="00513BA8">
              <w:rPr>
                <w:rFonts w:ascii="Times New Roman" w:eastAsia="Yu Gothic UI" w:hAnsi="Times New Roman" w:cs="Times New Roman"/>
                <w:sz w:val="26"/>
                <w:szCs w:val="26"/>
              </w:rPr>
              <w:t xml:space="preserve"> and AWS.</w:t>
            </w:r>
            <w:r w:rsidRPr="007222BA">
              <w:rPr>
                <w:rFonts w:ascii="Times New Roman" w:eastAsia="Yu Gothic UI" w:hAnsi="Times New Roman" w:cs="Times New Roman"/>
                <w:sz w:val="26"/>
                <w:szCs w:val="26"/>
              </w:rPr>
              <w:t xml:space="preserve"> </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5D49C2"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Software </w:t>
            </w:r>
            <w:proofErr w:type="spellStart"/>
            <w:r>
              <w:rPr>
                <w:rFonts w:ascii="Times New Roman" w:eastAsia="Yu Gothic UI" w:hAnsi="Times New Roman" w:cs="Times New Roman"/>
                <w:sz w:val="26"/>
                <w:szCs w:val="26"/>
              </w:rPr>
              <w:t>config</w:t>
            </w:r>
            <w:proofErr w:type="spellEnd"/>
            <w:r>
              <w:rPr>
                <w:rFonts w:ascii="Times New Roman" w:eastAsia="Yu Gothic UI" w:hAnsi="Times New Roman" w:cs="Times New Roman"/>
                <w:sz w:val="26"/>
                <w:szCs w:val="26"/>
              </w:rPr>
              <w:t xml:space="preserve">. Management tools / </w:t>
            </w:r>
            <w:r w:rsidR="00064D61" w:rsidRPr="007222BA">
              <w:rPr>
                <w:rFonts w:ascii="Times New Roman" w:eastAsia="Yu Gothic UI" w:hAnsi="Times New Roman" w:cs="Times New Roman"/>
                <w:sz w:val="26"/>
                <w:szCs w:val="26"/>
              </w:rPr>
              <w:t>Integration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5D49C2"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Puppet, </w:t>
            </w:r>
            <w:proofErr w:type="spellStart"/>
            <w:r>
              <w:rPr>
                <w:rFonts w:ascii="Times New Roman" w:eastAsia="Yu Gothic UI" w:hAnsi="Times New Roman" w:cs="Times New Roman"/>
                <w:sz w:val="26"/>
                <w:szCs w:val="26"/>
              </w:rPr>
              <w:t>Ansible</w:t>
            </w:r>
            <w:proofErr w:type="spellEnd"/>
            <w:r>
              <w:rPr>
                <w:rFonts w:ascii="Times New Roman" w:eastAsia="Yu Gothic UI" w:hAnsi="Times New Roman" w:cs="Times New Roman"/>
                <w:sz w:val="26"/>
                <w:szCs w:val="26"/>
              </w:rPr>
              <w:t xml:space="preserve">, </w:t>
            </w:r>
            <w:r w:rsidR="00064D61" w:rsidRPr="007222BA">
              <w:rPr>
                <w:rFonts w:ascii="Times New Roman" w:eastAsia="Yu Gothic UI" w:hAnsi="Times New Roman" w:cs="Times New Roman"/>
                <w:sz w:val="26"/>
                <w:szCs w:val="26"/>
              </w:rPr>
              <w:t>Apache Jenkins</w:t>
            </w:r>
          </w:p>
        </w:tc>
      </w:tr>
    </w:tbl>
    <w:p w:rsidR="00C129E7" w:rsidRDefault="00C129E7">
      <w:pPr>
        <w:rPr>
          <w:rFonts w:ascii="Times New Roman" w:eastAsia="Yu Gothic UI" w:hAnsi="Times New Roman" w:cs="Times New Roman"/>
          <w:color w:val="4377C9"/>
          <w:sz w:val="26"/>
          <w:szCs w:val="26"/>
          <w:u w:val="single"/>
        </w:rPr>
      </w:pPr>
    </w:p>
    <w:p w:rsidR="007A6700" w:rsidRDefault="003F6E59">
      <w:pPr>
        <w:rPr>
          <w:rFonts w:ascii="Times New Roman" w:eastAsia="Yu Gothic UI" w:hAnsi="Times New Roman" w:cs="Times New Roman"/>
          <w:color w:val="4377C9"/>
          <w:sz w:val="26"/>
          <w:szCs w:val="26"/>
          <w:u w:val="single"/>
        </w:rPr>
      </w:pPr>
      <w:r>
        <w:rPr>
          <w:rFonts w:ascii="Times New Roman" w:eastAsia="Yu Gothic UI" w:hAnsi="Times New Roman" w:cs="Times New Roman"/>
          <w:color w:val="4377C9"/>
          <w:sz w:val="26"/>
          <w:szCs w:val="26"/>
          <w:u w:val="single"/>
        </w:rPr>
        <w:t>PROJECT # 1</w:t>
      </w:r>
      <w:r w:rsidRPr="007222BA">
        <w:rPr>
          <w:rFonts w:ascii="Times New Roman" w:eastAsia="Yu Gothic UI" w:hAnsi="Times New Roman" w:cs="Times New Roman"/>
          <w:color w:val="4377C9"/>
          <w:sz w:val="26"/>
          <w:szCs w:val="26"/>
          <w:u w:val="single"/>
        </w:rPr>
        <w:t>:</w:t>
      </w:r>
    </w:p>
    <w:p w:rsidR="003F6E59" w:rsidRDefault="003F6E59">
      <w:pPr>
        <w:rPr>
          <w:rFonts w:ascii="Times New Roman" w:eastAsia="Yu Gothic UI" w:hAnsi="Times New Roman" w:cs="Times New Roman"/>
          <w:color w:val="4377C9"/>
          <w:sz w:val="26"/>
          <w:szCs w:val="26"/>
          <w:u w:val="single"/>
        </w:rPr>
      </w:pPr>
    </w:p>
    <w:p w:rsidR="00DE7E69" w:rsidRDefault="004E33E8">
      <w:pPr>
        <w:rPr>
          <w:rFonts w:ascii="Times New Roman" w:eastAsia="Yu Gothic UI" w:hAnsi="Times New Roman" w:cs="Times New Roman"/>
          <w:sz w:val="26"/>
          <w:szCs w:val="26"/>
        </w:rPr>
      </w:pPr>
      <w:r>
        <w:rPr>
          <w:rFonts w:ascii="Times New Roman" w:eastAsia="Yu Gothic UI" w:hAnsi="Times New Roman" w:cs="Times New Roman"/>
          <w:sz w:val="26"/>
          <w:szCs w:val="26"/>
        </w:rPr>
        <w:t>Syntel Technologies</w:t>
      </w:r>
    </w:p>
    <w:p w:rsidR="004E33E8" w:rsidRDefault="004E33E8">
      <w:pPr>
        <w:rPr>
          <w:rFonts w:ascii="Times New Roman" w:eastAsia="Yu Gothic UI" w:hAnsi="Times New Roman" w:cs="Times New Roman"/>
          <w:sz w:val="26"/>
          <w:szCs w:val="26"/>
        </w:rPr>
      </w:pPr>
      <w:r>
        <w:rPr>
          <w:rFonts w:ascii="Times New Roman" w:eastAsia="Yu Gothic UI" w:hAnsi="Times New Roman" w:cs="Times New Roman"/>
          <w:sz w:val="26"/>
          <w:szCs w:val="26"/>
        </w:rPr>
        <w:t>From: July 2017 – Presently working</w:t>
      </w:r>
    </w:p>
    <w:p w:rsidR="004E33E8" w:rsidRDefault="004E33E8">
      <w:pPr>
        <w:rPr>
          <w:rFonts w:ascii="Times New Roman" w:eastAsia="Yu Gothic UI" w:hAnsi="Times New Roman" w:cs="Times New Roman"/>
          <w:sz w:val="26"/>
          <w:szCs w:val="26"/>
        </w:rPr>
      </w:pPr>
      <w:r>
        <w:rPr>
          <w:rFonts w:ascii="Times New Roman" w:eastAsia="Yu Gothic UI" w:hAnsi="Times New Roman" w:cs="Times New Roman"/>
          <w:sz w:val="26"/>
          <w:szCs w:val="26"/>
        </w:rPr>
        <w:t>Role:</w:t>
      </w:r>
      <w:r w:rsidR="004F0E03">
        <w:rPr>
          <w:rFonts w:ascii="Times New Roman" w:eastAsia="Yu Gothic UI" w:hAnsi="Times New Roman" w:cs="Times New Roman"/>
          <w:sz w:val="26"/>
          <w:szCs w:val="26"/>
        </w:rPr>
        <w:t xml:space="preserve"> </w:t>
      </w:r>
      <w:proofErr w:type="spellStart"/>
      <w:r w:rsidR="004F0E03">
        <w:rPr>
          <w:rFonts w:ascii="Times New Roman" w:eastAsia="Yu Gothic UI" w:hAnsi="Times New Roman" w:cs="Times New Roman"/>
          <w:sz w:val="26"/>
          <w:szCs w:val="26"/>
        </w:rPr>
        <w:t>Bigdata</w:t>
      </w:r>
      <w:proofErr w:type="spellEnd"/>
      <w:r w:rsidR="003129C2">
        <w:rPr>
          <w:rFonts w:ascii="Times New Roman" w:eastAsia="Yu Gothic UI" w:hAnsi="Times New Roman" w:cs="Times New Roman"/>
          <w:sz w:val="26"/>
          <w:szCs w:val="26"/>
        </w:rPr>
        <w:t>/</w:t>
      </w:r>
      <w:proofErr w:type="spellStart"/>
      <w:r w:rsidR="003129C2">
        <w:rPr>
          <w:rFonts w:ascii="Times New Roman" w:eastAsia="Yu Gothic UI" w:hAnsi="Times New Roman" w:cs="Times New Roman"/>
          <w:sz w:val="26"/>
          <w:szCs w:val="26"/>
        </w:rPr>
        <w:t>Devops</w:t>
      </w:r>
      <w:proofErr w:type="spellEnd"/>
      <w:r w:rsidR="004F0E03">
        <w:rPr>
          <w:rFonts w:ascii="Times New Roman" w:eastAsia="Yu Gothic UI" w:hAnsi="Times New Roman" w:cs="Times New Roman"/>
          <w:sz w:val="26"/>
          <w:szCs w:val="26"/>
        </w:rPr>
        <w:t xml:space="preserve"> Admin</w:t>
      </w:r>
    </w:p>
    <w:p w:rsidR="004E33E8" w:rsidRDefault="004E33E8">
      <w:pPr>
        <w:rPr>
          <w:rFonts w:ascii="Times New Roman" w:eastAsia="Yu Gothic UI" w:hAnsi="Times New Roman" w:cs="Times New Roman"/>
          <w:sz w:val="26"/>
          <w:szCs w:val="26"/>
        </w:rPr>
      </w:pPr>
    </w:p>
    <w:p w:rsidR="00AF2623" w:rsidRDefault="004E33E8">
      <w:pPr>
        <w:rPr>
          <w:rFonts w:ascii="Times New Roman" w:eastAsia="Yu Gothic UI" w:hAnsi="Times New Roman" w:cs="Times New Roman"/>
          <w:sz w:val="26"/>
          <w:szCs w:val="26"/>
        </w:rPr>
      </w:pPr>
      <w:r>
        <w:rPr>
          <w:rFonts w:ascii="Times New Roman" w:eastAsia="Yu Gothic UI" w:hAnsi="Times New Roman" w:cs="Times New Roman"/>
          <w:sz w:val="26"/>
          <w:szCs w:val="26"/>
        </w:rPr>
        <w:t>Roles and Responsibilities:</w:t>
      </w:r>
    </w:p>
    <w:p w:rsidR="004E33E8" w:rsidRDefault="004E33E8">
      <w:pPr>
        <w:rPr>
          <w:rFonts w:ascii="Times New Roman" w:eastAsia="Yu Gothic UI" w:hAnsi="Times New Roman" w:cs="Times New Roman"/>
          <w:sz w:val="26"/>
          <w:szCs w:val="26"/>
        </w:rPr>
      </w:pP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Automated the Build &amp;amp; Deployment environment end -to- end using Jenkins.</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 xml:space="preserve"> </w:t>
      </w:r>
      <w:proofErr w:type="spellStart"/>
      <w:r w:rsidRPr="00AF2623">
        <w:rPr>
          <w:rFonts w:ascii="Times New Roman" w:eastAsia="Yu Gothic UI" w:hAnsi="Times New Roman" w:cs="Times New Roman"/>
          <w:sz w:val="26"/>
          <w:szCs w:val="26"/>
        </w:rPr>
        <w:t>Analyse</w:t>
      </w:r>
      <w:proofErr w:type="spellEnd"/>
      <w:r w:rsidRPr="00AF2623">
        <w:rPr>
          <w:rFonts w:ascii="Times New Roman" w:eastAsia="Yu Gothic UI" w:hAnsi="Times New Roman" w:cs="Times New Roman"/>
          <w:sz w:val="26"/>
          <w:szCs w:val="26"/>
        </w:rPr>
        <w:t xml:space="preserve"> and resolve conflicts related to merging of source code for SVN and </w:t>
      </w:r>
      <w:proofErr w:type="spellStart"/>
      <w:r w:rsidRPr="00AF2623">
        <w:rPr>
          <w:rFonts w:ascii="Times New Roman" w:eastAsia="Yu Gothic UI" w:hAnsi="Times New Roman" w:cs="Times New Roman"/>
          <w:sz w:val="26"/>
          <w:szCs w:val="26"/>
        </w:rPr>
        <w:t>Git</w:t>
      </w:r>
      <w:proofErr w:type="spellEnd"/>
      <w:r w:rsidRPr="00AF2623">
        <w:rPr>
          <w:rFonts w:ascii="Times New Roman" w:eastAsia="Yu Gothic UI" w:hAnsi="Times New Roman" w:cs="Times New Roman"/>
          <w:sz w:val="26"/>
          <w:szCs w:val="26"/>
        </w:rPr>
        <w:t>.</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Responsible for the Plugin Management, User Management, Build/Deploy Pipeline Setup</w:t>
      </w:r>
      <w:r>
        <w:rPr>
          <w:rFonts w:ascii="Times New Roman" w:eastAsia="Yu Gothic UI" w:hAnsi="Times New Roman" w:cs="Times New Roman"/>
          <w:sz w:val="26"/>
          <w:szCs w:val="26"/>
        </w:rPr>
        <w:t xml:space="preserve"> </w:t>
      </w:r>
      <w:r w:rsidRPr="00AF2623">
        <w:rPr>
          <w:rFonts w:ascii="Times New Roman" w:eastAsia="Yu Gothic UI" w:hAnsi="Times New Roman" w:cs="Times New Roman"/>
          <w:sz w:val="26"/>
          <w:szCs w:val="26"/>
        </w:rPr>
        <w:t>and End-End Job Setup of all the projects</w:t>
      </w:r>
    </w:p>
    <w:p w:rsidR="004E33E8" w:rsidRDefault="001E1EA4" w:rsidP="004E33E8">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Hadoop Cluster</w:t>
      </w:r>
      <w:r w:rsidR="00BC05E9">
        <w:rPr>
          <w:rFonts w:ascii="Times New Roman" w:eastAsia="Yu Gothic UI" w:hAnsi="Times New Roman" w:cs="Times New Roman"/>
          <w:sz w:val="26"/>
          <w:szCs w:val="26"/>
        </w:rPr>
        <w:t xml:space="preserve"> </w:t>
      </w:r>
      <w:r w:rsidR="004E33E8" w:rsidRPr="004E33E8">
        <w:rPr>
          <w:rFonts w:ascii="Times New Roman" w:eastAsia="Yu Gothic UI" w:hAnsi="Times New Roman" w:cs="Times New Roman"/>
          <w:sz w:val="26"/>
          <w:szCs w:val="26"/>
        </w:rPr>
        <w:t xml:space="preserve">capacity planning, performance tuning, cluster Monitoring, </w:t>
      </w:r>
      <w:r w:rsidR="004E33E8" w:rsidRPr="004E33E8">
        <w:rPr>
          <w:rFonts w:ascii="Times New Roman" w:eastAsia="Yu Gothic UI" w:hAnsi="Times New Roman" w:cs="Times New Roman"/>
          <w:sz w:val="26"/>
          <w:szCs w:val="26"/>
        </w:rPr>
        <w:lastRenderedPageBreak/>
        <w:t>Troubleshooting</w:t>
      </w:r>
      <w:r w:rsidR="00AF0D90">
        <w:rPr>
          <w:rFonts w:ascii="Times New Roman" w:eastAsia="Yu Gothic UI" w:hAnsi="Times New Roman" w:cs="Times New Roman"/>
          <w:sz w:val="26"/>
          <w:szCs w:val="26"/>
        </w:rPr>
        <w:t xml:space="preserve"> and followed with b</w:t>
      </w:r>
      <w:r w:rsidR="00717E54">
        <w:rPr>
          <w:rFonts w:ascii="Times New Roman" w:eastAsia="Yu Gothic UI" w:hAnsi="Times New Roman" w:cs="Times New Roman"/>
          <w:sz w:val="26"/>
          <w:szCs w:val="26"/>
        </w:rPr>
        <w:t>ackup and</w:t>
      </w:r>
      <w:r w:rsidR="00AF0D90">
        <w:rPr>
          <w:rFonts w:ascii="Times New Roman" w:eastAsia="Yu Gothic UI" w:hAnsi="Times New Roman" w:cs="Times New Roman"/>
          <w:sz w:val="26"/>
          <w:szCs w:val="26"/>
        </w:rPr>
        <w:t xml:space="preserve"> recovery strategy</w:t>
      </w:r>
      <w:r w:rsidR="004E33E8">
        <w:rPr>
          <w:rFonts w:ascii="Times New Roman" w:eastAsia="Yu Gothic UI" w:hAnsi="Times New Roman" w:cs="Times New Roman"/>
          <w:sz w:val="26"/>
          <w:szCs w:val="26"/>
        </w:rPr>
        <w:t>.</w:t>
      </w:r>
    </w:p>
    <w:p w:rsidR="004E33E8" w:rsidRDefault="004E33E8" w:rsidP="004E33E8">
      <w:pPr>
        <w:pStyle w:val="ListParagraph"/>
        <w:numPr>
          <w:ilvl w:val="0"/>
          <w:numId w:val="16"/>
        </w:numPr>
        <w:rPr>
          <w:rFonts w:ascii="Times New Roman" w:eastAsia="Yu Gothic UI" w:hAnsi="Times New Roman" w:cs="Times New Roman"/>
          <w:sz w:val="26"/>
          <w:szCs w:val="26"/>
        </w:rPr>
      </w:pPr>
      <w:r w:rsidRPr="004E33E8">
        <w:rPr>
          <w:rFonts w:ascii="Times New Roman" w:eastAsia="Yu Gothic UI" w:hAnsi="Times New Roman" w:cs="Times New Roman"/>
          <w:sz w:val="26"/>
          <w:szCs w:val="26"/>
        </w:rPr>
        <w:t>Hands on experience in analyzing Log files for Hadoop and eco system services and finding root cause</w:t>
      </w:r>
      <w:r w:rsidR="00717E54">
        <w:rPr>
          <w:rFonts w:ascii="Times New Roman" w:eastAsia="Yu Gothic UI" w:hAnsi="Times New Roman" w:cs="Times New Roman"/>
          <w:sz w:val="26"/>
          <w:szCs w:val="26"/>
        </w:rPr>
        <w:t xml:space="preserve"> and publishing the alert metrics</w:t>
      </w:r>
      <w:r>
        <w:rPr>
          <w:rFonts w:ascii="Times New Roman" w:eastAsia="Yu Gothic UI" w:hAnsi="Times New Roman" w:cs="Times New Roman"/>
          <w:sz w:val="26"/>
          <w:szCs w:val="26"/>
        </w:rPr>
        <w:t>.</w:t>
      </w:r>
    </w:p>
    <w:p w:rsidR="004E33E8" w:rsidRDefault="004E33E8" w:rsidP="004E33E8">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Implemented</w:t>
      </w:r>
      <w:r w:rsidRPr="004E33E8">
        <w:rPr>
          <w:rFonts w:ascii="Times New Roman" w:eastAsia="Yu Gothic UI" w:hAnsi="Times New Roman" w:cs="Times New Roman"/>
          <w:sz w:val="26"/>
          <w:szCs w:val="26"/>
        </w:rPr>
        <w:t xml:space="preserve"> enterprise level security using</w:t>
      </w:r>
      <w:r>
        <w:rPr>
          <w:rFonts w:ascii="Times New Roman" w:eastAsia="Yu Gothic UI" w:hAnsi="Times New Roman" w:cs="Times New Roman"/>
          <w:sz w:val="26"/>
          <w:szCs w:val="26"/>
        </w:rPr>
        <w:t xml:space="preserve"> AD/LDAP, Kerberos</w:t>
      </w:r>
      <w:r w:rsidRPr="004E33E8">
        <w:rPr>
          <w:rFonts w:ascii="Times New Roman" w:eastAsia="Yu Gothic UI" w:hAnsi="Times New Roman" w:cs="Times New Roman"/>
          <w:sz w:val="26"/>
          <w:szCs w:val="26"/>
        </w:rPr>
        <w:t xml:space="preserve"> and Ranger.</w:t>
      </w:r>
    </w:p>
    <w:p w:rsidR="00AF0D90" w:rsidRDefault="004E33E8" w:rsidP="00AF0D90">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Successfully Commissioned, Decommissioned</w:t>
      </w:r>
      <w:r w:rsidR="00AF0D90">
        <w:rPr>
          <w:rFonts w:ascii="Times New Roman" w:eastAsia="Yu Gothic UI" w:hAnsi="Times New Roman" w:cs="Times New Roman"/>
          <w:sz w:val="26"/>
          <w:szCs w:val="26"/>
        </w:rPr>
        <w:t>, Balanced, and Managed</w:t>
      </w:r>
      <w:r w:rsidRPr="004E33E8">
        <w:rPr>
          <w:rFonts w:ascii="Times New Roman" w:eastAsia="Yu Gothic UI" w:hAnsi="Times New Roman" w:cs="Times New Roman"/>
          <w:sz w:val="26"/>
          <w:szCs w:val="26"/>
        </w:rPr>
        <w:t xml:space="preserve"> Nodes and tuning server for optimal performance of the cluster</w:t>
      </w:r>
      <w:r w:rsidR="00AF0D90">
        <w:rPr>
          <w:rFonts w:ascii="Times New Roman" w:eastAsia="Yu Gothic UI" w:hAnsi="Times New Roman" w:cs="Times New Roman"/>
          <w:sz w:val="26"/>
          <w:szCs w:val="26"/>
        </w:rPr>
        <w:t xml:space="preserve"> and also documenting the commissioning and decommissioning activities.</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Installed/Configured/Managed Jenkins CI Automation. </w:t>
      </w:r>
    </w:p>
    <w:p w:rsid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Jenkins is used as a continuous integration tool for automation of daily process.</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Installed Jenkins, Maven and created CI and CD jobs in the AWS cloud using EC2 instances. </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Performance metrics are monitored using the Cloud watch and created alarms using SNS</w:t>
      </w:r>
      <w:r>
        <w:rPr>
          <w:rFonts w:ascii="Times New Roman" w:eastAsia="Yu Gothic UI" w:hAnsi="Times New Roman" w:cs="Times New Roman"/>
          <w:sz w:val="26"/>
          <w:szCs w:val="26"/>
        </w:rPr>
        <w:t xml:space="preserve"> </w:t>
      </w:r>
      <w:r w:rsidRPr="00AF2623">
        <w:rPr>
          <w:rFonts w:ascii="Times New Roman" w:eastAsia="Yu Gothic UI" w:hAnsi="Times New Roman" w:cs="Times New Roman"/>
          <w:sz w:val="26"/>
          <w:szCs w:val="26"/>
        </w:rPr>
        <w:t>services in AWS. </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Used Auto Scaling and Elastic Load Balancing methodologies to achieve fault tolerant, highly</w:t>
      </w:r>
      <w:r>
        <w:rPr>
          <w:rFonts w:ascii="Times New Roman" w:eastAsia="Yu Gothic UI" w:hAnsi="Times New Roman" w:cs="Times New Roman"/>
          <w:sz w:val="26"/>
          <w:szCs w:val="26"/>
        </w:rPr>
        <w:t xml:space="preserve"> </w:t>
      </w:r>
      <w:r w:rsidRPr="00AF2623">
        <w:rPr>
          <w:rFonts w:ascii="Times New Roman" w:eastAsia="Yu Gothic UI" w:hAnsi="Times New Roman" w:cs="Times New Roman"/>
          <w:sz w:val="26"/>
          <w:szCs w:val="26"/>
        </w:rPr>
        <w:t>available and cost effective setup. </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Data is secured using Security groups at various levels in the AWS environment. </w:t>
      </w:r>
    </w:p>
    <w:p w:rsid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Involved in periodic archiving and storage of the source code for disaster recovery</w:t>
      </w:r>
    </w:p>
    <w:p w:rsidR="00AF0D90" w:rsidRDefault="00AF0D90" w:rsidP="00AF0D90">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Configured and Managed </w:t>
      </w:r>
      <w:r w:rsidRPr="00AF0D90">
        <w:rPr>
          <w:rFonts w:ascii="Times New Roman" w:eastAsia="Yu Gothic UI" w:hAnsi="Times New Roman" w:cs="Times New Roman"/>
          <w:sz w:val="26"/>
          <w:szCs w:val="26"/>
        </w:rPr>
        <w:t xml:space="preserve">Zookeeper and </w:t>
      </w:r>
      <w:r>
        <w:rPr>
          <w:rFonts w:ascii="Times New Roman" w:eastAsia="Yu Gothic UI" w:hAnsi="Times New Roman" w:cs="Times New Roman"/>
          <w:sz w:val="26"/>
          <w:szCs w:val="26"/>
        </w:rPr>
        <w:t>ZKFC for</w:t>
      </w:r>
      <w:r w:rsidRPr="00AF0D90">
        <w:rPr>
          <w:rFonts w:ascii="Times New Roman" w:eastAsia="Yu Gothic UI" w:hAnsi="Times New Roman" w:cs="Times New Roman"/>
          <w:sz w:val="26"/>
          <w:szCs w:val="26"/>
        </w:rPr>
        <w:t xml:space="preserve"> </w:t>
      </w:r>
      <w:proofErr w:type="spellStart"/>
      <w:r w:rsidRPr="00AF0D90">
        <w:rPr>
          <w:rFonts w:ascii="Times New Roman" w:eastAsia="Yu Gothic UI" w:hAnsi="Times New Roman" w:cs="Times New Roman"/>
          <w:sz w:val="26"/>
          <w:szCs w:val="26"/>
        </w:rPr>
        <w:t>NameNode</w:t>
      </w:r>
      <w:proofErr w:type="spellEnd"/>
      <w:r w:rsidRPr="00AF0D90">
        <w:rPr>
          <w:rFonts w:ascii="Times New Roman" w:eastAsia="Yu Gothic UI" w:hAnsi="Times New Roman" w:cs="Times New Roman"/>
          <w:sz w:val="26"/>
          <w:szCs w:val="26"/>
        </w:rPr>
        <w:t xml:space="preserve"> failure scenarios</w:t>
      </w:r>
      <w:r>
        <w:rPr>
          <w:rFonts w:ascii="Times New Roman" w:eastAsia="Yu Gothic UI" w:hAnsi="Times New Roman" w:cs="Times New Roman"/>
          <w:sz w:val="26"/>
          <w:szCs w:val="26"/>
        </w:rPr>
        <w:t>.</w:t>
      </w:r>
    </w:p>
    <w:p w:rsidR="00AF0D90" w:rsidRDefault="00AF0D90" w:rsidP="00AF0D90">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I</w:t>
      </w:r>
      <w:r w:rsidRPr="00AF0D90">
        <w:rPr>
          <w:rFonts w:ascii="Times New Roman" w:eastAsia="Yu Gothic UI" w:hAnsi="Times New Roman" w:cs="Times New Roman"/>
          <w:sz w:val="26"/>
          <w:szCs w:val="26"/>
        </w:rPr>
        <w:t xml:space="preserve">mporting and exporting the data using </w:t>
      </w:r>
      <w:proofErr w:type="spellStart"/>
      <w:r w:rsidRPr="00AF0D90">
        <w:rPr>
          <w:rFonts w:ascii="Times New Roman" w:eastAsia="Yu Gothic UI" w:hAnsi="Times New Roman" w:cs="Times New Roman"/>
          <w:sz w:val="26"/>
          <w:szCs w:val="26"/>
        </w:rPr>
        <w:t>Sqoop</w:t>
      </w:r>
      <w:proofErr w:type="spellEnd"/>
      <w:r w:rsidRPr="00AF0D90">
        <w:rPr>
          <w:rFonts w:ascii="Times New Roman" w:eastAsia="Yu Gothic UI" w:hAnsi="Times New Roman" w:cs="Times New Roman"/>
          <w:sz w:val="26"/>
          <w:szCs w:val="26"/>
        </w:rPr>
        <w:t xml:space="preserve"> from HDFS to Relational Database systems/mainframe and vice-versa.</w:t>
      </w:r>
    </w:p>
    <w:p w:rsidR="00AF0D90" w:rsidRDefault="00AF0D90" w:rsidP="00AF0D90">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Involved in </w:t>
      </w:r>
      <w:r w:rsidRPr="00AF0D90">
        <w:rPr>
          <w:rFonts w:ascii="Times New Roman" w:eastAsia="Yu Gothic UI" w:hAnsi="Times New Roman" w:cs="Times New Roman"/>
          <w:sz w:val="26"/>
          <w:szCs w:val="26"/>
        </w:rPr>
        <w:t>Setup</w:t>
      </w:r>
      <w:r>
        <w:rPr>
          <w:rFonts w:ascii="Times New Roman" w:eastAsia="Yu Gothic UI" w:hAnsi="Times New Roman" w:cs="Times New Roman"/>
          <w:sz w:val="26"/>
          <w:szCs w:val="26"/>
        </w:rPr>
        <w:t xml:space="preserve"> of streaming analytics with Kafka</w:t>
      </w:r>
      <w:r w:rsidRPr="00AF0D90">
        <w:rPr>
          <w:rFonts w:ascii="Times New Roman" w:eastAsia="Yu Gothic UI" w:hAnsi="Times New Roman" w:cs="Times New Roman"/>
          <w:sz w:val="26"/>
          <w:szCs w:val="26"/>
        </w:rPr>
        <w:t>,</w:t>
      </w:r>
      <w:r>
        <w:rPr>
          <w:rFonts w:ascii="Times New Roman" w:eastAsia="Yu Gothic UI" w:hAnsi="Times New Roman" w:cs="Times New Roman"/>
          <w:sz w:val="26"/>
          <w:szCs w:val="26"/>
        </w:rPr>
        <w:t xml:space="preserve"> </w:t>
      </w:r>
      <w:r w:rsidRPr="00AF0D90">
        <w:rPr>
          <w:rFonts w:ascii="Times New Roman" w:eastAsia="Yu Gothic UI" w:hAnsi="Times New Roman" w:cs="Times New Roman"/>
          <w:sz w:val="26"/>
          <w:szCs w:val="26"/>
        </w:rPr>
        <w:t>Flume and Spark.</w:t>
      </w:r>
    </w:p>
    <w:p w:rsidR="00DE7E69" w:rsidRPr="00DE7E69" w:rsidRDefault="001B06A7" w:rsidP="00DE7E69">
      <w:pPr>
        <w:pStyle w:val="ListParagraph"/>
        <w:numPr>
          <w:ilvl w:val="0"/>
          <w:numId w:val="16"/>
        </w:numPr>
        <w:rPr>
          <w:rFonts w:ascii="Times New Roman" w:eastAsia="Yu Gothic UI" w:hAnsi="Times New Roman" w:cs="Times New Roman"/>
          <w:sz w:val="26"/>
          <w:szCs w:val="26"/>
        </w:rPr>
      </w:pPr>
      <w:r w:rsidRPr="001B06A7">
        <w:rPr>
          <w:rFonts w:ascii="Times New Roman" w:eastAsia="Yu Gothic UI" w:hAnsi="Times New Roman" w:cs="Times New Roman"/>
          <w:sz w:val="26"/>
          <w:szCs w:val="26"/>
        </w:rPr>
        <w:t>Developing the automation script to pull the log data.</w:t>
      </w:r>
    </w:p>
    <w:p w:rsidR="000F0D67" w:rsidRPr="000F0D67" w:rsidRDefault="000F0D67" w:rsidP="000F0D67">
      <w:pPr>
        <w:pStyle w:val="ListParagraph"/>
        <w:numPr>
          <w:ilvl w:val="0"/>
          <w:numId w:val="16"/>
        </w:numPr>
        <w:rPr>
          <w:rFonts w:ascii="Times New Roman" w:eastAsia="Yu Gothic UI" w:hAnsi="Times New Roman" w:cs="Times New Roman"/>
          <w:sz w:val="26"/>
          <w:szCs w:val="26"/>
        </w:rPr>
      </w:pPr>
      <w:r w:rsidRPr="000F0D67">
        <w:rPr>
          <w:rFonts w:ascii="Times New Roman" w:eastAsia="Yu Gothic UI" w:hAnsi="Times New Roman" w:cs="Times New Roman"/>
          <w:sz w:val="26"/>
          <w:szCs w:val="26"/>
        </w:rPr>
        <w:t>Using Metadata controlled approach for dynamically extracting data from database</w:t>
      </w:r>
      <w:r>
        <w:rPr>
          <w:rFonts w:ascii="Times New Roman" w:eastAsia="Yu Gothic UI" w:hAnsi="Times New Roman" w:cs="Times New Roman"/>
          <w:sz w:val="26"/>
          <w:szCs w:val="26"/>
        </w:rPr>
        <w:t xml:space="preserve"> </w:t>
      </w:r>
      <w:r w:rsidRPr="000F0D67">
        <w:rPr>
          <w:rFonts w:ascii="Times New Roman" w:eastAsia="Yu Gothic UI" w:hAnsi="Times New Roman" w:cs="Times New Roman"/>
          <w:sz w:val="26"/>
          <w:szCs w:val="26"/>
        </w:rPr>
        <w:t xml:space="preserve">server into </w:t>
      </w:r>
      <w:proofErr w:type="spellStart"/>
      <w:r w:rsidRPr="000F0D67">
        <w:rPr>
          <w:rFonts w:ascii="Times New Roman" w:eastAsia="Yu Gothic UI" w:hAnsi="Times New Roman" w:cs="Times New Roman"/>
          <w:sz w:val="26"/>
          <w:szCs w:val="26"/>
        </w:rPr>
        <w:t>hdfs</w:t>
      </w:r>
      <w:proofErr w:type="spellEnd"/>
      <w:r w:rsidRPr="000F0D67">
        <w:rPr>
          <w:rFonts w:ascii="Times New Roman" w:eastAsia="Yu Gothic UI" w:hAnsi="Times New Roman" w:cs="Times New Roman"/>
          <w:sz w:val="26"/>
          <w:szCs w:val="26"/>
        </w:rPr>
        <w:t>.</w:t>
      </w:r>
    </w:p>
    <w:p w:rsidR="00AF0D90" w:rsidRPr="00AF0D90" w:rsidRDefault="00AF0D90" w:rsidP="00AF0D90">
      <w:pPr>
        <w:pStyle w:val="ListParagraph"/>
        <w:rPr>
          <w:rFonts w:ascii="Times New Roman" w:eastAsia="Yu Gothic UI" w:hAnsi="Times New Roman" w:cs="Times New Roman"/>
          <w:sz w:val="26"/>
          <w:szCs w:val="26"/>
        </w:rPr>
      </w:pPr>
    </w:p>
    <w:p w:rsidR="003F6E59" w:rsidRPr="007222BA" w:rsidRDefault="003F6E59">
      <w:pPr>
        <w:rPr>
          <w:rFonts w:ascii="Times New Roman" w:eastAsia="Yu Gothic UI" w:hAnsi="Times New Roman" w:cs="Times New Roman"/>
          <w:sz w:val="26"/>
          <w:szCs w:val="26"/>
        </w:rPr>
      </w:pPr>
    </w:p>
    <w:p w:rsidR="005378CF" w:rsidRPr="00DA1E65" w:rsidRDefault="005378CF" w:rsidP="005378CF">
      <w:pPr>
        <w:jc w:val="both"/>
        <w:rPr>
          <w:rFonts w:ascii="Times New Roman" w:eastAsia="Yu Gothic UI" w:hAnsi="Times New Roman" w:cs="Times New Roman"/>
          <w:sz w:val="26"/>
          <w:szCs w:val="26"/>
        </w:rPr>
      </w:pPr>
      <w:r w:rsidRPr="00DA1E65">
        <w:rPr>
          <w:rFonts w:ascii="Times New Roman" w:eastAsia="Yu Gothic UI" w:hAnsi="Times New Roman" w:cs="Times New Roman"/>
          <w:sz w:val="26"/>
          <w:szCs w:val="26"/>
          <w:u w:val="single"/>
        </w:rPr>
        <w:t xml:space="preserve">PROJECT # </w:t>
      </w:r>
      <w:r w:rsidR="003F6E59">
        <w:rPr>
          <w:rFonts w:ascii="Times New Roman" w:eastAsia="Yu Gothic UI" w:hAnsi="Times New Roman" w:cs="Times New Roman"/>
          <w:sz w:val="26"/>
          <w:szCs w:val="26"/>
          <w:u w:val="single"/>
        </w:rPr>
        <w:t>2</w:t>
      </w:r>
      <w:r w:rsidRPr="00DA1E65">
        <w:rPr>
          <w:rFonts w:ascii="Times New Roman" w:eastAsia="Yu Gothic UI" w:hAnsi="Times New Roman" w:cs="Times New Roman"/>
          <w:sz w:val="26"/>
          <w:szCs w:val="26"/>
          <w:u w:val="single"/>
        </w:rPr>
        <w:t>:</w:t>
      </w:r>
      <w:r w:rsidRPr="00DA1E65">
        <w:rPr>
          <w:rFonts w:ascii="Times New Roman" w:eastAsia="Yu Gothic UI" w:hAnsi="Times New Roman" w:cs="Times New Roman"/>
          <w:sz w:val="26"/>
          <w:szCs w:val="26"/>
        </w:rPr>
        <w:t xml:space="preserve">  </w:t>
      </w:r>
    </w:p>
    <w:p w:rsidR="00756C8D" w:rsidRPr="00DA1E65" w:rsidRDefault="00756C8D" w:rsidP="005378CF">
      <w:pPr>
        <w:jc w:val="both"/>
        <w:rPr>
          <w:rFonts w:ascii="Times New Roman" w:eastAsia="Yu Gothic UI" w:hAnsi="Times New Roman" w:cs="Times New Roman"/>
          <w:sz w:val="26"/>
          <w:szCs w:val="26"/>
        </w:rPr>
      </w:pPr>
    </w:p>
    <w:p w:rsidR="00756C8D" w:rsidRPr="00DA1E65" w:rsidRDefault="00756C8D" w:rsidP="005378CF">
      <w:pPr>
        <w:jc w:val="both"/>
        <w:rPr>
          <w:rFonts w:ascii="Times New Roman" w:eastAsia="Yu Gothic UI" w:hAnsi="Times New Roman" w:cs="Times New Roman"/>
          <w:sz w:val="26"/>
          <w:szCs w:val="26"/>
        </w:rPr>
      </w:pPr>
      <w:r w:rsidRPr="00DA1E65">
        <w:rPr>
          <w:rFonts w:ascii="Times New Roman" w:eastAsia="Yu Gothic UI" w:hAnsi="Times New Roman" w:cs="Times New Roman"/>
          <w:sz w:val="26"/>
          <w:szCs w:val="26"/>
        </w:rPr>
        <w:t>Wipro Technologies</w:t>
      </w:r>
    </w:p>
    <w:p w:rsidR="000D0EBB" w:rsidRPr="00DA1E65" w:rsidRDefault="000D0EBB" w:rsidP="005378CF">
      <w:pPr>
        <w:jc w:val="both"/>
        <w:rPr>
          <w:rFonts w:ascii="Times New Roman" w:eastAsia="Yu Gothic UI" w:hAnsi="Times New Roman" w:cs="Times New Roman"/>
          <w:sz w:val="26"/>
          <w:szCs w:val="26"/>
        </w:rPr>
      </w:pPr>
      <w:r w:rsidRPr="00DA1E65">
        <w:rPr>
          <w:rFonts w:ascii="Times New Roman" w:eastAsia="Yu Gothic UI" w:hAnsi="Times New Roman" w:cs="Times New Roman"/>
          <w:sz w:val="26"/>
          <w:szCs w:val="26"/>
        </w:rPr>
        <w:t>Client: HSBC, UK</w:t>
      </w:r>
    </w:p>
    <w:p w:rsidR="00756C8D" w:rsidRPr="00DA1E65" w:rsidRDefault="003F6E59"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From: Nov 2016 – June 2017</w:t>
      </w:r>
    </w:p>
    <w:p w:rsidR="000D0EBB" w:rsidRDefault="004F0E03"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Role: Big-Data</w:t>
      </w:r>
      <w:r w:rsidR="000D0EBB">
        <w:rPr>
          <w:rFonts w:ascii="Times New Roman" w:eastAsia="Yu Gothic UI" w:hAnsi="Times New Roman" w:cs="Times New Roman"/>
          <w:sz w:val="26"/>
          <w:szCs w:val="26"/>
        </w:rPr>
        <w:t xml:space="preserve"> Admin</w:t>
      </w:r>
      <w:r>
        <w:rPr>
          <w:rFonts w:ascii="Times New Roman" w:eastAsia="Yu Gothic UI" w:hAnsi="Times New Roman" w:cs="Times New Roman"/>
          <w:sz w:val="26"/>
          <w:szCs w:val="26"/>
        </w:rPr>
        <w:t>/Platform Engineer</w:t>
      </w:r>
    </w:p>
    <w:p w:rsidR="000D0EBB" w:rsidRDefault="000D0EBB" w:rsidP="005378CF">
      <w:pPr>
        <w:jc w:val="both"/>
        <w:rPr>
          <w:rFonts w:ascii="Times New Roman" w:eastAsia="Yu Gothic UI" w:hAnsi="Times New Roman" w:cs="Times New Roman"/>
          <w:sz w:val="26"/>
          <w:szCs w:val="26"/>
        </w:rPr>
      </w:pPr>
    </w:p>
    <w:p w:rsidR="00CF327E" w:rsidRPr="00CF327E" w:rsidRDefault="00CF327E" w:rsidP="00CF327E">
      <w:pPr>
        <w:widowControl/>
        <w:shd w:val="clear" w:color="auto" w:fill="FFFFFF"/>
        <w:suppressAutoHyphens w:val="0"/>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P</w:t>
      </w:r>
      <w:r w:rsidR="00514332">
        <w:rPr>
          <w:rFonts w:ascii="Times New Roman" w:eastAsia="Times New Roman" w:hAnsi="Times New Roman" w:cs="Times New Roman"/>
          <w:kern w:val="0"/>
          <w:sz w:val="26"/>
          <w:szCs w:val="26"/>
          <w:lang w:eastAsia="en-US" w:bidi="ar-SA"/>
        </w:rPr>
        <w:t>roject description</w:t>
      </w:r>
      <w:r w:rsidRPr="00CF327E">
        <w:rPr>
          <w:rFonts w:ascii="Times New Roman" w:eastAsia="Times New Roman" w:hAnsi="Times New Roman" w:cs="Times New Roman"/>
          <w:kern w:val="0"/>
          <w:sz w:val="26"/>
          <w:szCs w:val="26"/>
          <w:lang w:eastAsia="en-US" w:bidi="ar-SA"/>
        </w:rPr>
        <w:t>: </w:t>
      </w:r>
    </w:p>
    <w:p w:rsidR="00CF327E" w:rsidRPr="00CF327E" w:rsidRDefault="00CF327E" w:rsidP="00CF327E">
      <w:pPr>
        <w:widowControl/>
        <w:shd w:val="clear" w:color="auto" w:fill="FFFFFF"/>
        <w:suppressAutoHyphens w:val="0"/>
        <w:rPr>
          <w:rFonts w:ascii="Times New Roman" w:eastAsia="Times New Roman" w:hAnsi="Times New Roman" w:cs="Times New Roman"/>
          <w:kern w:val="0"/>
          <w:sz w:val="26"/>
          <w:szCs w:val="26"/>
          <w:lang w:eastAsia="en-US" w:bidi="ar-SA"/>
        </w:rPr>
      </w:pPr>
    </w:p>
    <w:p w:rsidR="00CF327E" w:rsidRPr="00CF327E" w:rsidRDefault="00CF327E" w:rsidP="00CF327E">
      <w:pPr>
        <w:widowControl/>
        <w:shd w:val="clear" w:color="auto" w:fill="FFFFFF"/>
        <w:suppressAutoHyphens w:val="0"/>
        <w:jc w:val="both"/>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HSBC  initiated  the development of risk analysis and fraud monitoring solut</w:t>
      </w:r>
      <w:r w:rsidR="00B3251A">
        <w:rPr>
          <w:rFonts w:ascii="Times New Roman" w:eastAsia="Times New Roman" w:hAnsi="Times New Roman" w:cs="Times New Roman"/>
          <w:kern w:val="0"/>
          <w:sz w:val="26"/>
          <w:szCs w:val="26"/>
          <w:lang w:eastAsia="en-US" w:bidi="ar-SA"/>
        </w:rPr>
        <w:t xml:space="preserve">ions on </w:t>
      </w:r>
      <w:proofErr w:type="spellStart"/>
      <w:r w:rsidR="00B3251A">
        <w:rPr>
          <w:rFonts w:ascii="Times New Roman" w:eastAsia="Times New Roman" w:hAnsi="Times New Roman" w:cs="Times New Roman"/>
          <w:kern w:val="0"/>
          <w:sz w:val="26"/>
          <w:szCs w:val="26"/>
          <w:lang w:eastAsia="en-US" w:bidi="ar-SA"/>
        </w:rPr>
        <w:t>hadoop</w:t>
      </w:r>
      <w:proofErr w:type="spellEnd"/>
      <w:r w:rsidR="00B3251A">
        <w:rPr>
          <w:rFonts w:ascii="Times New Roman" w:eastAsia="Times New Roman" w:hAnsi="Times New Roman" w:cs="Times New Roman"/>
          <w:kern w:val="0"/>
          <w:sz w:val="26"/>
          <w:szCs w:val="26"/>
          <w:lang w:eastAsia="en-US" w:bidi="ar-SA"/>
        </w:rPr>
        <w:t xml:space="preserve"> infrastructure</w:t>
      </w:r>
      <w:r w:rsidRPr="00CF327E">
        <w:rPr>
          <w:rFonts w:ascii="Times New Roman" w:eastAsia="Times New Roman" w:hAnsi="Times New Roman" w:cs="Times New Roman"/>
          <w:kern w:val="0"/>
          <w:sz w:val="26"/>
          <w:szCs w:val="26"/>
          <w:lang w:eastAsia="en-US" w:bidi="ar-SA"/>
        </w:rPr>
        <w:t xml:space="preserve">, the project is to develop the </w:t>
      </w:r>
      <w:r w:rsidR="00613791">
        <w:rPr>
          <w:rFonts w:ascii="Times New Roman" w:eastAsia="Times New Roman" w:hAnsi="Times New Roman" w:cs="Times New Roman"/>
          <w:kern w:val="0"/>
          <w:sz w:val="26"/>
          <w:szCs w:val="26"/>
          <w:lang w:eastAsia="en-US" w:bidi="ar-SA"/>
        </w:rPr>
        <w:t xml:space="preserve">Hortonworks </w:t>
      </w:r>
      <w:proofErr w:type="spellStart"/>
      <w:r w:rsidRPr="00CF327E">
        <w:rPr>
          <w:rFonts w:ascii="Times New Roman" w:eastAsia="Times New Roman" w:hAnsi="Times New Roman" w:cs="Times New Roman"/>
          <w:kern w:val="0"/>
          <w:sz w:val="26"/>
          <w:szCs w:val="26"/>
          <w:lang w:eastAsia="en-US" w:bidi="ar-SA"/>
        </w:rPr>
        <w:t>ha</w:t>
      </w:r>
      <w:r w:rsidR="00B3251A">
        <w:rPr>
          <w:rFonts w:ascii="Times New Roman" w:eastAsia="Times New Roman" w:hAnsi="Times New Roman" w:cs="Times New Roman"/>
          <w:kern w:val="0"/>
          <w:sz w:val="26"/>
          <w:szCs w:val="26"/>
          <w:lang w:eastAsia="en-US" w:bidi="ar-SA"/>
        </w:rPr>
        <w:t>doop</w:t>
      </w:r>
      <w:proofErr w:type="spellEnd"/>
      <w:r w:rsidR="00B3251A">
        <w:rPr>
          <w:rFonts w:ascii="Times New Roman" w:eastAsia="Times New Roman" w:hAnsi="Times New Roman" w:cs="Times New Roman"/>
          <w:kern w:val="0"/>
          <w:sz w:val="26"/>
          <w:szCs w:val="26"/>
          <w:lang w:eastAsia="en-US" w:bidi="ar-SA"/>
        </w:rPr>
        <w:t xml:space="preserve"> infrastructure</w:t>
      </w:r>
      <w:r>
        <w:rPr>
          <w:rFonts w:ascii="Times New Roman" w:eastAsia="Times New Roman" w:hAnsi="Times New Roman" w:cs="Times New Roman"/>
          <w:kern w:val="0"/>
          <w:sz w:val="26"/>
          <w:szCs w:val="26"/>
          <w:lang w:eastAsia="en-US" w:bidi="ar-SA"/>
        </w:rPr>
        <w:t>,</w:t>
      </w:r>
      <w:r w:rsidR="00B3251A">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eastAsia="en-US" w:bidi="ar-SA"/>
        </w:rPr>
        <w:t xml:space="preserve">deploying </w:t>
      </w:r>
      <w:r w:rsidR="00B3251A">
        <w:rPr>
          <w:rFonts w:ascii="Times New Roman" w:eastAsia="Times New Roman" w:hAnsi="Times New Roman" w:cs="Times New Roman"/>
          <w:kern w:val="0"/>
          <w:sz w:val="26"/>
          <w:szCs w:val="26"/>
          <w:lang w:eastAsia="en-US" w:bidi="ar-SA"/>
        </w:rPr>
        <w:t>various data ingestion tools</w:t>
      </w:r>
      <w:r w:rsidRPr="00CF327E">
        <w:rPr>
          <w:rFonts w:ascii="Times New Roman" w:eastAsia="Times New Roman" w:hAnsi="Times New Roman" w:cs="Times New Roman"/>
          <w:kern w:val="0"/>
          <w:sz w:val="26"/>
          <w:szCs w:val="26"/>
          <w:lang w:eastAsia="en-US" w:bidi="ar-SA"/>
        </w:rPr>
        <w:t>, reporting and performance monitoring frameworks .The project is  also include to support various use cases of fraud and analytics platform.</w:t>
      </w:r>
    </w:p>
    <w:p w:rsidR="00CF327E" w:rsidRPr="00CF327E" w:rsidRDefault="00CF327E" w:rsidP="00CF327E">
      <w:pPr>
        <w:widowControl/>
        <w:shd w:val="clear" w:color="auto" w:fill="FFFFFF"/>
        <w:suppressAutoHyphens w:val="0"/>
        <w:rPr>
          <w:rFonts w:ascii="Times New Roman" w:eastAsia="Times New Roman" w:hAnsi="Times New Roman" w:cs="Times New Roman"/>
          <w:kern w:val="0"/>
          <w:sz w:val="26"/>
          <w:szCs w:val="26"/>
          <w:lang w:eastAsia="en-US" w:bidi="ar-SA"/>
        </w:rPr>
      </w:pPr>
    </w:p>
    <w:p w:rsidR="00CF327E" w:rsidRPr="00CF327E" w:rsidRDefault="00CF327E" w:rsidP="00CF327E">
      <w:pPr>
        <w:widowControl/>
        <w:shd w:val="clear" w:color="auto" w:fill="FFFFFF"/>
        <w:suppressAutoHyphens w:val="0"/>
        <w:rPr>
          <w:rFonts w:ascii="Times New Roman" w:eastAsia="Times New Roman" w:hAnsi="Times New Roman" w:cs="Times New Roman"/>
          <w:kern w:val="0"/>
          <w:sz w:val="26"/>
          <w:szCs w:val="26"/>
          <w:lang w:eastAsia="en-US" w:bidi="ar-SA"/>
        </w:rPr>
      </w:pPr>
    </w:p>
    <w:p w:rsidR="00CF327E" w:rsidRPr="00CF327E" w:rsidRDefault="00E714BE" w:rsidP="00CF327E">
      <w:pPr>
        <w:widowControl/>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lastRenderedPageBreak/>
        <w:t>Responsibilities:</w:t>
      </w:r>
      <w:r w:rsidR="00CF327E" w:rsidRPr="00CF327E">
        <w:rPr>
          <w:rFonts w:ascii="Times New Roman" w:eastAsia="Times New Roman" w:hAnsi="Times New Roman" w:cs="Times New Roman"/>
          <w:kern w:val="0"/>
          <w:sz w:val="26"/>
          <w:szCs w:val="26"/>
          <w:lang w:eastAsia="en-US" w:bidi="ar-SA"/>
        </w:rPr>
        <w:t> </w:t>
      </w:r>
    </w:p>
    <w:p w:rsidR="00CF327E" w:rsidRPr="00CF327E" w:rsidRDefault="00CF327E" w:rsidP="00CF327E">
      <w:pPr>
        <w:widowControl/>
        <w:shd w:val="clear" w:color="auto" w:fill="FFFFFF"/>
        <w:suppressAutoHyphens w:val="0"/>
        <w:rPr>
          <w:rFonts w:ascii="Times New Roman" w:eastAsia="Times New Roman" w:hAnsi="Times New Roman" w:cs="Times New Roman"/>
          <w:kern w:val="0"/>
          <w:sz w:val="26"/>
          <w:szCs w:val="26"/>
          <w:lang w:eastAsia="en-US" w:bidi="ar-SA"/>
        </w:rPr>
      </w:pPr>
    </w:p>
    <w:p w:rsidR="00613791" w:rsidRPr="00613791" w:rsidRDefault="00613791" w:rsidP="00613791">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proofErr w:type="spellStart"/>
      <w:r w:rsidRPr="00613791">
        <w:rPr>
          <w:rFonts w:ascii="Times New Roman" w:eastAsia="Yu Gothic UI" w:hAnsi="Times New Roman" w:cs="Times New Roman"/>
          <w:sz w:val="26"/>
          <w:szCs w:val="26"/>
        </w:rPr>
        <w:t>Hortonwork’s</w:t>
      </w:r>
      <w:proofErr w:type="spellEnd"/>
      <w:r w:rsidRPr="00613791">
        <w:rPr>
          <w:rFonts w:ascii="Times New Roman" w:eastAsia="Yu Gothic UI" w:hAnsi="Times New Roman" w:cs="Times New Roman"/>
          <w:sz w:val="26"/>
          <w:szCs w:val="26"/>
        </w:rPr>
        <w:t xml:space="preserve"> Hadoop Cluster capacity planning, performance tuning, cluster Monitoring, Troubleshooting and followed with backup and recovery strategy.</w:t>
      </w:r>
    </w:p>
    <w:p w:rsid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 xml:space="preserve">Managing end to end platform deployment activities and responsible for tooling </w:t>
      </w:r>
      <w:r w:rsidR="00345AA1" w:rsidRPr="00CF327E">
        <w:rPr>
          <w:rFonts w:ascii="Times New Roman" w:eastAsia="Times New Roman" w:hAnsi="Times New Roman" w:cs="Times New Roman"/>
          <w:kern w:val="0"/>
          <w:sz w:val="26"/>
          <w:szCs w:val="26"/>
          <w:lang w:eastAsia="en-US" w:bidi="ar-SA"/>
        </w:rPr>
        <w:t>documentation.</w:t>
      </w:r>
    </w:p>
    <w:p w:rsidR="00613791" w:rsidRPr="00CF327E" w:rsidRDefault="00613791"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Pr>
          <w:rFonts w:ascii="Times New Roman" w:eastAsia="Yu Gothic UI" w:hAnsi="Times New Roman" w:cs="Times New Roman"/>
          <w:sz w:val="26"/>
          <w:szCs w:val="26"/>
        </w:rPr>
        <w:t>Successfully Commissioned, Decommissioned, Balanced, and Managed</w:t>
      </w:r>
      <w:r w:rsidRPr="004E33E8">
        <w:rPr>
          <w:rFonts w:ascii="Times New Roman" w:eastAsia="Yu Gothic UI" w:hAnsi="Times New Roman" w:cs="Times New Roman"/>
          <w:sz w:val="26"/>
          <w:szCs w:val="26"/>
        </w:rPr>
        <w:t xml:space="preserve"> Nodes and tuning server for optimal performance of the cluster</w:t>
      </w:r>
      <w:r>
        <w:rPr>
          <w:rFonts w:ascii="Times New Roman" w:eastAsia="Yu Gothic UI" w:hAnsi="Times New Roman" w:cs="Times New Roman"/>
          <w:sz w:val="26"/>
          <w:szCs w:val="26"/>
        </w:rPr>
        <w:t xml:space="preserve"> and also documenting the commissioning and decommissioning activities.</w:t>
      </w:r>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 xml:space="preserve">Documented various OS level and platform level performance </w:t>
      </w:r>
      <w:r w:rsidR="00345AA1" w:rsidRPr="00CF327E">
        <w:rPr>
          <w:rFonts w:ascii="Times New Roman" w:eastAsia="Times New Roman" w:hAnsi="Times New Roman" w:cs="Times New Roman"/>
          <w:kern w:val="0"/>
          <w:sz w:val="26"/>
          <w:szCs w:val="26"/>
          <w:lang w:eastAsia="en-US" w:bidi="ar-SA"/>
        </w:rPr>
        <w:t>improvement activities</w:t>
      </w:r>
      <w:r w:rsidRPr="00CF327E">
        <w:rPr>
          <w:rFonts w:ascii="Times New Roman" w:eastAsia="Times New Roman" w:hAnsi="Times New Roman" w:cs="Times New Roman"/>
          <w:kern w:val="0"/>
          <w:sz w:val="26"/>
          <w:szCs w:val="26"/>
          <w:lang w:eastAsia="en-US" w:bidi="ar-SA"/>
        </w:rPr>
        <w:t>.</w:t>
      </w:r>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Deployed</w:t>
      </w:r>
      <w:r>
        <w:rPr>
          <w:rFonts w:ascii="Times New Roman" w:eastAsia="Times New Roman" w:hAnsi="Times New Roman" w:cs="Times New Roman"/>
          <w:kern w:val="0"/>
          <w:sz w:val="26"/>
          <w:szCs w:val="26"/>
          <w:lang w:eastAsia="en-US" w:bidi="ar-SA"/>
        </w:rPr>
        <w:t xml:space="preserve"> and configured</w:t>
      </w:r>
      <w:r w:rsidRPr="00CF327E">
        <w:rPr>
          <w:rFonts w:ascii="Times New Roman" w:eastAsia="Times New Roman" w:hAnsi="Times New Roman" w:cs="Times New Roman"/>
          <w:kern w:val="0"/>
          <w:sz w:val="26"/>
          <w:szCs w:val="26"/>
          <w:lang w:eastAsia="en-US" w:bidi="ar-SA"/>
        </w:rPr>
        <w:t xml:space="preserve"> </w:t>
      </w:r>
      <w:proofErr w:type="spellStart"/>
      <w:r w:rsidRPr="00CF327E">
        <w:rPr>
          <w:rFonts w:ascii="Times New Roman" w:eastAsia="Times New Roman" w:hAnsi="Times New Roman" w:cs="Times New Roman"/>
          <w:kern w:val="0"/>
          <w:sz w:val="26"/>
          <w:szCs w:val="26"/>
          <w:lang w:eastAsia="en-US" w:bidi="ar-SA"/>
        </w:rPr>
        <w:t>Grafana</w:t>
      </w:r>
      <w:proofErr w:type="spellEnd"/>
      <w:r w:rsidRPr="00CF327E">
        <w:rPr>
          <w:rFonts w:ascii="Times New Roman" w:eastAsia="Times New Roman" w:hAnsi="Times New Roman" w:cs="Times New Roman"/>
          <w:kern w:val="0"/>
          <w:sz w:val="26"/>
          <w:szCs w:val="26"/>
          <w:lang w:eastAsia="en-US" w:bidi="ar-SA"/>
        </w:rPr>
        <w:t xml:space="preserve"> for monitoring purposes and integrated with </w:t>
      </w:r>
      <w:proofErr w:type="spellStart"/>
      <w:r w:rsidRPr="00CF327E">
        <w:rPr>
          <w:rFonts w:ascii="Times New Roman" w:eastAsia="Times New Roman" w:hAnsi="Times New Roman" w:cs="Times New Roman"/>
          <w:kern w:val="0"/>
          <w:sz w:val="26"/>
          <w:szCs w:val="26"/>
          <w:lang w:eastAsia="en-US" w:bidi="ar-SA"/>
        </w:rPr>
        <w:t>ambari</w:t>
      </w:r>
      <w:proofErr w:type="spellEnd"/>
      <w:r w:rsidRPr="00CF327E">
        <w:rPr>
          <w:rFonts w:ascii="Times New Roman" w:eastAsia="Times New Roman" w:hAnsi="Times New Roman" w:cs="Times New Roman"/>
          <w:kern w:val="0"/>
          <w:sz w:val="26"/>
          <w:szCs w:val="26"/>
          <w:lang w:eastAsia="en-US" w:bidi="ar-SA"/>
        </w:rPr>
        <w:t xml:space="preserve"> </w:t>
      </w:r>
      <w:r w:rsidR="00345AA1" w:rsidRPr="00CF327E">
        <w:rPr>
          <w:rFonts w:ascii="Times New Roman" w:eastAsia="Times New Roman" w:hAnsi="Times New Roman" w:cs="Times New Roman"/>
          <w:kern w:val="0"/>
          <w:sz w:val="26"/>
          <w:szCs w:val="26"/>
          <w:lang w:eastAsia="en-US" w:bidi="ar-SA"/>
        </w:rPr>
        <w:t>metrics.</w:t>
      </w:r>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 xml:space="preserve">Designed and configured various performance </w:t>
      </w:r>
      <w:r w:rsidR="00345AA1" w:rsidRPr="00CF327E">
        <w:rPr>
          <w:rFonts w:ascii="Times New Roman" w:eastAsia="Times New Roman" w:hAnsi="Times New Roman" w:cs="Times New Roman"/>
          <w:kern w:val="0"/>
          <w:sz w:val="26"/>
          <w:szCs w:val="26"/>
          <w:lang w:eastAsia="en-US" w:bidi="ar-SA"/>
        </w:rPr>
        <w:t>monitoring dashboards</w:t>
      </w:r>
      <w:r w:rsidRPr="00CF327E">
        <w:rPr>
          <w:rFonts w:ascii="Times New Roman" w:eastAsia="Times New Roman" w:hAnsi="Times New Roman" w:cs="Times New Roman"/>
          <w:kern w:val="0"/>
          <w:sz w:val="26"/>
          <w:szCs w:val="26"/>
          <w:lang w:eastAsia="en-US" w:bidi="ar-SA"/>
        </w:rPr>
        <w:t xml:space="preserve"> of </w:t>
      </w:r>
      <w:proofErr w:type="spellStart"/>
      <w:r w:rsidRPr="00CF327E">
        <w:rPr>
          <w:rFonts w:ascii="Times New Roman" w:eastAsia="Times New Roman" w:hAnsi="Times New Roman" w:cs="Times New Roman"/>
          <w:kern w:val="0"/>
          <w:sz w:val="26"/>
          <w:szCs w:val="26"/>
          <w:lang w:eastAsia="en-US" w:bidi="ar-SA"/>
        </w:rPr>
        <w:t>hadoop</w:t>
      </w:r>
      <w:proofErr w:type="spellEnd"/>
      <w:r w:rsidRPr="00CF327E">
        <w:rPr>
          <w:rFonts w:ascii="Times New Roman" w:eastAsia="Times New Roman" w:hAnsi="Times New Roman" w:cs="Times New Roman"/>
          <w:kern w:val="0"/>
          <w:sz w:val="26"/>
          <w:szCs w:val="26"/>
          <w:lang w:eastAsia="en-US" w:bidi="ar-SA"/>
        </w:rPr>
        <w:t xml:space="preserve"> eco system services on </w:t>
      </w:r>
      <w:proofErr w:type="spellStart"/>
      <w:proofErr w:type="gramStart"/>
      <w:r w:rsidRPr="00CF327E">
        <w:rPr>
          <w:rFonts w:ascii="Times New Roman" w:eastAsia="Times New Roman" w:hAnsi="Times New Roman" w:cs="Times New Roman"/>
          <w:kern w:val="0"/>
          <w:sz w:val="26"/>
          <w:szCs w:val="26"/>
          <w:lang w:eastAsia="en-US" w:bidi="ar-SA"/>
        </w:rPr>
        <w:t>Grafana</w:t>
      </w:r>
      <w:proofErr w:type="spellEnd"/>
      <w:r w:rsidRPr="00CF327E">
        <w:rPr>
          <w:rFonts w:ascii="Times New Roman" w:eastAsia="Times New Roman" w:hAnsi="Times New Roman" w:cs="Times New Roman"/>
          <w:kern w:val="0"/>
          <w:sz w:val="26"/>
          <w:szCs w:val="26"/>
          <w:lang w:eastAsia="en-US" w:bidi="ar-SA"/>
        </w:rPr>
        <w:t xml:space="preserve"> .</w:t>
      </w:r>
      <w:proofErr w:type="gramEnd"/>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Checked for va</w:t>
      </w:r>
      <w:r>
        <w:rPr>
          <w:rFonts w:ascii="Times New Roman" w:eastAsia="Times New Roman" w:hAnsi="Times New Roman" w:cs="Times New Roman"/>
          <w:kern w:val="0"/>
          <w:sz w:val="26"/>
          <w:szCs w:val="26"/>
          <w:lang w:eastAsia="en-US" w:bidi="ar-SA"/>
        </w:rPr>
        <w:t>rious tooling documentation</w:t>
      </w:r>
      <w:r w:rsidRPr="00CF327E">
        <w:rPr>
          <w:rFonts w:ascii="Times New Roman" w:eastAsia="Times New Roman" w:hAnsi="Times New Roman" w:cs="Times New Roman"/>
          <w:kern w:val="0"/>
          <w:sz w:val="26"/>
          <w:szCs w:val="26"/>
          <w:lang w:eastAsia="en-US" w:bidi="ar-SA"/>
        </w:rPr>
        <w:t> for NFRs and compliance.</w:t>
      </w:r>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Upgraded</w:t>
      </w:r>
      <w:r w:rsidR="00BE1C17">
        <w:rPr>
          <w:rFonts w:ascii="Times New Roman" w:eastAsia="Times New Roman" w:hAnsi="Times New Roman" w:cs="Times New Roman"/>
          <w:kern w:val="0"/>
          <w:sz w:val="26"/>
          <w:szCs w:val="26"/>
          <w:lang w:eastAsia="en-US" w:bidi="ar-SA"/>
        </w:rPr>
        <w:t xml:space="preserve"> </w:t>
      </w:r>
      <w:proofErr w:type="spellStart"/>
      <w:r w:rsidR="00BE1C17">
        <w:rPr>
          <w:rFonts w:ascii="Times New Roman" w:eastAsia="Times New Roman" w:hAnsi="Times New Roman" w:cs="Times New Roman"/>
          <w:kern w:val="0"/>
          <w:sz w:val="26"/>
          <w:szCs w:val="26"/>
          <w:lang w:eastAsia="en-US" w:bidi="ar-SA"/>
        </w:rPr>
        <w:t>Attunity</w:t>
      </w:r>
      <w:proofErr w:type="spellEnd"/>
      <w:r w:rsidR="00BE1C17">
        <w:rPr>
          <w:rFonts w:ascii="Times New Roman" w:eastAsia="Times New Roman" w:hAnsi="Times New Roman" w:cs="Times New Roman"/>
          <w:kern w:val="0"/>
          <w:sz w:val="26"/>
          <w:szCs w:val="26"/>
          <w:lang w:eastAsia="en-US" w:bidi="ar-SA"/>
        </w:rPr>
        <w:t xml:space="preserve"> in</w:t>
      </w:r>
      <w:r>
        <w:rPr>
          <w:rFonts w:ascii="Times New Roman" w:eastAsia="Times New Roman" w:hAnsi="Times New Roman" w:cs="Times New Roman"/>
          <w:kern w:val="0"/>
          <w:sz w:val="26"/>
          <w:szCs w:val="26"/>
          <w:lang w:eastAsia="en-US" w:bidi="ar-SA"/>
        </w:rPr>
        <w:t xml:space="preserve"> UAT </w:t>
      </w:r>
      <w:r w:rsidR="00345AA1">
        <w:rPr>
          <w:rFonts w:ascii="Times New Roman" w:eastAsia="Times New Roman" w:hAnsi="Times New Roman" w:cs="Times New Roman"/>
          <w:kern w:val="0"/>
          <w:sz w:val="26"/>
          <w:szCs w:val="26"/>
          <w:lang w:eastAsia="en-US" w:bidi="ar-SA"/>
        </w:rPr>
        <w:t>environments</w:t>
      </w:r>
      <w:r w:rsidR="00BE1C17">
        <w:rPr>
          <w:rFonts w:ascii="Times New Roman" w:eastAsia="Times New Roman" w:hAnsi="Times New Roman" w:cs="Times New Roman"/>
          <w:kern w:val="0"/>
          <w:sz w:val="26"/>
          <w:szCs w:val="26"/>
          <w:lang w:eastAsia="en-US" w:bidi="ar-SA"/>
        </w:rPr>
        <w:t xml:space="preserve"> and performing replicate tasks</w:t>
      </w:r>
      <w:r w:rsidRPr="00CF327E">
        <w:rPr>
          <w:rFonts w:ascii="Times New Roman" w:eastAsia="Times New Roman" w:hAnsi="Times New Roman" w:cs="Times New Roman"/>
          <w:kern w:val="0"/>
          <w:sz w:val="26"/>
          <w:szCs w:val="26"/>
          <w:lang w:eastAsia="en-US" w:bidi="ar-SA"/>
        </w:rPr>
        <w:t>.</w:t>
      </w:r>
    </w:p>
    <w:p w:rsidR="00CF327E" w:rsidRPr="00CF327E" w:rsidRDefault="00644A05" w:rsidP="00644A05">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I</w:t>
      </w:r>
      <w:r w:rsidR="00CF327E" w:rsidRPr="00CF327E">
        <w:rPr>
          <w:rFonts w:ascii="Times New Roman" w:eastAsia="Times New Roman" w:hAnsi="Times New Roman" w:cs="Times New Roman"/>
          <w:kern w:val="0"/>
          <w:sz w:val="26"/>
          <w:szCs w:val="26"/>
          <w:lang w:eastAsia="en-US" w:bidi="ar-SA"/>
        </w:rPr>
        <w:t>mplemented automation script using python for bulk data import by updating the task files</w:t>
      </w:r>
      <w:r>
        <w:rPr>
          <w:rFonts w:ascii="Times New Roman" w:eastAsia="Times New Roman" w:hAnsi="Times New Roman" w:cs="Times New Roman"/>
          <w:kern w:val="0"/>
          <w:sz w:val="26"/>
          <w:szCs w:val="26"/>
          <w:lang w:eastAsia="en-US" w:bidi="ar-SA"/>
        </w:rPr>
        <w:t xml:space="preserve"> and also for bulk transformation of columns in </w:t>
      </w:r>
      <w:proofErr w:type="spellStart"/>
      <w:r>
        <w:rPr>
          <w:rFonts w:ascii="Times New Roman" w:eastAsia="Times New Roman" w:hAnsi="Times New Roman" w:cs="Times New Roman"/>
          <w:kern w:val="0"/>
          <w:sz w:val="26"/>
          <w:szCs w:val="26"/>
          <w:lang w:eastAsia="en-US" w:bidi="ar-SA"/>
        </w:rPr>
        <w:t>attunity</w:t>
      </w:r>
      <w:proofErr w:type="spellEnd"/>
      <w:r w:rsidR="00CF327E" w:rsidRPr="00CF327E">
        <w:rPr>
          <w:rFonts w:ascii="Times New Roman" w:eastAsia="Times New Roman" w:hAnsi="Times New Roman" w:cs="Times New Roman"/>
          <w:kern w:val="0"/>
          <w:sz w:val="26"/>
          <w:szCs w:val="26"/>
          <w:lang w:eastAsia="en-US" w:bidi="ar-SA"/>
        </w:rPr>
        <w:t>.</w:t>
      </w:r>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 xml:space="preserve">Created and </w:t>
      </w:r>
      <w:r w:rsidR="00345AA1" w:rsidRPr="00CF327E">
        <w:rPr>
          <w:rFonts w:ascii="Times New Roman" w:eastAsia="Times New Roman" w:hAnsi="Times New Roman" w:cs="Times New Roman"/>
          <w:kern w:val="0"/>
          <w:sz w:val="26"/>
          <w:szCs w:val="26"/>
          <w:lang w:eastAsia="en-US" w:bidi="ar-SA"/>
        </w:rPr>
        <w:t>updated</w:t>
      </w:r>
      <w:r w:rsidRPr="00CF327E">
        <w:rPr>
          <w:rFonts w:ascii="Times New Roman" w:eastAsia="Times New Roman" w:hAnsi="Times New Roman" w:cs="Times New Roman"/>
          <w:kern w:val="0"/>
          <w:sz w:val="26"/>
          <w:szCs w:val="26"/>
          <w:lang w:eastAsia="en-US" w:bidi="ar-SA"/>
        </w:rPr>
        <w:t xml:space="preserve"> various documentation information on Confluence</w:t>
      </w:r>
      <w:r w:rsidR="00644A05">
        <w:rPr>
          <w:rFonts w:ascii="Times New Roman" w:eastAsia="Times New Roman" w:hAnsi="Times New Roman" w:cs="Times New Roman"/>
          <w:kern w:val="0"/>
          <w:sz w:val="26"/>
          <w:szCs w:val="26"/>
          <w:lang w:eastAsia="en-US" w:bidi="ar-SA"/>
        </w:rPr>
        <w:t>.</w:t>
      </w:r>
    </w:p>
    <w:p w:rsidR="000D0EBB" w:rsidRPr="00CF327E" w:rsidRDefault="000D0EBB" w:rsidP="005378CF">
      <w:pPr>
        <w:jc w:val="both"/>
        <w:rPr>
          <w:rFonts w:ascii="Times New Roman" w:eastAsia="Yu Gothic UI" w:hAnsi="Times New Roman" w:cs="Times New Roman"/>
          <w:sz w:val="26"/>
          <w:szCs w:val="26"/>
        </w:rPr>
      </w:pPr>
    </w:p>
    <w:p w:rsidR="000D0EBB" w:rsidRPr="00CF327E" w:rsidRDefault="000D0EBB" w:rsidP="005378CF">
      <w:pPr>
        <w:jc w:val="both"/>
        <w:rPr>
          <w:rFonts w:ascii="Times New Roman" w:eastAsia="Yu Gothic UI" w:hAnsi="Times New Roman" w:cs="Times New Roman"/>
          <w:sz w:val="26"/>
          <w:szCs w:val="26"/>
        </w:rPr>
      </w:pPr>
      <w:r w:rsidRPr="00CF327E">
        <w:rPr>
          <w:rFonts w:ascii="Times New Roman" w:eastAsia="Yu Gothic UI" w:hAnsi="Times New Roman" w:cs="Times New Roman"/>
          <w:sz w:val="26"/>
          <w:szCs w:val="26"/>
        </w:rPr>
        <w:t xml:space="preserve"> </w:t>
      </w:r>
    </w:p>
    <w:p w:rsidR="000D0EBB" w:rsidRPr="007222BA" w:rsidRDefault="00C129E7"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u w:val="single"/>
        </w:rPr>
        <w:t>PROJECT # 3</w:t>
      </w:r>
      <w:r w:rsidR="00DA1E65" w:rsidRPr="00DA1E65">
        <w:rPr>
          <w:rFonts w:ascii="Times New Roman" w:eastAsia="Yu Gothic UI" w:hAnsi="Times New Roman" w:cs="Times New Roman"/>
          <w:sz w:val="26"/>
          <w:szCs w:val="26"/>
          <w:u w:val="single"/>
        </w:rPr>
        <w:t>:</w:t>
      </w:r>
    </w:p>
    <w:p w:rsidR="00DA1E65" w:rsidRDefault="00DA1E65"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proofErr w:type="spellStart"/>
      <w:r w:rsidRPr="007222BA">
        <w:rPr>
          <w:rFonts w:ascii="Times New Roman" w:eastAsia="Yu Gothic UI" w:hAnsi="Times New Roman" w:cs="Times New Roman"/>
          <w:sz w:val="26"/>
          <w:szCs w:val="26"/>
        </w:rPr>
        <w:t>SiliconIntegraLimited</w:t>
      </w:r>
      <w:proofErr w:type="spellEnd"/>
    </w:p>
    <w:p w:rsidR="005378CF" w:rsidRPr="007222BA" w:rsidRDefault="000D0EBB"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From:  Aug 2015 – Oct 2016</w:t>
      </w:r>
      <w:r w:rsidR="005378CF" w:rsidRPr="007222BA">
        <w:rPr>
          <w:rFonts w:ascii="Times New Roman" w:eastAsia="Yu Gothic UI" w:hAnsi="Times New Roman" w:cs="Times New Roman"/>
          <w:sz w:val="26"/>
          <w:szCs w:val="26"/>
        </w:rPr>
        <w:t xml:space="preserve">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1C428C"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r w:rsidR="005378CF" w:rsidRPr="007222BA">
        <w:rPr>
          <w:rFonts w:ascii="Times New Roman" w:eastAsia="Yu Gothic UI" w:hAnsi="Times New Roman" w:cs="Times New Roman"/>
          <w:sz w:val="26"/>
          <w:szCs w:val="26"/>
        </w:rPr>
        <w:t>:</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Capital One is</w:t>
      </w:r>
      <w:r w:rsidR="001C428C" w:rsidRPr="007222BA">
        <w:rPr>
          <w:rFonts w:ascii="Times New Roman" w:eastAsia="Yu Gothic UI" w:hAnsi="Times New Roman" w:cs="Times New Roman"/>
          <w:sz w:val="26"/>
          <w:szCs w:val="26"/>
        </w:rPr>
        <w:t xml:space="preserve"> </w:t>
      </w:r>
      <w:r w:rsidR="0019500B" w:rsidRPr="007222BA">
        <w:rPr>
          <w:rFonts w:ascii="Times New Roman" w:eastAsia="Yu Gothic UI" w:hAnsi="Times New Roman" w:cs="Times New Roman"/>
          <w:sz w:val="26"/>
          <w:szCs w:val="26"/>
        </w:rPr>
        <w:t>financial</w:t>
      </w:r>
      <w:r w:rsidR="001C428C" w:rsidRPr="007222BA">
        <w:rPr>
          <w:rFonts w:ascii="Times New Roman" w:eastAsia="Yu Gothic UI" w:hAnsi="Times New Roman" w:cs="Times New Roman"/>
          <w:sz w:val="26"/>
          <w:szCs w:val="26"/>
        </w:rPr>
        <w:t xml:space="preserve"> organization which </w:t>
      </w:r>
      <w:r w:rsidRPr="007222BA">
        <w:rPr>
          <w:rFonts w:ascii="Times New Roman" w:eastAsia="Yu Gothic UI" w:hAnsi="Times New Roman" w:cs="Times New Roman"/>
          <w:sz w:val="26"/>
          <w:szCs w:val="26"/>
        </w:rPr>
        <w:t>provides v</w:t>
      </w:r>
      <w:r w:rsidR="001C428C" w:rsidRPr="007222BA">
        <w:rPr>
          <w:rFonts w:ascii="Times New Roman" w:eastAsia="Yu Gothic UI" w:hAnsi="Times New Roman" w:cs="Times New Roman"/>
          <w:sz w:val="26"/>
          <w:szCs w:val="26"/>
        </w:rPr>
        <w:t xml:space="preserve">arious financial services like </w:t>
      </w:r>
      <w:r w:rsidRPr="007222BA">
        <w:rPr>
          <w:rFonts w:ascii="Times New Roman" w:eastAsia="Yu Gothic UI" w:hAnsi="Times New Roman" w:cs="Times New Roman"/>
          <w:sz w:val="26"/>
          <w:szCs w:val="26"/>
        </w:rPr>
        <w:t>credit cards, home loans,</w:t>
      </w:r>
      <w:r w:rsidR="001C428C" w:rsidRPr="007222BA">
        <w:rPr>
          <w:rFonts w:ascii="Times New Roman" w:eastAsia="Yu Gothic UI" w:hAnsi="Times New Roman" w:cs="Times New Roman"/>
          <w:sz w:val="26"/>
          <w:szCs w:val="26"/>
        </w:rPr>
        <w:t xml:space="preserve"> auto loans</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w:t>
      </w:r>
      <w:r w:rsidR="0019500B" w:rsidRPr="007222BA">
        <w:rPr>
          <w:rFonts w:ascii="Times New Roman" w:eastAsia="Yu Gothic UI" w:hAnsi="Times New Roman" w:cs="Times New Roman"/>
          <w:sz w:val="26"/>
          <w:szCs w:val="26"/>
        </w:rPr>
        <w:t>and banking</w:t>
      </w:r>
      <w:r w:rsidRPr="007222BA">
        <w:rPr>
          <w:rFonts w:ascii="Times New Roman" w:eastAsia="Yu Gothic UI" w:hAnsi="Times New Roman" w:cs="Times New Roman"/>
          <w:sz w:val="26"/>
          <w:szCs w:val="26"/>
        </w:rPr>
        <w:t xml:space="preserve"> and sa</w:t>
      </w:r>
      <w:r w:rsidR="001C428C" w:rsidRPr="007222BA">
        <w:rPr>
          <w:rFonts w:ascii="Times New Roman" w:eastAsia="Yu Gothic UI" w:hAnsi="Times New Roman" w:cs="Times New Roman"/>
          <w:sz w:val="26"/>
          <w:szCs w:val="26"/>
        </w:rPr>
        <w:t>vings products to the customers</w:t>
      </w:r>
      <w:r w:rsidRPr="007222BA">
        <w:rPr>
          <w:rFonts w:ascii="Times New Roman" w:eastAsia="Yu Gothic UI" w:hAnsi="Times New Roman" w:cs="Times New Roman"/>
          <w:sz w:val="26"/>
          <w:szCs w:val="26"/>
        </w:rPr>
        <w:t xml:space="preserve">. The project is intended to </w:t>
      </w:r>
      <w:r w:rsidR="001C428C" w:rsidRPr="007222BA">
        <w:rPr>
          <w:rFonts w:ascii="Times New Roman" w:eastAsia="Yu Gothic UI" w:hAnsi="Times New Roman" w:cs="Times New Roman"/>
          <w:sz w:val="26"/>
          <w:szCs w:val="26"/>
        </w:rPr>
        <w:t>develop a data platform infrastructure on RHEL</w:t>
      </w:r>
      <w:r w:rsidRPr="007222BA">
        <w:rPr>
          <w:rFonts w:ascii="Times New Roman" w:eastAsia="Yu Gothic UI" w:hAnsi="Times New Roman" w:cs="Times New Roman"/>
          <w:sz w:val="26"/>
          <w:szCs w:val="26"/>
        </w:rPr>
        <w:t xml:space="preserve"> servers and creating various user</w:t>
      </w:r>
      <w:r w:rsidR="001C428C" w:rsidRPr="007222BA">
        <w:rPr>
          <w:rFonts w:ascii="Times New Roman" w:eastAsia="Yu Gothic UI" w:hAnsi="Times New Roman" w:cs="Times New Roman"/>
          <w:sz w:val="26"/>
          <w:szCs w:val="26"/>
        </w:rPr>
        <w:t xml:space="preserve"> groups with constrained access, incident management and </w:t>
      </w:r>
      <w:r w:rsidRPr="007222BA">
        <w:rPr>
          <w:rFonts w:ascii="Times New Roman" w:eastAsia="Yu Gothic UI" w:hAnsi="Times New Roman" w:cs="Times New Roman"/>
          <w:sz w:val="26"/>
          <w:szCs w:val="26"/>
        </w:rPr>
        <w:t>version upgrades.</w:t>
      </w:r>
      <w:r w:rsidR="004A18FE">
        <w:rPr>
          <w:rFonts w:ascii="Times New Roman" w:eastAsia="Yu Gothic UI" w:hAnsi="Times New Roman" w:cs="Times New Roman"/>
          <w:sz w:val="26"/>
          <w:szCs w:val="26"/>
        </w:rPr>
        <w:t xml:space="preserve"> Project also involved version control &amp; workspace management</w:t>
      </w:r>
      <w:r w:rsidR="00C60AA5">
        <w:rPr>
          <w:rFonts w:ascii="Times New Roman" w:eastAsia="Yu Gothic UI" w:hAnsi="Times New Roman" w:cs="Times New Roman"/>
          <w:sz w:val="26"/>
          <w:szCs w:val="26"/>
        </w:rPr>
        <w:t>, SCM support of source code.</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1C428C"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tabs>
          <w:tab w:val="left" w:pos="8535"/>
        </w:tabs>
        <w:jc w:val="both"/>
        <w:rPr>
          <w:rFonts w:ascii="Times New Roman" w:eastAsia="Yu Gothic UI" w:hAnsi="Times New Roman" w:cs="Times New Roman"/>
          <w:sz w:val="26"/>
          <w:szCs w:val="26"/>
        </w:rPr>
      </w:pPr>
    </w:p>
    <w:p w:rsidR="005378CF" w:rsidRPr="007222BA" w:rsidRDefault="005378CF" w:rsidP="00C40DB5">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Responsible for planning and installing RHEL on physical servers with </w:t>
      </w:r>
      <w:r w:rsidR="00CC1C7D" w:rsidRPr="007222BA">
        <w:rPr>
          <w:rFonts w:ascii="Times New Roman" w:eastAsia="Yu Gothic UI" w:hAnsi="Times New Roman" w:cs="Times New Roman"/>
          <w:color w:val="000000"/>
          <w:sz w:val="26"/>
          <w:szCs w:val="26"/>
        </w:rPr>
        <w:t>virtualization</w:t>
      </w:r>
      <w:r w:rsidRPr="007222BA">
        <w:rPr>
          <w:rFonts w:ascii="Times New Roman" w:eastAsia="Yu Gothic UI" w:hAnsi="Times New Roman" w:cs="Times New Roman"/>
          <w:color w:val="000000"/>
          <w:sz w:val="26"/>
          <w:szCs w:val="26"/>
        </w:rPr>
        <w:t>.</w:t>
      </w:r>
    </w:p>
    <w:p w:rsidR="005378CF" w:rsidRPr="007222BA" w:rsidRDefault="005378CF" w:rsidP="00C40DB5">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Developed work station machine fo</w:t>
      </w:r>
      <w:r w:rsidR="001C428C" w:rsidRPr="007222BA">
        <w:rPr>
          <w:rFonts w:ascii="Times New Roman" w:eastAsia="Yu Gothic UI" w:hAnsi="Times New Roman" w:cs="Times New Roman"/>
          <w:color w:val="000000"/>
          <w:sz w:val="26"/>
          <w:szCs w:val="26"/>
        </w:rPr>
        <w:t>r project teams and other users</w:t>
      </w:r>
      <w:r w:rsidRPr="007222BA">
        <w:rPr>
          <w:rFonts w:ascii="Times New Roman" w:eastAsia="Yu Gothic UI" w:hAnsi="Times New Roman" w:cs="Times New Roman"/>
          <w:color w:val="000000"/>
          <w:sz w:val="26"/>
          <w:szCs w:val="26"/>
        </w:rPr>
        <w:t>.</w:t>
      </w:r>
    </w:p>
    <w:p w:rsidR="005378CF" w:rsidRPr="007222BA" w:rsidRDefault="005378CF" w:rsidP="00C40DB5">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Responsible for backups using Legato Net-worker.</w:t>
      </w:r>
    </w:p>
    <w:p w:rsidR="005378CF" w:rsidRDefault="001C428C" w:rsidP="00C40DB5">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lastRenderedPageBreak/>
        <w:t xml:space="preserve">Responsible for configuring </w:t>
      </w:r>
      <w:r w:rsidR="005378CF" w:rsidRPr="007222BA">
        <w:rPr>
          <w:rFonts w:ascii="Times New Roman" w:eastAsia="Yu Gothic UI" w:hAnsi="Times New Roman" w:cs="Times New Roman"/>
          <w:color w:val="000000"/>
          <w:sz w:val="26"/>
          <w:szCs w:val="26"/>
        </w:rPr>
        <w:t>and installing DELLR610/R620,</w:t>
      </w:r>
      <w:r w:rsidRPr="007222BA">
        <w:rPr>
          <w:rFonts w:ascii="Times New Roman" w:eastAsia="Yu Gothic UI" w:hAnsi="Times New Roman" w:cs="Times New Roman"/>
          <w:color w:val="000000"/>
          <w:sz w:val="26"/>
          <w:szCs w:val="26"/>
        </w:rPr>
        <w:t xml:space="preserve"> </w:t>
      </w:r>
      <w:r w:rsidR="005378CF" w:rsidRPr="007222BA">
        <w:rPr>
          <w:rFonts w:ascii="Times New Roman" w:eastAsia="Yu Gothic UI" w:hAnsi="Times New Roman" w:cs="Times New Roman"/>
          <w:color w:val="000000"/>
          <w:sz w:val="26"/>
          <w:szCs w:val="26"/>
        </w:rPr>
        <w:t>DRAC cards and assigning VLAN ports.</w:t>
      </w:r>
    </w:p>
    <w:p w:rsidR="004A18FE" w:rsidRP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Administered the VOB and view registries and regions. Developed and executed backup scripts for VOB and view registries.</w:t>
      </w:r>
    </w:p>
    <w:p w:rsid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 xml:space="preserve">Provided online support to offshore developers on </w:t>
      </w:r>
      <w:proofErr w:type="spellStart"/>
      <w:r w:rsidRPr="004A18FE">
        <w:rPr>
          <w:rFonts w:ascii="Times New Roman" w:eastAsia="Yu Gothic UI" w:hAnsi="Times New Roman" w:cs="Times New Roman"/>
          <w:color w:val="000000"/>
          <w:sz w:val="26"/>
          <w:szCs w:val="26"/>
        </w:rPr>
        <w:t>ClearCase</w:t>
      </w:r>
      <w:proofErr w:type="spellEnd"/>
      <w:r w:rsidRPr="004A18FE">
        <w:rPr>
          <w:rFonts w:ascii="Times New Roman" w:eastAsia="Yu Gothic UI" w:hAnsi="Times New Roman" w:cs="Times New Roman"/>
          <w:color w:val="000000"/>
          <w:sz w:val="26"/>
          <w:szCs w:val="26"/>
        </w:rPr>
        <w:t>/</w:t>
      </w:r>
      <w:proofErr w:type="spellStart"/>
      <w:r w:rsidRPr="004A18FE">
        <w:rPr>
          <w:rFonts w:ascii="Times New Roman" w:eastAsia="Yu Gothic UI" w:hAnsi="Times New Roman" w:cs="Times New Roman"/>
          <w:color w:val="000000"/>
          <w:sz w:val="26"/>
          <w:szCs w:val="26"/>
        </w:rPr>
        <w:t>ClearQuest</w:t>
      </w:r>
      <w:proofErr w:type="spellEnd"/>
      <w:r w:rsidRPr="004A18FE">
        <w:rPr>
          <w:rFonts w:ascii="Times New Roman" w:eastAsia="Yu Gothic UI" w:hAnsi="Times New Roman" w:cs="Times New Roman"/>
          <w:color w:val="000000"/>
          <w:sz w:val="26"/>
          <w:szCs w:val="26"/>
        </w:rPr>
        <w:t xml:space="preserve"> tools in a Multisite environment and solved issues related to branches/merging operations.</w:t>
      </w:r>
    </w:p>
    <w:p w:rsidR="004A18FE" w:rsidRP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Supported users on joining the project, creating development streams, rebasing the work and delivering the Activity.</w:t>
      </w:r>
    </w:p>
    <w:p w:rsidR="004A18FE" w:rsidRP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 xml:space="preserve">Performed all necessary day-to-day </w:t>
      </w:r>
      <w:proofErr w:type="spellStart"/>
      <w:r w:rsidRPr="004A18FE">
        <w:rPr>
          <w:rFonts w:ascii="Times New Roman" w:eastAsia="Yu Gothic UI" w:hAnsi="Times New Roman" w:cs="Times New Roman"/>
          <w:color w:val="000000"/>
          <w:sz w:val="26"/>
          <w:szCs w:val="26"/>
        </w:rPr>
        <w:t>ClearCase</w:t>
      </w:r>
      <w:proofErr w:type="spellEnd"/>
      <w:r w:rsidRPr="004A18FE">
        <w:rPr>
          <w:rFonts w:ascii="Times New Roman" w:eastAsia="Yu Gothic UI" w:hAnsi="Times New Roman" w:cs="Times New Roman"/>
          <w:color w:val="000000"/>
          <w:sz w:val="26"/>
          <w:szCs w:val="26"/>
        </w:rPr>
        <w:t xml:space="preserve"> support for all in-house projects.</w:t>
      </w:r>
    </w:p>
    <w:p w:rsidR="004A18FE" w:rsidRP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 xml:space="preserve">Defined </w:t>
      </w:r>
      <w:proofErr w:type="spellStart"/>
      <w:r w:rsidRPr="004A18FE">
        <w:rPr>
          <w:rFonts w:ascii="Times New Roman" w:eastAsia="Yu Gothic UI" w:hAnsi="Times New Roman" w:cs="Times New Roman"/>
          <w:color w:val="000000"/>
          <w:sz w:val="26"/>
          <w:szCs w:val="26"/>
        </w:rPr>
        <w:t>ClearCase</w:t>
      </w:r>
      <w:proofErr w:type="spellEnd"/>
      <w:r w:rsidRPr="004A18FE">
        <w:rPr>
          <w:rFonts w:ascii="Times New Roman" w:eastAsia="Yu Gothic UI" w:hAnsi="Times New Roman" w:cs="Times New Roman"/>
          <w:color w:val="000000"/>
          <w:sz w:val="26"/>
          <w:szCs w:val="26"/>
        </w:rPr>
        <w:t xml:space="preserve"> metadata including labels, attributes, elements, hyperlinks and triggers to implement policies and procedures.</w:t>
      </w:r>
    </w:p>
    <w:p w:rsidR="004A18FE" w:rsidRP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proofErr w:type="spellStart"/>
      <w:r w:rsidRPr="004A18FE">
        <w:rPr>
          <w:rFonts w:ascii="Times New Roman" w:eastAsia="Yu Gothic UI" w:hAnsi="Times New Roman" w:cs="Times New Roman"/>
          <w:color w:val="000000"/>
          <w:sz w:val="26"/>
          <w:szCs w:val="26"/>
        </w:rPr>
        <w:t>Export</w:t>
      </w:r>
      <w:proofErr w:type="gramStart"/>
      <w:r w:rsidRPr="004A18FE">
        <w:rPr>
          <w:rFonts w:ascii="Times New Roman" w:eastAsia="Yu Gothic UI" w:hAnsi="Times New Roman" w:cs="Times New Roman"/>
          <w:color w:val="000000"/>
          <w:sz w:val="26"/>
          <w:szCs w:val="26"/>
        </w:rPr>
        <w:t>,Import</w:t>
      </w:r>
      <w:proofErr w:type="spellEnd"/>
      <w:proofErr w:type="gramEnd"/>
      <w:r w:rsidRPr="004A18FE">
        <w:rPr>
          <w:rFonts w:ascii="Times New Roman" w:eastAsia="Yu Gothic UI" w:hAnsi="Times New Roman" w:cs="Times New Roman"/>
          <w:color w:val="000000"/>
          <w:sz w:val="26"/>
          <w:szCs w:val="26"/>
        </w:rPr>
        <w:t xml:space="preserve"> of source code for every new VOB created using </w:t>
      </w:r>
      <w:proofErr w:type="spellStart"/>
      <w:r w:rsidRPr="004A18FE">
        <w:rPr>
          <w:rFonts w:ascii="Times New Roman" w:eastAsia="Yu Gothic UI" w:hAnsi="Times New Roman" w:cs="Times New Roman"/>
          <w:color w:val="000000"/>
          <w:sz w:val="26"/>
          <w:szCs w:val="26"/>
        </w:rPr>
        <w:t>clearfsimport,clearexport</w:t>
      </w:r>
      <w:proofErr w:type="spellEnd"/>
      <w:r w:rsidRPr="004A18FE">
        <w:rPr>
          <w:rFonts w:ascii="Times New Roman" w:eastAsia="Yu Gothic UI" w:hAnsi="Times New Roman" w:cs="Times New Roman"/>
          <w:color w:val="000000"/>
          <w:sz w:val="26"/>
          <w:szCs w:val="26"/>
        </w:rPr>
        <w:t xml:space="preserve"> and </w:t>
      </w:r>
      <w:proofErr w:type="spellStart"/>
      <w:r w:rsidRPr="004A18FE">
        <w:rPr>
          <w:rFonts w:ascii="Times New Roman" w:eastAsia="Yu Gothic UI" w:hAnsi="Times New Roman" w:cs="Times New Roman"/>
          <w:color w:val="000000"/>
          <w:sz w:val="26"/>
          <w:szCs w:val="26"/>
        </w:rPr>
        <w:t>clearimport</w:t>
      </w:r>
      <w:proofErr w:type="spellEnd"/>
      <w:r w:rsidRPr="004A18FE">
        <w:rPr>
          <w:rFonts w:ascii="Times New Roman" w:eastAsia="Yu Gothic UI" w:hAnsi="Times New Roman" w:cs="Times New Roman"/>
          <w:color w:val="000000"/>
          <w:sz w:val="26"/>
          <w:szCs w:val="26"/>
        </w:rPr>
        <w:t>.</w:t>
      </w:r>
    </w:p>
    <w:p w:rsidR="004A18FE" w:rsidRPr="007222BA"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Helped developers create configuration specifications for the views they use whenever a new baseline work is initiated and for the views used for bug fixes on the bug fix branch.</w:t>
      </w:r>
    </w:p>
    <w:p w:rsidR="005378CF" w:rsidRPr="007222BA" w:rsidRDefault="005378CF" w:rsidP="00C40DB5">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Supported and configured using </w:t>
      </w:r>
      <w:proofErr w:type="spellStart"/>
      <w:r w:rsidRPr="007222BA">
        <w:rPr>
          <w:rFonts w:ascii="Times New Roman" w:eastAsia="Yu Gothic UI" w:hAnsi="Times New Roman" w:cs="Times New Roman"/>
          <w:color w:val="000000"/>
          <w:sz w:val="26"/>
          <w:szCs w:val="26"/>
        </w:rPr>
        <w:t>Kickstart</w:t>
      </w:r>
      <w:proofErr w:type="spellEnd"/>
      <w:r w:rsidRPr="007222BA">
        <w:rPr>
          <w:rFonts w:ascii="Times New Roman" w:eastAsia="Yu Gothic UI" w:hAnsi="Times New Roman" w:cs="Times New Roman"/>
          <w:color w:val="000000"/>
          <w:sz w:val="26"/>
          <w:szCs w:val="26"/>
        </w:rPr>
        <w:t xml:space="preserve"> Linux RHEL6,</w:t>
      </w:r>
      <w:r w:rsidR="001C428C" w:rsidRPr="007222BA">
        <w:rPr>
          <w:rFonts w:ascii="Times New Roman" w:eastAsia="Yu Gothic UI" w:hAnsi="Times New Roman" w:cs="Times New Roman"/>
          <w:color w:val="000000"/>
          <w:sz w:val="26"/>
          <w:szCs w:val="26"/>
        </w:rPr>
        <w:t xml:space="preserve"> RHEL7 on </w:t>
      </w:r>
      <w:r w:rsidRPr="007222BA">
        <w:rPr>
          <w:rFonts w:ascii="Times New Roman" w:eastAsia="Yu Gothic UI" w:hAnsi="Times New Roman" w:cs="Times New Roman"/>
          <w:color w:val="000000"/>
          <w:sz w:val="26"/>
          <w:szCs w:val="26"/>
        </w:rPr>
        <w:t>DELL workstations/servers.</w:t>
      </w:r>
    </w:p>
    <w:p w:rsidR="005378CF" w:rsidRPr="007222BA" w:rsidRDefault="001C428C" w:rsidP="00C40DB5">
      <w:pPr>
        <w:pStyle w:val="ListParagraph"/>
        <w:numPr>
          <w:ilvl w:val="0"/>
          <w:numId w:val="14"/>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Managed user accounts</w:t>
      </w:r>
      <w:r w:rsidR="005378CF" w:rsidRPr="007222BA">
        <w:rPr>
          <w:rFonts w:ascii="Times New Roman" w:eastAsia="Yu Gothic UI" w:hAnsi="Times New Roman" w:cs="Times New Roman"/>
          <w:color w:val="000000"/>
          <w:sz w:val="26"/>
          <w:szCs w:val="26"/>
        </w:rPr>
        <w:t>,</w:t>
      </w:r>
      <w:r w:rsidRPr="007222BA">
        <w:rPr>
          <w:rFonts w:ascii="Times New Roman" w:eastAsia="Yu Gothic UI" w:hAnsi="Times New Roman" w:cs="Times New Roman"/>
          <w:color w:val="000000"/>
          <w:sz w:val="26"/>
          <w:szCs w:val="26"/>
        </w:rPr>
        <w:t xml:space="preserve"> </w:t>
      </w:r>
      <w:r w:rsidR="005378CF" w:rsidRPr="007222BA">
        <w:rPr>
          <w:rFonts w:ascii="Times New Roman" w:eastAsia="Yu Gothic UI" w:hAnsi="Times New Roman" w:cs="Times New Roman"/>
          <w:color w:val="000000"/>
          <w:sz w:val="26"/>
          <w:szCs w:val="26"/>
        </w:rPr>
        <w:t>troubleshoot problems for both design /l</w:t>
      </w:r>
      <w:r w:rsidRPr="007222BA">
        <w:rPr>
          <w:rFonts w:ascii="Times New Roman" w:eastAsia="Yu Gothic UI" w:hAnsi="Times New Roman" w:cs="Times New Roman"/>
          <w:color w:val="000000"/>
          <w:sz w:val="26"/>
          <w:szCs w:val="26"/>
        </w:rPr>
        <w:t>ayout install third party tools</w:t>
      </w:r>
      <w:r w:rsidR="005378CF" w:rsidRPr="007222BA">
        <w:rPr>
          <w:rFonts w:ascii="Times New Roman" w:eastAsia="Yu Gothic UI" w:hAnsi="Times New Roman" w:cs="Times New Roman"/>
          <w:color w:val="000000"/>
          <w:sz w:val="26"/>
          <w:szCs w:val="26"/>
        </w:rPr>
        <w:t>,</w:t>
      </w:r>
      <w:r w:rsidRPr="007222BA">
        <w:rPr>
          <w:rFonts w:ascii="Times New Roman" w:eastAsia="Yu Gothic UI" w:hAnsi="Times New Roman" w:cs="Times New Roman"/>
          <w:color w:val="000000"/>
          <w:sz w:val="26"/>
          <w:szCs w:val="26"/>
        </w:rPr>
        <w:t xml:space="preserve"> setup EOD</w:t>
      </w:r>
      <w:r w:rsidR="005378CF" w:rsidRPr="007222BA">
        <w:rPr>
          <w:rFonts w:ascii="Times New Roman" w:eastAsia="Yu Gothic UI" w:hAnsi="Times New Roman" w:cs="Times New Roman"/>
          <w:color w:val="000000"/>
          <w:sz w:val="26"/>
          <w:szCs w:val="26"/>
        </w:rPr>
        <w:t>,</w:t>
      </w:r>
      <w:r w:rsidRPr="007222BA">
        <w:rPr>
          <w:rFonts w:ascii="Times New Roman" w:eastAsia="Yu Gothic UI" w:hAnsi="Times New Roman" w:cs="Times New Roman"/>
          <w:color w:val="000000"/>
          <w:sz w:val="26"/>
          <w:szCs w:val="26"/>
        </w:rPr>
        <w:t xml:space="preserve"> </w:t>
      </w:r>
      <w:r w:rsidR="005378CF" w:rsidRPr="007222BA">
        <w:rPr>
          <w:rFonts w:ascii="Times New Roman" w:eastAsia="Yu Gothic UI" w:hAnsi="Times New Roman" w:cs="Times New Roman"/>
          <w:color w:val="000000"/>
          <w:sz w:val="26"/>
          <w:szCs w:val="26"/>
        </w:rPr>
        <w:t>No Machine.</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Set up the following servers print,</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DNS,</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NIS,</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NFS,</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LSF and Bugzilla.</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Set up ftp servers, </w:t>
      </w:r>
      <w:proofErr w:type="spellStart"/>
      <w:r w:rsidRPr="007222BA">
        <w:rPr>
          <w:rFonts w:ascii="Times New Roman" w:eastAsia="Yu Gothic UI" w:hAnsi="Times New Roman" w:cs="Times New Roman"/>
          <w:color w:val="000000"/>
          <w:sz w:val="26"/>
          <w:szCs w:val="26"/>
        </w:rPr>
        <w:t>svn</w:t>
      </w:r>
      <w:proofErr w:type="spellEnd"/>
      <w:r w:rsidRPr="007222BA">
        <w:rPr>
          <w:rFonts w:ascii="Times New Roman" w:eastAsia="Yu Gothic UI" w:hAnsi="Times New Roman" w:cs="Times New Roman"/>
          <w:color w:val="000000"/>
          <w:sz w:val="26"/>
          <w:szCs w:val="26"/>
        </w:rPr>
        <w:t xml:space="preserve"> servers and </w:t>
      </w:r>
      <w:r w:rsidR="001C428C" w:rsidRPr="007222BA">
        <w:rPr>
          <w:rFonts w:ascii="Times New Roman" w:eastAsia="Yu Gothic UI" w:hAnsi="Times New Roman" w:cs="Times New Roman"/>
          <w:color w:val="000000"/>
          <w:sz w:val="26"/>
          <w:szCs w:val="26"/>
        </w:rPr>
        <w:t xml:space="preserve">continuous integration with </w:t>
      </w:r>
      <w:proofErr w:type="spellStart"/>
      <w:r w:rsidR="001C428C" w:rsidRPr="007222BA">
        <w:rPr>
          <w:rFonts w:ascii="Times New Roman" w:eastAsia="Yu Gothic UI" w:hAnsi="Times New Roman" w:cs="Times New Roman"/>
          <w:color w:val="000000"/>
          <w:sz w:val="26"/>
          <w:szCs w:val="26"/>
        </w:rPr>
        <w:t>git</w:t>
      </w:r>
      <w:proofErr w:type="spellEnd"/>
      <w:r w:rsidRPr="007222BA">
        <w:rPr>
          <w:rFonts w:ascii="Times New Roman" w:eastAsia="Yu Gothic UI" w:hAnsi="Times New Roman" w:cs="Times New Roman"/>
          <w:color w:val="000000"/>
          <w:sz w:val="26"/>
          <w:szCs w:val="26"/>
        </w:rPr>
        <w:t>.</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Supported continuous build and management.</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Configuring and managing the user gro</w:t>
      </w:r>
      <w:r w:rsidR="001C428C" w:rsidRPr="007222BA">
        <w:rPr>
          <w:rFonts w:ascii="Times New Roman" w:eastAsia="Yu Gothic UI" w:hAnsi="Times New Roman" w:cs="Times New Roman"/>
          <w:sz w:val="26"/>
          <w:szCs w:val="26"/>
        </w:rPr>
        <w:t xml:space="preserve">ups with constrained access to </w:t>
      </w:r>
      <w:r w:rsidRPr="007222BA">
        <w:rPr>
          <w:rFonts w:ascii="Times New Roman" w:eastAsia="Yu Gothic UI" w:hAnsi="Times New Roman" w:cs="Times New Roman"/>
          <w:sz w:val="26"/>
          <w:szCs w:val="26"/>
        </w:rPr>
        <w:t>highly available cluster with distributed roles and concurrent restricted access.</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w:t>
      </w:r>
      <w:r w:rsidR="001C428C" w:rsidRPr="007222BA">
        <w:rPr>
          <w:rFonts w:ascii="Times New Roman" w:eastAsia="Yu Gothic UI" w:hAnsi="Times New Roman" w:cs="Times New Roman"/>
          <w:sz w:val="26"/>
          <w:szCs w:val="26"/>
        </w:rPr>
        <w:t xml:space="preserve">ovisioning and managing </w:t>
      </w:r>
      <w:r w:rsidRPr="007222BA">
        <w:rPr>
          <w:rFonts w:ascii="Times New Roman" w:eastAsia="Yu Gothic UI" w:hAnsi="Times New Roman" w:cs="Times New Roman"/>
          <w:sz w:val="26"/>
          <w:szCs w:val="26"/>
        </w:rPr>
        <w:t xml:space="preserve">the cluster. Monitoring the alerts and publishing the metrics. </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Developed shell script for process automation and wrote </w:t>
      </w:r>
      <w:proofErr w:type="spellStart"/>
      <w:r w:rsidRPr="007222BA">
        <w:rPr>
          <w:rFonts w:ascii="Times New Roman" w:eastAsia="Yu Gothic UI" w:hAnsi="Times New Roman" w:cs="Times New Roman"/>
          <w:sz w:val="26"/>
          <w:szCs w:val="26"/>
        </w:rPr>
        <w:t>cron</w:t>
      </w:r>
      <w:proofErr w:type="spellEnd"/>
      <w:r w:rsidRPr="007222BA">
        <w:rPr>
          <w:rFonts w:ascii="Times New Roman" w:eastAsia="Yu Gothic UI" w:hAnsi="Times New Roman" w:cs="Times New Roman"/>
          <w:sz w:val="26"/>
          <w:szCs w:val="26"/>
        </w:rPr>
        <w:t xml:space="preserve"> tab jobs.</w:t>
      </w:r>
    </w:p>
    <w:p w:rsidR="005378CF" w:rsidRPr="007222BA" w:rsidRDefault="001C428C"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Implemented in house </w:t>
      </w:r>
      <w:r w:rsidR="005378CF" w:rsidRPr="007222BA">
        <w:rPr>
          <w:rFonts w:ascii="Times New Roman" w:eastAsia="Yu Gothic UI" w:hAnsi="Times New Roman" w:cs="Times New Roman"/>
          <w:sz w:val="26"/>
          <w:szCs w:val="26"/>
        </w:rPr>
        <w:t>mail se</w:t>
      </w:r>
      <w:r w:rsidRPr="007222BA">
        <w:rPr>
          <w:rFonts w:ascii="Times New Roman" w:eastAsia="Yu Gothic UI" w:hAnsi="Times New Roman" w:cs="Times New Roman"/>
          <w:sz w:val="26"/>
          <w:szCs w:val="26"/>
        </w:rPr>
        <w:t>rvers like postfix and squirrel</w:t>
      </w:r>
      <w:r w:rsidR="005378CF" w:rsidRPr="007222BA">
        <w:rPr>
          <w:rFonts w:ascii="Times New Roman" w:eastAsia="Yu Gothic UI" w:hAnsi="Times New Roman" w:cs="Times New Roman"/>
          <w:sz w:val="26"/>
          <w:szCs w:val="26"/>
        </w:rPr>
        <w:t>.</w:t>
      </w:r>
    </w:p>
    <w:p w:rsidR="005378CF" w:rsidRPr="007222BA" w:rsidRDefault="001C428C"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Supported on call </w:t>
      </w:r>
      <w:r w:rsidR="005378CF" w:rsidRPr="007222BA">
        <w:rPr>
          <w:rFonts w:ascii="Times New Roman" w:eastAsia="Yu Gothic UI" w:hAnsi="Times New Roman" w:cs="Times New Roman"/>
          <w:sz w:val="26"/>
          <w:szCs w:val="26"/>
        </w:rPr>
        <w:t>on issues in the production and administration support to the high degree of SLA.</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Installed and configured various development stack and</w:t>
      </w:r>
      <w:r w:rsidR="001C428C" w:rsidRPr="007222BA">
        <w:rPr>
          <w:rFonts w:ascii="Times New Roman" w:eastAsia="Yu Gothic UI" w:hAnsi="Times New Roman" w:cs="Times New Roman"/>
          <w:sz w:val="26"/>
          <w:szCs w:val="26"/>
        </w:rPr>
        <w:t xml:space="preserve"> involved in upgrade activities</w:t>
      </w:r>
      <w:r w:rsidRPr="007222BA">
        <w:rPr>
          <w:rFonts w:ascii="Times New Roman" w:eastAsia="Yu Gothic UI" w:hAnsi="Times New Roman" w:cs="Times New Roman"/>
          <w:sz w:val="26"/>
          <w:szCs w:val="26"/>
        </w:rPr>
        <w:t>.</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Monitored the server logs and ma</w:t>
      </w:r>
      <w:r w:rsidR="001C428C" w:rsidRPr="007222BA">
        <w:rPr>
          <w:rFonts w:ascii="Times New Roman" w:eastAsia="Yu Gothic UI" w:hAnsi="Times New Roman" w:cs="Times New Roman"/>
          <w:sz w:val="26"/>
          <w:szCs w:val="26"/>
        </w:rPr>
        <w:t>naged zero downtime upgrade on H</w:t>
      </w:r>
      <w:r w:rsidRPr="007222BA">
        <w:rPr>
          <w:rFonts w:ascii="Times New Roman" w:eastAsia="Yu Gothic UI" w:hAnsi="Times New Roman" w:cs="Times New Roman"/>
          <w:sz w:val="26"/>
          <w:szCs w:val="26"/>
        </w:rPr>
        <w:t>adoop cluster.</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Supported in version </w:t>
      </w:r>
      <w:r w:rsidR="001C428C" w:rsidRPr="007222BA">
        <w:rPr>
          <w:rFonts w:ascii="Times New Roman" w:eastAsia="Yu Gothic UI" w:hAnsi="Times New Roman" w:cs="Times New Roman"/>
          <w:sz w:val="26"/>
          <w:szCs w:val="26"/>
        </w:rPr>
        <w:t>controlling</w:t>
      </w:r>
      <w:r w:rsidRPr="007222BA">
        <w:rPr>
          <w:rFonts w:ascii="Times New Roman" w:eastAsia="Yu Gothic UI" w:hAnsi="Times New Roman" w:cs="Times New Roman"/>
          <w:sz w:val="26"/>
          <w:szCs w:val="26"/>
        </w:rPr>
        <w:t xml:space="preserve">, continuous </w:t>
      </w:r>
      <w:r w:rsidR="001C428C" w:rsidRPr="007222BA">
        <w:rPr>
          <w:rFonts w:ascii="Times New Roman" w:eastAsia="Yu Gothic UI" w:hAnsi="Times New Roman" w:cs="Times New Roman"/>
          <w:sz w:val="26"/>
          <w:szCs w:val="26"/>
        </w:rPr>
        <w:t>build and management activities</w:t>
      </w:r>
      <w:r w:rsidRPr="007222BA">
        <w:rPr>
          <w:rFonts w:ascii="Times New Roman" w:eastAsia="Yu Gothic UI" w:hAnsi="Times New Roman" w:cs="Times New Roman"/>
          <w:sz w:val="26"/>
          <w:szCs w:val="26"/>
        </w:rPr>
        <w:t>.</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lastRenderedPageBreak/>
        <w:t>Over see the network administration for all corporate information systems inc</w:t>
      </w:r>
      <w:r w:rsidR="001C428C" w:rsidRPr="007222BA">
        <w:rPr>
          <w:rFonts w:ascii="Times New Roman" w:eastAsia="Yu Gothic UI" w:hAnsi="Times New Roman" w:cs="Times New Roman"/>
          <w:sz w:val="26"/>
          <w:szCs w:val="26"/>
        </w:rPr>
        <w:t>luding support, trouble shooting</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 xml:space="preserve">maintenance and upgrades. </w:t>
      </w:r>
    </w:p>
    <w:p w:rsidR="005378CF" w:rsidRPr="007222BA" w:rsidRDefault="005378CF" w:rsidP="005378CF">
      <w:pPr>
        <w:tabs>
          <w:tab w:val="left" w:pos="8535"/>
        </w:tabs>
        <w:spacing w:line="276" w:lineRule="auto"/>
        <w:jc w:val="both"/>
        <w:rPr>
          <w:rFonts w:ascii="Times New Roman" w:eastAsia="Yu Gothic UI" w:hAnsi="Times New Roman" w:cs="Times New Roman"/>
          <w:sz w:val="26"/>
          <w:szCs w:val="26"/>
        </w:rPr>
      </w:pPr>
    </w:p>
    <w:p w:rsidR="00DE6CEE" w:rsidRDefault="00DE6CEE" w:rsidP="005378CF">
      <w:pPr>
        <w:jc w:val="both"/>
        <w:rPr>
          <w:rFonts w:ascii="Times New Roman" w:eastAsia="Yu Gothic UI" w:hAnsi="Times New Roman" w:cs="Times New Roman"/>
          <w:color w:val="4377C9"/>
          <w:sz w:val="26"/>
          <w:szCs w:val="26"/>
          <w:u w:val="single"/>
        </w:rPr>
      </w:pPr>
    </w:p>
    <w:p w:rsidR="005378CF" w:rsidRPr="007222BA" w:rsidRDefault="00C129E7" w:rsidP="005378CF">
      <w:pPr>
        <w:jc w:val="both"/>
        <w:rPr>
          <w:rFonts w:ascii="Times New Roman" w:eastAsia="Yu Gothic UI" w:hAnsi="Times New Roman" w:cs="Times New Roman"/>
          <w:sz w:val="26"/>
          <w:szCs w:val="26"/>
        </w:rPr>
      </w:pPr>
      <w:r>
        <w:rPr>
          <w:rFonts w:ascii="Times New Roman" w:eastAsia="Yu Gothic UI" w:hAnsi="Times New Roman" w:cs="Times New Roman"/>
          <w:color w:val="4377C9"/>
          <w:sz w:val="26"/>
          <w:szCs w:val="26"/>
          <w:u w:val="single"/>
        </w:rPr>
        <w:t>PROJECT # 4</w:t>
      </w:r>
      <w:r w:rsidR="005378CF" w:rsidRPr="007222BA">
        <w:rPr>
          <w:rFonts w:ascii="Times New Roman" w:eastAsia="Yu Gothic UI" w:hAnsi="Times New Roman" w:cs="Times New Roman"/>
          <w:color w:val="4377C9"/>
          <w:sz w:val="26"/>
          <w:szCs w:val="26"/>
          <w:u w:val="single"/>
        </w:rPr>
        <w:t>:</w:t>
      </w:r>
      <w:r w:rsidR="005378CF" w:rsidRPr="007222BA">
        <w:rPr>
          <w:rFonts w:ascii="Times New Roman" w:eastAsia="Yu Gothic UI" w:hAnsi="Times New Roman" w:cs="Times New Roman"/>
          <w:color w:val="4377C9"/>
          <w:sz w:val="26"/>
          <w:szCs w:val="26"/>
        </w:rPr>
        <w:t xml:space="preserve">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Client: Citi Group, UK.</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From:  Jan 2015 to July 2015.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Environment: Linux (CentOs6.5), Windows</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Citi bank group provides various applications for the customers to support various registration tasks and account related self help portals. The project is aimed to develop virtualized environment to accommodate data platform for the operational groups supported by RHEL servers developed on physical RACS or Workstations.</w:t>
      </w:r>
    </w:p>
    <w:p w:rsidR="005378CF" w:rsidRPr="007222BA" w:rsidRDefault="005378CF" w:rsidP="005378CF">
      <w:pPr>
        <w:tabs>
          <w:tab w:val="left" w:pos="8535"/>
        </w:tabs>
        <w:jc w:val="both"/>
        <w:rPr>
          <w:rFonts w:ascii="Times New Roman" w:eastAsia="Yu Gothic UI" w:hAnsi="Times New Roman" w:cs="Times New Roman"/>
          <w:sz w:val="26"/>
          <w:szCs w:val="26"/>
        </w:rPr>
      </w:pP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spacing w:line="276" w:lineRule="auto"/>
        <w:jc w:val="both"/>
        <w:rPr>
          <w:rFonts w:ascii="Times New Roman" w:eastAsia="Yu Gothic UI" w:hAnsi="Times New Roman" w:cs="Times New Roman"/>
          <w:sz w:val="26"/>
          <w:szCs w:val="26"/>
        </w:rPr>
      </w:pP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developing network of various workstations and file servers.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a mixed topology network consisting of</w:t>
      </w:r>
      <w:r w:rsidR="001C428C" w:rsidRPr="007222BA">
        <w:rPr>
          <w:rFonts w:ascii="Times New Roman" w:eastAsia="Yu Gothic UI" w:hAnsi="Times New Roman" w:cs="Times New Roman"/>
          <w:sz w:val="26"/>
          <w:szCs w:val="26"/>
        </w:rPr>
        <w:t xml:space="preserve"> FDDI ring/star topology   </w:t>
      </w:r>
      <w:r w:rsidRPr="007222BA">
        <w:rPr>
          <w:rFonts w:ascii="Times New Roman" w:eastAsia="Yu Gothic UI" w:hAnsi="Times New Roman" w:cs="Times New Roman"/>
          <w:sz w:val="26"/>
          <w:szCs w:val="26"/>
        </w:rPr>
        <w:t>network.</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Setup and mana</w:t>
      </w:r>
      <w:r w:rsidR="001C428C" w:rsidRPr="007222BA">
        <w:rPr>
          <w:rFonts w:ascii="Times New Roman" w:eastAsia="Yu Gothic UI" w:hAnsi="Times New Roman" w:cs="Times New Roman"/>
          <w:sz w:val="26"/>
          <w:szCs w:val="26"/>
        </w:rPr>
        <w:t>ged user system accounts on RHEL</w:t>
      </w:r>
      <w:r w:rsidRPr="007222BA">
        <w:rPr>
          <w:rFonts w:ascii="Times New Roman" w:eastAsia="Yu Gothic UI" w:hAnsi="Times New Roman" w:cs="Times New Roman"/>
          <w:sz w:val="26"/>
          <w:szCs w:val="26"/>
        </w:rPr>
        <w:t xml:space="preserve"> servers.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software in</w:t>
      </w:r>
      <w:r w:rsidR="001C428C" w:rsidRPr="007222BA">
        <w:rPr>
          <w:rFonts w:ascii="Times New Roman" w:eastAsia="Yu Gothic UI" w:hAnsi="Times New Roman" w:cs="Times New Roman"/>
          <w:sz w:val="26"/>
          <w:szCs w:val="26"/>
        </w:rPr>
        <w:t>stallation and version upgrades</w:t>
      </w:r>
      <w:r w:rsidRPr="007222BA">
        <w:rPr>
          <w:rFonts w:ascii="Times New Roman" w:eastAsia="Yu Gothic UI" w:hAnsi="Times New Roman" w:cs="Times New Roman"/>
          <w:sz w:val="26"/>
          <w:szCs w:val="26"/>
        </w:rPr>
        <w:t>.</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Developed PERL/Sh</w:t>
      </w:r>
      <w:r w:rsidR="001C428C" w:rsidRPr="007222BA">
        <w:rPr>
          <w:rFonts w:ascii="Times New Roman" w:eastAsia="Yu Gothic UI" w:hAnsi="Times New Roman" w:cs="Times New Roman"/>
          <w:sz w:val="26"/>
          <w:szCs w:val="26"/>
        </w:rPr>
        <w:t>ell scripts to monitor licenses</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gather network data</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w:t>
      </w:r>
      <w:r w:rsidR="00C808F4" w:rsidRPr="007222BA">
        <w:rPr>
          <w:rFonts w:ascii="Times New Roman" w:eastAsia="Yu Gothic UI" w:hAnsi="Times New Roman" w:cs="Times New Roman"/>
          <w:sz w:val="26"/>
          <w:szCs w:val="26"/>
        </w:rPr>
        <w:t xml:space="preserve">restart </w:t>
      </w:r>
      <w:r w:rsidRPr="007222BA">
        <w:rPr>
          <w:rFonts w:ascii="Times New Roman" w:eastAsia="Yu Gothic UI" w:hAnsi="Times New Roman" w:cs="Times New Roman"/>
          <w:sz w:val="26"/>
          <w:szCs w:val="26"/>
        </w:rPr>
        <w:t>Licenses,</w:t>
      </w:r>
      <w:r w:rsidR="001C428C" w:rsidRPr="007222BA">
        <w:rPr>
          <w:rFonts w:ascii="Times New Roman" w:eastAsia="Yu Gothic UI" w:hAnsi="Times New Roman" w:cs="Times New Roman"/>
          <w:sz w:val="26"/>
          <w:szCs w:val="26"/>
        </w:rPr>
        <w:t xml:space="preserve"> and Install patches</w:t>
      </w:r>
      <w:r w:rsidRPr="007222BA">
        <w:rPr>
          <w:rFonts w:ascii="Times New Roman" w:eastAsia="Yu Gothic UI" w:hAnsi="Times New Roman" w:cs="Times New Roman"/>
          <w:sz w:val="26"/>
          <w:szCs w:val="26"/>
        </w:rPr>
        <w:t>.</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system backups and administration.</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Analyzing the network bandwidth requirements, size and volume of the cluster.</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Plan the design and Imple</w:t>
      </w:r>
      <w:r w:rsidR="001C428C" w:rsidRPr="007222BA">
        <w:rPr>
          <w:rFonts w:ascii="Times New Roman" w:eastAsia="Yu Gothic UI" w:hAnsi="Times New Roman" w:cs="Times New Roman"/>
          <w:sz w:val="26"/>
          <w:szCs w:val="26"/>
        </w:rPr>
        <w:t>mentation of the H</w:t>
      </w:r>
      <w:r w:rsidRPr="007222BA">
        <w:rPr>
          <w:rFonts w:ascii="Times New Roman" w:eastAsia="Yu Gothic UI" w:hAnsi="Times New Roman" w:cs="Times New Roman"/>
          <w:sz w:val="26"/>
          <w:szCs w:val="26"/>
        </w:rPr>
        <w:t>adoop cluste</w:t>
      </w:r>
      <w:r w:rsidR="001C428C" w:rsidRPr="007222BA">
        <w:rPr>
          <w:rFonts w:ascii="Times New Roman" w:eastAsia="Yu Gothic UI" w:hAnsi="Times New Roman" w:cs="Times New Roman"/>
          <w:sz w:val="26"/>
          <w:szCs w:val="26"/>
        </w:rPr>
        <w:t xml:space="preserve">r and critical appreciation of </w:t>
      </w:r>
      <w:r w:rsidRPr="007222BA">
        <w:rPr>
          <w:rFonts w:ascii="Times New Roman" w:eastAsia="Yu Gothic UI" w:hAnsi="Times New Roman" w:cs="Times New Roman"/>
          <w:sz w:val="26"/>
          <w:szCs w:val="26"/>
        </w:rPr>
        <w:t>open source tools or pre packaged solutions for cluster configuration.</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Config</w:t>
      </w:r>
      <w:r w:rsidR="001C428C" w:rsidRPr="007222BA">
        <w:rPr>
          <w:rFonts w:ascii="Times New Roman" w:eastAsia="Yu Gothic UI" w:hAnsi="Times New Roman" w:cs="Times New Roman"/>
          <w:sz w:val="26"/>
          <w:szCs w:val="26"/>
        </w:rPr>
        <w:t>uring each individual node for H</w:t>
      </w:r>
      <w:r w:rsidRPr="007222BA">
        <w:rPr>
          <w:rFonts w:ascii="Times New Roman" w:eastAsia="Yu Gothic UI" w:hAnsi="Times New Roman" w:cs="Times New Roman"/>
          <w:sz w:val="26"/>
          <w:szCs w:val="26"/>
        </w:rPr>
        <w:t>adoop environment d</w:t>
      </w:r>
      <w:r w:rsidR="00C808F4" w:rsidRPr="007222BA">
        <w:rPr>
          <w:rFonts w:ascii="Times New Roman" w:eastAsia="Yu Gothic UI" w:hAnsi="Times New Roman" w:cs="Times New Roman"/>
          <w:sz w:val="26"/>
          <w:szCs w:val="26"/>
        </w:rPr>
        <w:t xml:space="preserve">eployment and </w:t>
      </w:r>
      <w:r w:rsidR="001C428C" w:rsidRPr="007222BA">
        <w:rPr>
          <w:rFonts w:ascii="Times New Roman" w:eastAsia="Yu Gothic UI" w:hAnsi="Times New Roman" w:cs="Times New Roman"/>
          <w:sz w:val="26"/>
          <w:szCs w:val="26"/>
        </w:rPr>
        <w:t>installation of H</w:t>
      </w:r>
      <w:r w:rsidRPr="007222BA">
        <w:rPr>
          <w:rFonts w:ascii="Times New Roman" w:eastAsia="Yu Gothic UI" w:hAnsi="Times New Roman" w:cs="Times New Roman"/>
          <w:sz w:val="26"/>
          <w:szCs w:val="26"/>
        </w:rPr>
        <w:t>adoop eco system on each workstation, setting up Ker</w:t>
      </w:r>
      <w:r w:rsidR="00C808F4" w:rsidRPr="007222BA">
        <w:rPr>
          <w:rFonts w:ascii="Times New Roman" w:eastAsia="Yu Gothic UI" w:hAnsi="Times New Roman" w:cs="Times New Roman"/>
          <w:sz w:val="26"/>
          <w:szCs w:val="26"/>
        </w:rPr>
        <w:t xml:space="preserve">beros principles and testing </w:t>
      </w:r>
      <w:r w:rsidR="001C428C" w:rsidRPr="007222BA">
        <w:rPr>
          <w:rFonts w:ascii="Times New Roman" w:eastAsia="Yu Gothic UI" w:hAnsi="Times New Roman" w:cs="Times New Roman"/>
          <w:sz w:val="26"/>
          <w:szCs w:val="26"/>
        </w:rPr>
        <w:t>H</w:t>
      </w:r>
      <w:r w:rsidRPr="007222BA">
        <w:rPr>
          <w:rFonts w:ascii="Times New Roman" w:eastAsia="Yu Gothic UI" w:hAnsi="Times New Roman" w:cs="Times New Roman"/>
          <w:sz w:val="26"/>
          <w:szCs w:val="26"/>
        </w:rPr>
        <w:t>adoop eco system for new users.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Monitoring, managing, commissioning and decomm</w:t>
      </w:r>
      <w:r w:rsidR="001C428C" w:rsidRPr="007222BA">
        <w:rPr>
          <w:rFonts w:ascii="Times New Roman" w:eastAsia="Yu Gothic UI" w:hAnsi="Times New Roman" w:cs="Times New Roman"/>
          <w:sz w:val="26"/>
          <w:szCs w:val="26"/>
        </w:rPr>
        <w:t xml:space="preserve">issioning of various nodes and </w:t>
      </w:r>
      <w:r w:rsidRPr="007222BA">
        <w:rPr>
          <w:rFonts w:ascii="Times New Roman" w:eastAsia="Yu Gothic UI" w:hAnsi="Times New Roman" w:cs="Times New Roman"/>
          <w:sz w:val="26"/>
          <w:szCs w:val="26"/>
        </w:rPr>
        <w:t>analyzing scalability problems.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Maintaining groups for the Teams and allocating constrained and </w:t>
      </w:r>
      <w:r w:rsidR="001C428C" w:rsidRPr="007222BA">
        <w:rPr>
          <w:rFonts w:ascii="Times New Roman" w:eastAsia="Yu Gothic UI" w:hAnsi="Times New Roman" w:cs="Times New Roman"/>
          <w:sz w:val="26"/>
          <w:szCs w:val="26"/>
        </w:rPr>
        <w:t xml:space="preserve">authenticated </w:t>
      </w:r>
      <w:r w:rsidR="001C428C" w:rsidRPr="007222BA">
        <w:rPr>
          <w:rFonts w:ascii="Times New Roman" w:eastAsia="Yu Gothic UI" w:hAnsi="Times New Roman" w:cs="Times New Roman"/>
          <w:sz w:val="26"/>
          <w:szCs w:val="26"/>
        </w:rPr>
        <w:tab/>
        <w:t xml:space="preserve">access to </w:t>
      </w:r>
      <w:r w:rsidRPr="007222BA">
        <w:rPr>
          <w:rFonts w:ascii="Times New Roman" w:eastAsia="Yu Gothic UI" w:hAnsi="Times New Roman" w:cs="Times New Roman"/>
          <w:sz w:val="26"/>
          <w:szCs w:val="26"/>
        </w:rPr>
        <w:t>the Hadoop Infrastructure.</w:t>
      </w:r>
    </w:p>
    <w:p w:rsidR="005378CF" w:rsidRPr="007222BA" w:rsidRDefault="001C428C" w:rsidP="00C808F4">
      <w:pPr>
        <w:pStyle w:val="ListParagraph"/>
        <w:numPr>
          <w:ilvl w:val="0"/>
          <w:numId w:val="11"/>
        </w:numPr>
        <w:spacing w:line="276" w:lineRule="auto"/>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sz w:val="26"/>
          <w:szCs w:val="26"/>
        </w:rPr>
        <w:t>Continuously monitoring</w:t>
      </w:r>
      <w:r w:rsidR="005378CF" w:rsidRPr="007222BA">
        <w:rPr>
          <w:rFonts w:ascii="Times New Roman" w:eastAsia="Yu Gothic UI" w:hAnsi="Times New Roman" w:cs="Times New Roman"/>
          <w:sz w:val="26"/>
          <w:szCs w:val="26"/>
        </w:rPr>
        <w:t xml:space="preserve"> server health status and security by checking edit logs.</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Collaborating with application teams to install operati</w:t>
      </w:r>
      <w:r w:rsidR="00C808F4" w:rsidRPr="007222BA">
        <w:rPr>
          <w:rFonts w:ascii="Times New Roman" w:eastAsia="Yu Gothic UI" w:hAnsi="Times New Roman" w:cs="Times New Roman"/>
          <w:color w:val="333333"/>
          <w:sz w:val="26"/>
          <w:szCs w:val="26"/>
        </w:rPr>
        <w:t xml:space="preserve">ng system and </w:t>
      </w:r>
      <w:proofErr w:type="spellStart"/>
      <w:r w:rsidR="00C808F4" w:rsidRPr="007222BA">
        <w:rPr>
          <w:rFonts w:ascii="Times New Roman" w:eastAsia="Yu Gothic UI" w:hAnsi="Times New Roman" w:cs="Times New Roman"/>
          <w:color w:val="333333"/>
          <w:sz w:val="26"/>
          <w:szCs w:val="26"/>
        </w:rPr>
        <w:t>hadoop</w:t>
      </w:r>
      <w:proofErr w:type="spellEnd"/>
      <w:r w:rsidR="00C808F4" w:rsidRPr="007222BA">
        <w:rPr>
          <w:rFonts w:ascii="Times New Roman" w:eastAsia="Yu Gothic UI" w:hAnsi="Times New Roman" w:cs="Times New Roman"/>
          <w:color w:val="333333"/>
          <w:sz w:val="26"/>
          <w:szCs w:val="26"/>
        </w:rPr>
        <w:t xml:space="preserve"> </w:t>
      </w:r>
      <w:r w:rsidR="001C428C" w:rsidRPr="007222BA">
        <w:rPr>
          <w:rFonts w:ascii="Times New Roman" w:eastAsia="Yu Gothic UI" w:hAnsi="Times New Roman" w:cs="Times New Roman"/>
          <w:color w:val="333333"/>
          <w:sz w:val="26"/>
          <w:szCs w:val="26"/>
        </w:rPr>
        <w:t xml:space="preserve">updates, </w:t>
      </w:r>
      <w:r w:rsidRPr="007222BA">
        <w:rPr>
          <w:rFonts w:ascii="Times New Roman" w:eastAsia="Yu Gothic UI" w:hAnsi="Times New Roman" w:cs="Times New Roman"/>
          <w:color w:val="333333"/>
          <w:sz w:val="26"/>
          <w:szCs w:val="26"/>
        </w:rPr>
        <w:t>patches, version upgrades when required.</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lastRenderedPageBreak/>
        <w:t>Diligently teaming with the infrastructure, network, data</w:t>
      </w:r>
      <w:r w:rsidR="001C428C" w:rsidRPr="007222BA">
        <w:rPr>
          <w:rFonts w:ascii="Times New Roman" w:eastAsia="Yu Gothic UI" w:hAnsi="Times New Roman" w:cs="Times New Roman"/>
          <w:color w:val="333333"/>
          <w:sz w:val="26"/>
          <w:szCs w:val="26"/>
        </w:rPr>
        <w:t xml:space="preserve">base, application and business </w:t>
      </w:r>
      <w:r w:rsidRPr="007222BA">
        <w:rPr>
          <w:rFonts w:ascii="Times New Roman" w:eastAsia="Yu Gothic UI" w:hAnsi="Times New Roman" w:cs="Times New Roman"/>
          <w:color w:val="333333"/>
          <w:sz w:val="26"/>
          <w:szCs w:val="26"/>
        </w:rPr>
        <w:t>intelligence teams to guarantee high data quality and availability.</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Providing</w:t>
      </w:r>
      <w:r w:rsidR="001C428C" w:rsidRPr="007222BA">
        <w:rPr>
          <w:rFonts w:ascii="Times New Roman" w:eastAsia="Yu Gothic UI" w:hAnsi="Times New Roman" w:cs="Times New Roman"/>
          <w:color w:val="333333"/>
          <w:sz w:val="26"/>
          <w:szCs w:val="26"/>
        </w:rPr>
        <w:t xml:space="preserve"> on call support for any issues</w:t>
      </w:r>
      <w:r w:rsidRPr="007222BA">
        <w:rPr>
          <w:rFonts w:ascii="Times New Roman" w:eastAsia="Yu Gothic UI" w:hAnsi="Times New Roman" w:cs="Times New Roman"/>
          <w:color w:val="333333"/>
          <w:sz w:val="26"/>
          <w:szCs w:val="26"/>
        </w:rPr>
        <w:t>.</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Configured users work space environment with deve</w:t>
      </w:r>
      <w:r w:rsidR="001C428C" w:rsidRPr="007222BA">
        <w:rPr>
          <w:rFonts w:ascii="Times New Roman" w:eastAsia="Yu Gothic UI" w:hAnsi="Times New Roman" w:cs="Times New Roman"/>
          <w:color w:val="333333"/>
          <w:sz w:val="26"/>
          <w:szCs w:val="26"/>
        </w:rPr>
        <w:t>loper tools on call basis</w:t>
      </w:r>
      <w:r w:rsidRPr="007222BA">
        <w:rPr>
          <w:rFonts w:ascii="Times New Roman" w:eastAsia="Yu Gothic UI" w:hAnsi="Times New Roman" w:cs="Times New Roman"/>
          <w:color w:val="333333"/>
          <w:sz w:val="26"/>
          <w:szCs w:val="26"/>
        </w:rPr>
        <w:t>.</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Configured highly available web servers using cluster</w:t>
      </w:r>
      <w:r w:rsidR="001C428C" w:rsidRPr="007222BA">
        <w:rPr>
          <w:rFonts w:ascii="Times New Roman" w:eastAsia="Yu Gothic UI" w:hAnsi="Times New Roman" w:cs="Times New Roman"/>
          <w:color w:val="333333"/>
          <w:sz w:val="26"/>
          <w:szCs w:val="26"/>
        </w:rPr>
        <w:t xml:space="preserve">ed </w:t>
      </w:r>
      <w:proofErr w:type="spellStart"/>
      <w:r w:rsidR="001C428C" w:rsidRPr="007222BA">
        <w:rPr>
          <w:rFonts w:ascii="Times New Roman" w:eastAsia="Yu Gothic UI" w:hAnsi="Times New Roman" w:cs="Times New Roman"/>
          <w:color w:val="333333"/>
          <w:sz w:val="26"/>
          <w:szCs w:val="26"/>
        </w:rPr>
        <w:t>weblogic</w:t>
      </w:r>
      <w:proofErr w:type="spellEnd"/>
      <w:r w:rsidR="001C428C" w:rsidRPr="007222BA">
        <w:rPr>
          <w:rFonts w:ascii="Times New Roman" w:eastAsia="Yu Gothic UI" w:hAnsi="Times New Roman" w:cs="Times New Roman"/>
          <w:color w:val="333333"/>
          <w:sz w:val="26"/>
          <w:szCs w:val="26"/>
        </w:rPr>
        <w:t xml:space="preserve"> servers and domains</w:t>
      </w:r>
      <w:r w:rsidRPr="007222BA">
        <w:rPr>
          <w:rFonts w:ascii="Times New Roman" w:eastAsia="Yu Gothic UI" w:hAnsi="Times New Roman" w:cs="Times New Roman"/>
          <w:color w:val="333333"/>
          <w:sz w:val="26"/>
          <w:szCs w:val="26"/>
        </w:rPr>
        <w:t>.</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Configured DHCP servers for internal network management.</w:t>
      </w:r>
    </w:p>
    <w:p w:rsidR="005378CF" w:rsidRPr="007222BA" w:rsidRDefault="001C428C"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 xml:space="preserve">Configured </w:t>
      </w:r>
      <w:r w:rsidR="004A4D8A" w:rsidRPr="007222BA">
        <w:rPr>
          <w:rFonts w:ascii="Times New Roman" w:eastAsia="Yu Gothic UI" w:hAnsi="Times New Roman" w:cs="Times New Roman"/>
          <w:color w:val="333333"/>
          <w:sz w:val="26"/>
          <w:szCs w:val="26"/>
        </w:rPr>
        <w:t xml:space="preserve">static IP’s </w:t>
      </w:r>
      <w:r w:rsidR="005378CF" w:rsidRPr="007222BA">
        <w:rPr>
          <w:rFonts w:ascii="Times New Roman" w:eastAsia="Yu Gothic UI" w:hAnsi="Times New Roman" w:cs="Times New Roman"/>
          <w:color w:val="333333"/>
          <w:sz w:val="26"/>
          <w:szCs w:val="26"/>
        </w:rPr>
        <w:t>for static internal routing of the services.</w:t>
      </w:r>
    </w:p>
    <w:p w:rsidR="005378CF" w:rsidRPr="007222BA" w:rsidRDefault="005378CF" w:rsidP="005378CF">
      <w:pPr>
        <w:ind w:left="720" w:firstLine="360"/>
        <w:jc w:val="both"/>
        <w:rPr>
          <w:rFonts w:ascii="Times New Roman" w:eastAsia="Yu Gothic UI" w:hAnsi="Times New Roman" w:cs="Times New Roman"/>
          <w:color w:val="333333"/>
          <w:sz w:val="26"/>
          <w:szCs w:val="26"/>
        </w:rPr>
      </w:pPr>
    </w:p>
    <w:p w:rsidR="005378CF" w:rsidRPr="007222BA" w:rsidRDefault="00C129E7" w:rsidP="005378CF">
      <w:pPr>
        <w:jc w:val="both"/>
        <w:rPr>
          <w:rFonts w:ascii="Times New Roman" w:eastAsia="Yu Gothic UI" w:hAnsi="Times New Roman" w:cs="Times New Roman"/>
          <w:sz w:val="26"/>
          <w:szCs w:val="26"/>
        </w:rPr>
      </w:pPr>
      <w:r>
        <w:rPr>
          <w:rFonts w:ascii="Times New Roman" w:eastAsia="Yu Gothic UI" w:hAnsi="Times New Roman" w:cs="Times New Roman"/>
          <w:color w:val="4377C9"/>
          <w:sz w:val="26"/>
          <w:szCs w:val="26"/>
          <w:u w:val="single"/>
        </w:rPr>
        <w:t>PROJECT # 5</w:t>
      </w:r>
      <w:r w:rsidR="005378CF" w:rsidRPr="007222BA">
        <w:rPr>
          <w:rFonts w:ascii="Times New Roman" w:eastAsia="Yu Gothic UI" w:hAnsi="Times New Roman" w:cs="Times New Roman"/>
          <w:color w:val="4377C9"/>
          <w:sz w:val="26"/>
          <w:szCs w:val="26"/>
          <w:u w:val="single"/>
        </w:rPr>
        <w:t>:</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Client: </w:t>
      </w:r>
      <w:proofErr w:type="spellStart"/>
      <w:r w:rsidRPr="007222BA">
        <w:rPr>
          <w:rFonts w:ascii="Times New Roman" w:eastAsia="Yu Gothic UI" w:hAnsi="Times New Roman" w:cs="Times New Roman"/>
          <w:sz w:val="26"/>
          <w:szCs w:val="26"/>
        </w:rPr>
        <w:t>Nortech</w:t>
      </w:r>
      <w:proofErr w:type="spellEnd"/>
      <w:r w:rsidRPr="007222BA">
        <w:rPr>
          <w:rFonts w:ascii="Times New Roman" w:eastAsia="Yu Gothic UI" w:hAnsi="Times New Roman" w:cs="Times New Roman"/>
          <w:sz w:val="26"/>
          <w:szCs w:val="26"/>
        </w:rPr>
        <w:t xml:space="preserve"> Solutions Group, UK.</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From:  May 2014 to Jan 2015</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Environment: Linux (CentOs6.5), Windows</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sz w:val="26"/>
          <w:szCs w:val="26"/>
        </w:rPr>
        <w:t>Project Description:</w:t>
      </w:r>
    </w:p>
    <w:p w:rsidR="005378CF" w:rsidRPr="00DA1E65" w:rsidRDefault="005378CF" w:rsidP="005378CF">
      <w:pPr>
        <w:keepLines/>
        <w:spacing w:before="100" w:after="100" w:line="100" w:lineRule="atLeast"/>
        <w:jc w:val="both"/>
        <w:rPr>
          <w:rFonts w:ascii="Times New Roman" w:eastAsia="Yu Gothic UI" w:hAnsi="Times New Roman" w:cs="Times New Roman"/>
          <w:sz w:val="26"/>
          <w:szCs w:val="26"/>
        </w:rPr>
      </w:pPr>
      <w:proofErr w:type="spellStart"/>
      <w:r w:rsidRPr="00DA1E65">
        <w:rPr>
          <w:rFonts w:ascii="Times New Roman" w:eastAsia="Yu Gothic UI" w:hAnsi="Times New Roman" w:cs="Times New Roman"/>
          <w:sz w:val="26"/>
          <w:szCs w:val="26"/>
        </w:rPr>
        <w:t>Nortech</w:t>
      </w:r>
      <w:proofErr w:type="spellEnd"/>
      <w:r w:rsidRPr="00DA1E65">
        <w:rPr>
          <w:rFonts w:ascii="Times New Roman" w:eastAsia="Yu Gothic UI" w:hAnsi="Times New Roman" w:cs="Times New Roman"/>
          <w:sz w:val="26"/>
          <w:szCs w:val="26"/>
        </w:rPr>
        <w:t xml:space="preserve"> solutions group is concept engineering industry in the field of oil and gas .It Provides design engineering solutions and carr</w:t>
      </w:r>
      <w:r w:rsidR="001C428C" w:rsidRPr="00DA1E65">
        <w:rPr>
          <w:rFonts w:ascii="Times New Roman" w:eastAsia="Yu Gothic UI" w:hAnsi="Times New Roman" w:cs="Times New Roman"/>
          <w:sz w:val="26"/>
          <w:szCs w:val="26"/>
        </w:rPr>
        <w:t xml:space="preserve">ies out basic design of entire </w:t>
      </w:r>
      <w:r w:rsidRPr="00DA1E65">
        <w:rPr>
          <w:rFonts w:ascii="Times New Roman" w:eastAsia="Yu Gothic UI" w:hAnsi="Times New Roman" w:cs="Times New Roman"/>
          <w:sz w:val="26"/>
          <w:szCs w:val="26"/>
        </w:rPr>
        <w:t>oil and gas rigs platform. The project is support and provide infrastructure to accommodate highly available web service.</w:t>
      </w:r>
    </w:p>
    <w:p w:rsidR="000D56AE" w:rsidRPr="007222BA" w:rsidRDefault="000D56AE" w:rsidP="005378CF">
      <w:pPr>
        <w:tabs>
          <w:tab w:val="left" w:pos="8535"/>
        </w:tabs>
        <w:jc w:val="both"/>
        <w:rPr>
          <w:rFonts w:ascii="Times New Roman" w:eastAsia="Yu Gothic UI" w:hAnsi="Times New Roman" w:cs="Times New Roman"/>
          <w:color w:val="333333"/>
          <w:sz w:val="26"/>
          <w:szCs w:val="26"/>
        </w:rPr>
      </w:pP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spacing w:line="276" w:lineRule="auto"/>
        <w:ind w:left="720"/>
        <w:jc w:val="both"/>
        <w:rPr>
          <w:rFonts w:ascii="Times New Roman" w:eastAsia="Yu Gothic UI" w:hAnsi="Times New Roman" w:cs="Times New Roman"/>
          <w:sz w:val="26"/>
          <w:szCs w:val="26"/>
        </w:rPr>
      </w:pPr>
    </w:p>
    <w:p w:rsidR="005378CF" w:rsidRPr="007222BA" w:rsidRDefault="005378CF" w:rsidP="00AE147D">
      <w:pPr>
        <w:pStyle w:val="ListParagraph"/>
        <w:numPr>
          <w:ilvl w:val="0"/>
          <w:numId w:val="9"/>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Developed holistic solutions by analyzing client needs and </w:t>
      </w:r>
      <w:r w:rsidR="00AE147D" w:rsidRPr="007222BA">
        <w:rPr>
          <w:rFonts w:ascii="Times New Roman" w:eastAsia="Yu Gothic UI" w:hAnsi="Times New Roman" w:cs="Times New Roman"/>
          <w:color w:val="000000"/>
          <w:sz w:val="26"/>
          <w:szCs w:val="26"/>
        </w:rPr>
        <w:t xml:space="preserve">employing critical thinking in </w:t>
      </w:r>
      <w:r w:rsidRPr="007222BA">
        <w:rPr>
          <w:rFonts w:ascii="Times New Roman" w:eastAsia="Yu Gothic UI" w:hAnsi="Times New Roman" w:cs="Times New Roman"/>
          <w:color w:val="000000"/>
          <w:sz w:val="26"/>
          <w:szCs w:val="26"/>
        </w:rPr>
        <w:t>the development of specifications and the evolution</w:t>
      </w:r>
      <w:r w:rsidR="00AE147D" w:rsidRPr="007222BA">
        <w:rPr>
          <w:rFonts w:ascii="Times New Roman" w:eastAsia="Yu Gothic UI" w:hAnsi="Times New Roman" w:cs="Times New Roman"/>
          <w:color w:val="000000"/>
          <w:sz w:val="26"/>
          <w:szCs w:val="26"/>
        </w:rPr>
        <w:t xml:space="preserve"> of design, implementation and </w:t>
      </w:r>
      <w:r w:rsidRPr="007222BA">
        <w:rPr>
          <w:rFonts w:ascii="Times New Roman" w:eastAsia="Yu Gothic UI" w:hAnsi="Times New Roman" w:cs="Times New Roman"/>
          <w:color w:val="000000"/>
          <w:sz w:val="26"/>
          <w:szCs w:val="26"/>
        </w:rPr>
        <w:t>test.</w:t>
      </w:r>
    </w:p>
    <w:p w:rsidR="005378CF" w:rsidRPr="007222BA" w:rsidRDefault="001C428C"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sz w:val="26"/>
          <w:szCs w:val="26"/>
        </w:rPr>
        <w:t>Planning</w:t>
      </w:r>
      <w:r w:rsidR="005378CF" w:rsidRPr="007222BA">
        <w:rPr>
          <w:rFonts w:ascii="Times New Roman" w:eastAsia="Yu Gothic UI" w:hAnsi="Times New Roman" w:cs="Times New Roman"/>
          <w:sz w:val="26"/>
          <w:szCs w:val="26"/>
        </w:rPr>
        <w:t>,</w:t>
      </w:r>
      <w:r w:rsidRPr="007222BA">
        <w:rPr>
          <w:rFonts w:ascii="Times New Roman" w:eastAsia="Yu Gothic UI" w:hAnsi="Times New Roman" w:cs="Times New Roman"/>
          <w:sz w:val="26"/>
          <w:szCs w:val="26"/>
        </w:rPr>
        <w:t xml:space="preserve"> configuring and installing</w:t>
      </w:r>
      <w:r w:rsidR="005378CF" w:rsidRPr="007222BA">
        <w:rPr>
          <w:rFonts w:ascii="Times New Roman" w:eastAsia="Yu Gothic UI" w:hAnsi="Times New Roman" w:cs="Times New Roman"/>
          <w:sz w:val="26"/>
          <w:szCs w:val="26"/>
        </w:rPr>
        <w:t xml:space="preserve"> dev environme</w:t>
      </w:r>
      <w:r w:rsidRPr="007222BA">
        <w:rPr>
          <w:rFonts w:ascii="Times New Roman" w:eastAsia="Yu Gothic UI" w:hAnsi="Times New Roman" w:cs="Times New Roman"/>
          <w:sz w:val="26"/>
          <w:szCs w:val="26"/>
        </w:rPr>
        <w:t xml:space="preserve">nt </w:t>
      </w:r>
      <w:r w:rsidR="005378CF" w:rsidRPr="007222BA">
        <w:rPr>
          <w:rFonts w:ascii="Times New Roman" w:eastAsia="Yu Gothic UI" w:hAnsi="Times New Roman" w:cs="Times New Roman"/>
          <w:sz w:val="26"/>
          <w:szCs w:val="26"/>
        </w:rPr>
        <w:t>using virtualiza</w:t>
      </w:r>
      <w:r w:rsidR="00AE147D" w:rsidRPr="007222BA">
        <w:rPr>
          <w:rFonts w:ascii="Times New Roman" w:eastAsia="Yu Gothic UI" w:hAnsi="Times New Roman" w:cs="Times New Roman"/>
          <w:sz w:val="26"/>
          <w:szCs w:val="26"/>
        </w:rPr>
        <w:t xml:space="preserve">tion tools on </w:t>
      </w:r>
      <w:r w:rsidRPr="007222BA">
        <w:rPr>
          <w:rFonts w:ascii="Times New Roman" w:eastAsia="Yu Gothic UI" w:hAnsi="Times New Roman" w:cs="Times New Roman"/>
          <w:sz w:val="26"/>
          <w:szCs w:val="26"/>
        </w:rPr>
        <w:t>physical servers</w:t>
      </w:r>
      <w:r w:rsidR="005378CF" w:rsidRPr="007222BA">
        <w:rPr>
          <w:rFonts w:ascii="Times New Roman" w:eastAsia="Yu Gothic UI" w:hAnsi="Times New Roman" w:cs="Times New Roman"/>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Desig</w:t>
      </w:r>
      <w:r w:rsidR="001C428C" w:rsidRPr="007222BA">
        <w:rPr>
          <w:rFonts w:ascii="Times New Roman" w:eastAsia="Yu Gothic UI" w:hAnsi="Times New Roman" w:cs="Times New Roman"/>
          <w:color w:val="000000"/>
          <w:sz w:val="26"/>
          <w:szCs w:val="26"/>
        </w:rPr>
        <w:t>ned systems utilizing Centos6.7</w:t>
      </w:r>
      <w:r w:rsidRPr="007222BA">
        <w:rPr>
          <w:rFonts w:ascii="Times New Roman" w:eastAsia="Yu Gothic UI" w:hAnsi="Times New Roman" w:cs="Times New Roman"/>
          <w:color w:val="000000"/>
          <w:sz w:val="26"/>
          <w:szCs w:val="26"/>
        </w:rPr>
        <w:t>, Red Hat Enterprise Linux 6 and AIX 5L.</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Significantly increased storage space; analyzed and </w:t>
      </w:r>
      <w:r w:rsidR="00AE147D" w:rsidRPr="007222BA">
        <w:rPr>
          <w:rFonts w:ascii="Times New Roman" w:eastAsia="Yu Gothic UI" w:hAnsi="Times New Roman" w:cs="Times New Roman"/>
          <w:color w:val="000000"/>
          <w:sz w:val="26"/>
          <w:szCs w:val="26"/>
        </w:rPr>
        <w:t xml:space="preserve">matched workloads to a cost    </w:t>
      </w:r>
      <w:r w:rsidRPr="007222BA">
        <w:rPr>
          <w:rFonts w:ascii="Times New Roman" w:eastAsia="Yu Gothic UI" w:hAnsi="Times New Roman" w:cs="Times New Roman"/>
          <w:color w:val="000000"/>
          <w:sz w:val="26"/>
          <w:szCs w:val="26"/>
        </w:rPr>
        <w:t>effective solution.</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Created shell scripts and </w:t>
      </w:r>
      <w:proofErr w:type="spellStart"/>
      <w:r w:rsidRPr="007222BA">
        <w:rPr>
          <w:rFonts w:ascii="Times New Roman" w:eastAsia="Yu Gothic UI" w:hAnsi="Times New Roman" w:cs="Times New Roman"/>
          <w:color w:val="000000"/>
          <w:sz w:val="26"/>
          <w:szCs w:val="26"/>
        </w:rPr>
        <w:t>cron</w:t>
      </w:r>
      <w:proofErr w:type="spellEnd"/>
      <w:r w:rsidRPr="007222BA">
        <w:rPr>
          <w:rFonts w:ascii="Times New Roman" w:eastAsia="Yu Gothic UI" w:hAnsi="Times New Roman" w:cs="Times New Roman"/>
          <w:color w:val="000000"/>
          <w:sz w:val="26"/>
          <w:szCs w:val="26"/>
        </w:rPr>
        <w:t xml:space="preserve"> jobs that monitored and reported security issues</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Resolved security vulnerabilities by analyzing and </w:t>
      </w:r>
      <w:r w:rsidR="001C428C" w:rsidRPr="007222BA">
        <w:rPr>
          <w:rFonts w:ascii="Times New Roman" w:eastAsia="Yu Gothic UI" w:hAnsi="Times New Roman" w:cs="Times New Roman"/>
          <w:color w:val="000000"/>
          <w:sz w:val="26"/>
          <w:szCs w:val="26"/>
        </w:rPr>
        <w:t xml:space="preserve">recommending improvements in </w:t>
      </w:r>
      <w:r w:rsidRPr="007222BA">
        <w:rPr>
          <w:rFonts w:ascii="Times New Roman" w:eastAsia="Yu Gothic UI" w:hAnsi="Times New Roman" w:cs="Times New Roman"/>
          <w:color w:val="000000"/>
          <w:sz w:val="26"/>
          <w:szCs w:val="26"/>
        </w:rPr>
        <w:t>communications and network security at the component level</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Ensured business continuity by designing, implementing</w:t>
      </w:r>
      <w:r w:rsidR="001C428C" w:rsidRPr="007222BA">
        <w:rPr>
          <w:rFonts w:ascii="Times New Roman" w:eastAsia="Yu Gothic UI" w:hAnsi="Times New Roman" w:cs="Times New Roman"/>
          <w:color w:val="000000"/>
          <w:sz w:val="26"/>
          <w:szCs w:val="26"/>
        </w:rPr>
        <w:t xml:space="preserve"> and testing disaster recovery </w:t>
      </w:r>
      <w:r w:rsidRPr="007222BA">
        <w:rPr>
          <w:rFonts w:ascii="Times New Roman" w:eastAsia="Yu Gothic UI" w:hAnsi="Times New Roman" w:cs="Times New Roman"/>
          <w:color w:val="000000"/>
          <w:sz w:val="26"/>
          <w:szCs w:val="26"/>
        </w:rPr>
        <w:t>systems.</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Managed, monitored and tested individual and gr</w:t>
      </w:r>
      <w:r w:rsidR="00AE147D" w:rsidRPr="007222BA">
        <w:rPr>
          <w:rFonts w:ascii="Times New Roman" w:eastAsia="Yu Gothic UI" w:hAnsi="Times New Roman" w:cs="Times New Roman"/>
          <w:color w:val="000000"/>
          <w:sz w:val="26"/>
          <w:szCs w:val="26"/>
        </w:rPr>
        <w:t xml:space="preserve">oup user access privileges and </w:t>
      </w:r>
      <w:r w:rsidRPr="007222BA">
        <w:rPr>
          <w:rFonts w:ascii="Times New Roman" w:eastAsia="Yu Gothic UI" w:hAnsi="Times New Roman" w:cs="Times New Roman"/>
          <w:color w:val="000000"/>
          <w:sz w:val="26"/>
          <w:szCs w:val="26"/>
        </w:rPr>
        <w:t>security</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Created checklists and collected audit data f</w:t>
      </w:r>
      <w:r w:rsidR="00AE147D" w:rsidRPr="007222BA">
        <w:rPr>
          <w:rFonts w:ascii="Times New Roman" w:eastAsia="Yu Gothic UI" w:hAnsi="Times New Roman" w:cs="Times New Roman"/>
          <w:color w:val="000000"/>
          <w:sz w:val="26"/>
          <w:szCs w:val="26"/>
        </w:rPr>
        <w:t xml:space="preserve">or compliance with SOX and PCI </w:t>
      </w:r>
      <w:r w:rsidRPr="007222BA">
        <w:rPr>
          <w:rFonts w:ascii="Times New Roman" w:eastAsia="Yu Gothic UI" w:hAnsi="Times New Roman" w:cs="Times New Roman"/>
          <w:color w:val="000000"/>
          <w:sz w:val="26"/>
          <w:szCs w:val="26"/>
        </w:rPr>
        <w:lastRenderedPageBreak/>
        <w:t>certifications</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Developed, implemented and verified securit</w:t>
      </w:r>
      <w:r w:rsidR="00AE147D" w:rsidRPr="007222BA">
        <w:rPr>
          <w:rFonts w:ascii="Times New Roman" w:eastAsia="Yu Gothic UI" w:hAnsi="Times New Roman" w:cs="Times New Roman"/>
          <w:color w:val="000000"/>
          <w:sz w:val="26"/>
          <w:szCs w:val="26"/>
        </w:rPr>
        <w:t xml:space="preserve">y policy and access management </w:t>
      </w:r>
      <w:r w:rsidRPr="007222BA">
        <w:rPr>
          <w:rFonts w:ascii="Times New Roman" w:eastAsia="Yu Gothic UI" w:hAnsi="Times New Roman" w:cs="Times New Roman"/>
          <w:color w:val="000000"/>
          <w:sz w:val="26"/>
          <w:szCs w:val="26"/>
        </w:rPr>
        <w:t>compliance</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Monitored system performance and prevented resource exhaustion using </w:t>
      </w:r>
      <w:proofErr w:type="spellStart"/>
      <w:proofErr w:type="gramStart"/>
      <w:r w:rsidRPr="007222BA">
        <w:rPr>
          <w:rFonts w:ascii="Times New Roman" w:eastAsia="Yu Gothic UI" w:hAnsi="Times New Roman" w:cs="Times New Roman"/>
          <w:color w:val="000000"/>
          <w:sz w:val="26"/>
          <w:szCs w:val="26"/>
        </w:rPr>
        <w:t>ssh</w:t>
      </w:r>
      <w:proofErr w:type="spellEnd"/>
      <w:proofErr w:type="gramEnd"/>
      <w:r w:rsidRPr="007222BA">
        <w:rPr>
          <w:rFonts w:ascii="Times New Roman" w:eastAsia="Yu Gothic UI" w:hAnsi="Times New Roman" w:cs="Times New Roman"/>
          <w:color w:val="000000"/>
          <w:sz w:val="26"/>
          <w:szCs w:val="26"/>
        </w:rPr>
        <w:t xml:space="preserve">, </w:t>
      </w:r>
      <w:proofErr w:type="spellStart"/>
      <w:r w:rsidRPr="007222BA">
        <w:rPr>
          <w:rFonts w:ascii="Times New Roman" w:eastAsia="Yu Gothic UI" w:hAnsi="Times New Roman" w:cs="Times New Roman"/>
          <w:color w:val="000000"/>
          <w:sz w:val="26"/>
          <w:szCs w:val="26"/>
        </w:rPr>
        <w:t>sar</w:t>
      </w:r>
      <w:proofErr w:type="spellEnd"/>
      <w:r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ab/>
      </w:r>
      <w:proofErr w:type="spellStart"/>
      <w:r w:rsidRPr="007222BA">
        <w:rPr>
          <w:rFonts w:ascii="Times New Roman" w:eastAsia="Yu Gothic UI" w:hAnsi="Times New Roman" w:cs="Times New Roman"/>
          <w:color w:val="000000"/>
          <w:sz w:val="26"/>
          <w:szCs w:val="26"/>
        </w:rPr>
        <w:t>vmstat</w:t>
      </w:r>
      <w:proofErr w:type="spellEnd"/>
      <w:r w:rsidRPr="007222BA">
        <w:rPr>
          <w:rFonts w:ascii="Times New Roman" w:eastAsia="Yu Gothic UI" w:hAnsi="Times New Roman" w:cs="Times New Roman"/>
          <w:color w:val="000000"/>
          <w:sz w:val="26"/>
          <w:szCs w:val="26"/>
        </w:rPr>
        <w:t xml:space="preserve">, </w:t>
      </w:r>
      <w:proofErr w:type="spellStart"/>
      <w:r w:rsidRPr="007222BA">
        <w:rPr>
          <w:rFonts w:ascii="Times New Roman" w:eastAsia="Yu Gothic UI" w:hAnsi="Times New Roman" w:cs="Times New Roman"/>
          <w:color w:val="000000"/>
          <w:sz w:val="26"/>
          <w:szCs w:val="26"/>
        </w:rPr>
        <w:t>iostat</w:t>
      </w:r>
      <w:proofErr w:type="spellEnd"/>
      <w:r w:rsidRPr="007222BA">
        <w:rPr>
          <w:rFonts w:ascii="Times New Roman" w:eastAsia="Yu Gothic UI" w:hAnsi="Times New Roman" w:cs="Times New Roman"/>
          <w:color w:val="000000"/>
          <w:sz w:val="26"/>
          <w:szCs w:val="26"/>
        </w:rPr>
        <w:t xml:space="preserve">, </w:t>
      </w:r>
      <w:proofErr w:type="spellStart"/>
      <w:r w:rsidRPr="007222BA">
        <w:rPr>
          <w:rFonts w:ascii="Times New Roman" w:eastAsia="Yu Gothic UI" w:hAnsi="Times New Roman" w:cs="Times New Roman"/>
          <w:color w:val="000000"/>
          <w:sz w:val="26"/>
          <w:szCs w:val="26"/>
        </w:rPr>
        <w:t>netstat</w:t>
      </w:r>
      <w:proofErr w:type="spellEnd"/>
      <w:r w:rsidRPr="007222BA">
        <w:rPr>
          <w:rFonts w:ascii="Times New Roman" w:eastAsia="Yu Gothic UI" w:hAnsi="Times New Roman" w:cs="Times New Roman"/>
          <w:color w:val="000000"/>
          <w:sz w:val="26"/>
          <w:szCs w:val="26"/>
        </w:rPr>
        <w:t xml:space="preserve"> and </w:t>
      </w:r>
      <w:proofErr w:type="spellStart"/>
      <w:r w:rsidRPr="007222BA">
        <w:rPr>
          <w:rFonts w:ascii="Times New Roman" w:eastAsia="Yu Gothic UI" w:hAnsi="Times New Roman" w:cs="Times New Roman"/>
          <w:color w:val="000000"/>
          <w:sz w:val="26"/>
          <w:szCs w:val="26"/>
        </w:rPr>
        <w:t>nmon</w:t>
      </w:r>
      <w:proofErr w:type="spellEnd"/>
      <w:r w:rsidRPr="007222BA">
        <w:rPr>
          <w:rFonts w:ascii="Times New Roman" w:eastAsia="Yu Gothic UI" w:hAnsi="Times New Roman" w:cs="Times New Roman"/>
          <w:color w:val="000000"/>
          <w:sz w:val="26"/>
          <w:szCs w:val="26"/>
        </w:rPr>
        <w:t>.</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Resolved trouble tickets quickly and efficiently, dr</w:t>
      </w:r>
      <w:r w:rsidR="00AE147D" w:rsidRPr="007222BA">
        <w:rPr>
          <w:rFonts w:ascii="Times New Roman" w:eastAsia="Yu Gothic UI" w:hAnsi="Times New Roman" w:cs="Times New Roman"/>
          <w:color w:val="000000"/>
          <w:sz w:val="26"/>
          <w:szCs w:val="26"/>
        </w:rPr>
        <w:t xml:space="preserve">opping backlogged tickets from </w:t>
      </w:r>
      <w:r w:rsidRPr="007222BA">
        <w:rPr>
          <w:rFonts w:ascii="Times New Roman" w:eastAsia="Yu Gothic UI" w:hAnsi="Times New Roman" w:cs="Times New Roman"/>
          <w:color w:val="000000"/>
          <w:sz w:val="26"/>
          <w:szCs w:val="26"/>
        </w:rPr>
        <w:t>1,000+ to under 100.</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Wrote custom scripts and automated tasks to free up research and project time.</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Eliminated extended downtime of network and processes </w:t>
      </w:r>
      <w:r w:rsidR="001C428C" w:rsidRPr="007222BA">
        <w:rPr>
          <w:rFonts w:ascii="Times New Roman" w:eastAsia="Yu Gothic UI" w:hAnsi="Times New Roman" w:cs="Times New Roman"/>
          <w:color w:val="000000"/>
          <w:sz w:val="26"/>
          <w:szCs w:val="26"/>
        </w:rPr>
        <w:t>by installing and configuring</w:t>
      </w:r>
      <w:r w:rsidRPr="007222BA">
        <w:rPr>
          <w:rFonts w:ascii="Times New Roman" w:eastAsia="Yu Gothic UI" w:hAnsi="Times New Roman" w:cs="Times New Roman"/>
          <w:color w:val="000000"/>
          <w:sz w:val="26"/>
          <w:szCs w:val="26"/>
        </w:rPr>
        <w:t xml:space="preserve"> Nagios server to monitor Windows/Linux servers.</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Raised the level of expansion and research by automa</w:t>
      </w:r>
      <w:r w:rsidR="001C428C" w:rsidRPr="007222BA">
        <w:rPr>
          <w:rFonts w:ascii="Times New Roman" w:eastAsia="Yu Gothic UI" w:hAnsi="Times New Roman" w:cs="Times New Roman"/>
          <w:color w:val="000000"/>
          <w:sz w:val="26"/>
          <w:szCs w:val="26"/>
        </w:rPr>
        <w:t xml:space="preserve">ting tasks freeing up time for </w:t>
      </w:r>
      <w:r w:rsidRPr="007222BA">
        <w:rPr>
          <w:rFonts w:ascii="Times New Roman" w:eastAsia="Yu Gothic UI" w:hAnsi="Times New Roman" w:cs="Times New Roman"/>
          <w:color w:val="000000"/>
          <w:sz w:val="26"/>
          <w:szCs w:val="26"/>
        </w:rPr>
        <w:t>research and testing</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Installed and configured database servers and created database users with </w:t>
      </w:r>
      <w:r w:rsidR="001C428C" w:rsidRPr="007222BA">
        <w:rPr>
          <w:rFonts w:ascii="Times New Roman" w:eastAsia="Yu Gothic UI" w:hAnsi="Times New Roman" w:cs="Times New Roman"/>
          <w:color w:val="000000"/>
          <w:sz w:val="26"/>
          <w:szCs w:val="26"/>
        </w:rPr>
        <w:t xml:space="preserve">restricted </w:t>
      </w:r>
      <w:r w:rsidRPr="007222BA">
        <w:rPr>
          <w:rFonts w:ascii="Times New Roman" w:eastAsia="Yu Gothic UI" w:hAnsi="Times New Roman" w:cs="Times New Roman"/>
          <w:color w:val="000000"/>
          <w:sz w:val="26"/>
          <w:szCs w:val="26"/>
        </w:rPr>
        <w:t>permissions.</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Worked on version upgrades and database </w:t>
      </w:r>
      <w:r w:rsidR="001C428C" w:rsidRPr="007222BA">
        <w:rPr>
          <w:rFonts w:ascii="Times New Roman" w:eastAsia="Yu Gothic UI" w:hAnsi="Times New Roman" w:cs="Times New Roman"/>
          <w:color w:val="000000"/>
          <w:sz w:val="26"/>
          <w:szCs w:val="26"/>
        </w:rPr>
        <w:t>backup and roll back activities</w:t>
      </w:r>
      <w:r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Writing the automation script to</w:t>
      </w:r>
      <w:r w:rsidR="001C428C" w:rsidRPr="007222BA">
        <w:rPr>
          <w:rFonts w:ascii="Times New Roman" w:eastAsia="Yu Gothic UI" w:hAnsi="Times New Roman" w:cs="Times New Roman"/>
          <w:color w:val="000000"/>
          <w:sz w:val="26"/>
          <w:szCs w:val="26"/>
        </w:rPr>
        <w:t xml:space="preserve"> automate deployment activities</w:t>
      </w:r>
      <w:r w:rsidRPr="007222BA">
        <w:rPr>
          <w:rFonts w:ascii="Times New Roman" w:eastAsia="Yu Gothic UI" w:hAnsi="Times New Roman" w:cs="Times New Roman"/>
          <w:color w:val="000000"/>
          <w:sz w:val="26"/>
          <w:szCs w:val="26"/>
        </w:rPr>
        <w:t xml:space="preserve">. </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Monitored web servers to ensure zero downtime and managed load balancing.</w:t>
      </w:r>
    </w:p>
    <w:p w:rsidR="005378CF" w:rsidRPr="007222BA" w:rsidRDefault="005378CF" w:rsidP="005378CF">
      <w:pPr>
        <w:spacing w:line="276" w:lineRule="auto"/>
        <w:ind w:left="720" w:firstLine="360"/>
        <w:jc w:val="both"/>
        <w:rPr>
          <w:rFonts w:ascii="Times New Roman" w:eastAsia="Yu Gothic UI" w:hAnsi="Times New Roman" w:cs="Times New Roman"/>
          <w:color w:val="000000"/>
          <w:sz w:val="26"/>
          <w:szCs w:val="26"/>
        </w:rPr>
      </w:pPr>
    </w:p>
    <w:p w:rsidR="00DA1E65" w:rsidRDefault="00DA1E65" w:rsidP="005378CF">
      <w:pPr>
        <w:jc w:val="both"/>
        <w:rPr>
          <w:rFonts w:ascii="Times New Roman" w:eastAsia="Yu Gothic UI" w:hAnsi="Times New Roman" w:cs="Times New Roman"/>
          <w:color w:val="4377C9"/>
          <w:sz w:val="26"/>
          <w:szCs w:val="26"/>
          <w:u w:val="single"/>
        </w:rPr>
      </w:pPr>
    </w:p>
    <w:p w:rsidR="005378CF" w:rsidRPr="007222BA" w:rsidRDefault="00C129E7" w:rsidP="005378CF">
      <w:pPr>
        <w:jc w:val="both"/>
        <w:rPr>
          <w:rFonts w:ascii="Times New Roman" w:eastAsia="Yu Gothic UI" w:hAnsi="Times New Roman" w:cs="Times New Roman"/>
          <w:sz w:val="26"/>
          <w:szCs w:val="26"/>
        </w:rPr>
      </w:pPr>
      <w:r>
        <w:rPr>
          <w:rFonts w:ascii="Times New Roman" w:eastAsia="Yu Gothic UI" w:hAnsi="Times New Roman" w:cs="Times New Roman"/>
          <w:color w:val="4377C9"/>
          <w:sz w:val="26"/>
          <w:szCs w:val="26"/>
          <w:u w:val="single"/>
        </w:rPr>
        <w:t>PROJECT # 6</w:t>
      </w:r>
      <w:r w:rsidR="005378CF" w:rsidRPr="007222BA">
        <w:rPr>
          <w:rFonts w:ascii="Times New Roman" w:eastAsia="Yu Gothic UI" w:hAnsi="Times New Roman" w:cs="Times New Roman"/>
          <w:color w:val="4377C9"/>
          <w:sz w:val="26"/>
          <w:szCs w:val="26"/>
          <w:u w:val="single"/>
        </w:rPr>
        <w:t>:</w:t>
      </w:r>
      <w:r w:rsidR="005378CF" w:rsidRPr="007222BA">
        <w:rPr>
          <w:rFonts w:ascii="Times New Roman" w:eastAsia="Yu Gothic UI" w:hAnsi="Times New Roman" w:cs="Times New Roman"/>
          <w:color w:val="4377C9"/>
          <w:sz w:val="26"/>
          <w:szCs w:val="26"/>
        </w:rPr>
        <w:t xml:space="preserve">  Customized Hadoop Analytics Platform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Client: </w:t>
      </w:r>
      <w:proofErr w:type="spellStart"/>
      <w:r w:rsidRPr="007222BA">
        <w:rPr>
          <w:rFonts w:ascii="Times New Roman" w:eastAsia="Yu Gothic UI" w:hAnsi="Times New Roman" w:cs="Times New Roman"/>
          <w:sz w:val="26"/>
          <w:szCs w:val="26"/>
        </w:rPr>
        <w:t>Nextgen</w:t>
      </w:r>
      <w:proofErr w:type="spellEnd"/>
      <w:r w:rsidRPr="007222BA">
        <w:rPr>
          <w:rFonts w:ascii="Times New Roman" w:eastAsia="Yu Gothic UI" w:hAnsi="Times New Roman" w:cs="Times New Roman"/>
          <w:sz w:val="26"/>
          <w:szCs w:val="26"/>
        </w:rPr>
        <w:t xml:space="preserve"> Solutions, UK.</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From: Aug 2013 to Jan 2014</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E12C95" w:rsidRPr="007222BA" w:rsidRDefault="005378CF" w:rsidP="00E12C95">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p>
    <w:p w:rsidR="00E12C95" w:rsidRPr="007222BA" w:rsidRDefault="00E12C95" w:rsidP="00E12C95">
      <w:pPr>
        <w:jc w:val="both"/>
        <w:rPr>
          <w:rFonts w:ascii="Times New Roman" w:eastAsia="Yu Gothic UI" w:hAnsi="Times New Roman" w:cs="Times New Roman"/>
          <w:color w:val="333333"/>
          <w:sz w:val="26"/>
          <w:szCs w:val="26"/>
        </w:rPr>
      </w:pPr>
    </w:p>
    <w:p w:rsidR="005378CF" w:rsidRPr="007222BA" w:rsidRDefault="005378CF" w:rsidP="00E12C95">
      <w:pPr>
        <w:jc w:val="both"/>
        <w:rPr>
          <w:rFonts w:ascii="Times New Roman" w:eastAsia="Yu Gothic UI" w:hAnsi="Times New Roman" w:cs="Times New Roman"/>
          <w:color w:val="333333"/>
          <w:sz w:val="26"/>
          <w:szCs w:val="26"/>
        </w:rPr>
      </w:pPr>
      <w:proofErr w:type="spellStart"/>
      <w:r w:rsidRPr="007222BA">
        <w:rPr>
          <w:rFonts w:ascii="Times New Roman" w:eastAsia="Yu Gothic UI" w:hAnsi="Times New Roman" w:cs="Times New Roman"/>
          <w:sz w:val="26"/>
          <w:szCs w:val="26"/>
        </w:rPr>
        <w:t>Nextgen</w:t>
      </w:r>
      <w:proofErr w:type="spellEnd"/>
      <w:r w:rsidRPr="007222BA">
        <w:rPr>
          <w:rFonts w:ascii="Times New Roman" w:eastAsia="Yu Gothic UI" w:hAnsi="Times New Roman" w:cs="Times New Roman"/>
          <w:sz w:val="26"/>
          <w:szCs w:val="26"/>
        </w:rPr>
        <w:t xml:space="preserve"> solutions group at UK is a part of the TCS organization (horizontal) to deliver digital media solutions to the clients which is newly established. This project was planned to customize the client specific requirements  that deals with the analytics of the data taken fro</w:t>
      </w:r>
      <w:r w:rsidR="00E12C95" w:rsidRPr="007222BA">
        <w:rPr>
          <w:rFonts w:ascii="Times New Roman" w:eastAsia="Yu Gothic UI" w:hAnsi="Times New Roman" w:cs="Times New Roman"/>
          <w:sz w:val="26"/>
          <w:szCs w:val="26"/>
        </w:rPr>
        <w:t>m Log Servers ,Transaction logs</w:t>
      </w:r>
      <w:r w:rsidRPr="007222BA">
        <w:rPr>
          <w:rFonts w:ascii="Times New Roman" w:eastAsia="Yu Gothic UI" w:hAnsi="Times New Roman" w:cs="Times New Roman"/>
          <w:sz w:val="26"/>
          <w:szCs w:val="26"/>
        </w:rPr>
        <w:t xml:space="preserve">, Social Media and different Blogs. The analysis shows benefits for business development for the customer based on the end user responses in the social media sites and application access logs. Extracted data from different sources like face book, twitter and logs is stored into HDFS for performing Opinion/Sentiment analysis using text mining algorithms to find out the sentiment/emotions &amp; opinion of the company/product in the social circle. </w:t>
      </w:r>
    </w:p>
    <w:p w:rsidR="005378CF" w:rsidRPr="007222BA" w:rsidRDefault="005378CF" w:rsidP="005378CF">
      <w:pPr>
        <w:keepLines/>
        <w:spacing w:before="100" w:after="100"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Based on these analytics the customer can take business decisions on the Opinion/sentiment of the end users for the business improvement.</w:t>
      </w:r>
      <w:r w:rsidRPr="007222BA">
        <w:rPr>
          <w:rFonts w:ascii="Times New Roman" w:eastAsia="Yu Gothic UI" w:hAnsi="Times New Roman" w:cs="Times New Roman"/>
          <w:color w:val="333333"/>
          <w:sz w:val="26"/>
          <w:szCs w:val="26"/>
        </w:rPr>
        <w:t xml:space="preserve"> </w:t>
      </w:r>
    </w:p>
    <w:p w:rsidR="006B23BF" w:rsidRDefault="006B23BF" w:rsidP="005378CF">
      <w:pPr>
        <w:spacing w:before="100" w:after="100" w:line="100" w:lineRule="atLeast"/>
        <w:jc w:val="both"/>
        <w:rPr>
          <w:rFonts w:ascii="Times New Roman" w:eastAsia="Yu Gothic UI" w:hAnsi="Times New Roman" w:cs="Times New Roman"/>
          <w:sz w:val="26"/>
          <w:szCs w:val="26"/>
        </w:rPr>
      </w:pPr>
    </w:p>
    <w:p w:rsidR="005378CF" w:rsidRPr="007222BA" w:rsidRDefault="005378CF" w:rsidP="005378CF">
      <w:pPr>
        <w:spacing w:before="100" w:after="100"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Provisioned new servers, imaging, and daily monitoring and maintenance of over 50 servers.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Performed back up, file replications and script management for the servers.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Tested and applied new software and programs.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Planed and expanded current service offerings.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Quickly resolved all IP network issues.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Provided customer support via telephone, e-mail, knowledge base program and other tools.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Jumpstart, configured, updated Solaris servers with Solaris 8, 9, and 10.</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Installed, configured, and updated Linux machines, with Red Hat, </w:t>
      </w:r>
      <w:proofErr w:type="spellStart"/>
      <w:r w:rsidRPr="007222BA">
        <w:rPr>
          <w:rFonts w:ascii="Times New Roman" w:eastAsia="Yu Gothic UI" w:hAnsi="Times New Roman" w:cs="Times New Roman"/>
          <w:color w:val="000000"/>
          <w:sz w:val="26"/>
          <w:szCs w:val="26"/>
        </w:rPr>
        <w:t>Debian</w:t>
      </w:r>
      <w:proofErr w:type="spellEnd"/>
      <w:r w:rsidRPr="007222BA">
        <w:rPr>
          <w:rFonts w:ascii="Times New Roman" w:eastAsia="Yu Gothic UI" w:hAnsi="Times New Roman" w:cs="Times New Roman"/>
          <w:color w:val="000000"/>
          <w:sz w:val="26"/>
          <w:szCs w:val="26"/>
        </w:rPr>
        <w:t>, and CentOS.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Troubleshoot, analyze and resolve computer problems related to both hardware and software.</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Deploy new equipment and install applications, which enable the customer to perform their job function on updated equipment which leads to higher work output.</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Researched and consulted with customer on new hardware purchases to insure that the proper equipment was purchased which provided high productivity within their budget.</w:t>
      </w:r>
    </w:p>
    <w:p w:rsidR="005378CF" w:rsidRPr="007222BA" w:rsidRDefault="005378CF" w:rsidP="005378CF">
      <w:pPr>
        <w:ind w:left="720" w:firstLine="360"/>
        <w:jc w:val="both"/>
        <w:rPr>
          <w:rFonts w:ascii="Times New Roman" w:eastAsia="Yu Gothic UI" w:hAnsi="Times New Roman" w:cs="Times New Roman"/>
          <w:color w:val="000000"/>
          <w:sz w:val="26"/>
          <w:szCs w:val="26"/>
        </w:rPr>
      </w:pPr>
    </w:p>
    <w:p w:rsidR="005378CF" w:rsidRPr="007222BA" w:rsidRDefault="00C129E7" w:rsidP="005378CF">
      <w:pPr>
        <w:jc w:val="both"/>
        <w:rPr>
          <w:rFonts w:ascii="Times New Roman" w:eastAsia="Yu Gothic UI" w:hAnsi="Times New Roman" w:cs="Times New Roman"/>
          <w:sz w:val="26"/>
          <w:szCs w:val="26"/>
        </w:rPr>
      </w:pPr>
      <w:r>
        <w:rPr>
          <w:rFonts w:ascii="Times New Roman" w:eastAsia="Yu Gothic UI" w:hAnsi="Times New Roman" w:cs="Times New Roman"/>
          <w:color w:val="4377C9"/>
          <w:sz w:val="26"/>
          <w:szCs w:val="26"/>
          <w:u w:val="single"/>
        </w:rPr>
        <w:t>PROJECT # 7</w:t>
      </w:r>
      <w:r w:rsidR="005378CF" w:rsidRPr="007222BA">
        <w:rPr>
          <w:rFonts w:ascii="Times New Roman" w:eastAsia="Yu Gothic UI" w:hAnsi="Times New Roman" w:cs="Times New Roman"/>
          <w:color w:val="4377C9"/>
          <w:sz w:val="26"/>
          <w:szCs w:val="26"/>
          <w:u w:val="single"/>
        </w:rPr>
        <w:t>:</w:t>
      </w:r>
      <w:r w:rsidR="005378CF" w:rsidRPr="007222BA">
        <w:rPr>
          <w:rFonts w:ascii="Times New Roman" w:eastAsia="Yu Gothic UI" w:hAnsi="Times New Roman" w:cs="Times New Roman"/>
          <w:color w:val="4377C9"/>
          <w:sz w:val="26"/>
          <w:szCs w:val="26"/>
        </w:rPr>
        <w:t xml:space="preserve"> Network Data Management System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Client: Tata Telecom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From: Mar 2012 to August 2013</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Environment: Windows, CentOs6.5</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Calls logs are generated and stored in CDR (Call data recorder). With the subscriber base being huge the CDRs generated are huge in size and volumes. These CDRs are processed and stored in an OLAP system for further analysis. As the data is growing in size the OLAP system is also growing in the same manner and due to this the analysis of the data is getting delayed. To address this big data tools are used to fasten the analysis.  The data is extracted from the OLAP system using </w:t>
      </w:r>
      <w:proofErr w:type="spellStart"/>
      <w:r w:rsidRPr="007222BA">
        <w:rPr>
          <w:rFonts w:ascii="Times New Roman" w:eastAsia="Yu Gothic UI" w:hAnsi="Times New Roman" w:cs="Times New Roman"/>
          <w:sz w:val="26"/>
          <w:szCs w:val="26"/>
        </w:rPr>
        <w:t>pentaho</w:t>
      </w:r>
      <w:proofErr w:type="spellEnd"/>
      <w:r w:rsidRPr="007222BA">
        <w:rPr>
          <w:rFonts w:ascii="Times New Roman" w:eastAsia="Yu Gothic UI" w:hAnsi="Times New Roman" w:cs="Times New Roman"/>
          <w:sz w:val="26"/>
          <w:szCs w:val="26"/>
        </w:rPr>
        <w:t xml:space="preserve"> and stored in HDFS. The HDFS stored data is processed using Pentaho and loaded into Hive. The reports are generated</w:t>
      </w:r>
      <w:r w:rsidR="009141D2" w:rsidRPr="007222BA">
        <w:rPr>
          <w:rFonts w:ascii="Times New Roman" w:eastAsia="Yu Gothic UI" w:hAnsi="Times New Roman" w:cs="Times New Roman"/>
          <w:sz w:val="26"/>
          <w:szCs w:val="26"/>
        </w:rPr>
        <w:t xml:space="preserve"> as per the requirement using </w:t>
      </w:r>
      <w:r w:rsidRPr="007222BA">
        <w:rPr>
          <w:rFonts w:ascii="Times New Roman" w:eastAsia="Yu Gothic UI" w:hAnsi="Times New Roman" w:cs="Times New Roman"/>
          <w:sz w:val="26"/>
          <w:szCs w:val="26"/>
        </w:rPr>
        <w:t>Pentaho reports capability.</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9141D2"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I</w:t>
      </w:r>
      <w:r w:rsidR="005378CF" w:rsidRPr="007222BA">
        <w:rPr>
          <w:rFonts w:ascii="Times New Roman" w:eastAsia="Yu Gothic UI" w:hAnsi="Times New Roman" w:cs="Times New Roman"/>
          <w:color w:val="000000"/>
          <w:sz w:val="26"/>
          <w:szCs w:val="26"/>
        </w:rPr>
        <w:t>mplemented a solid backup and recovery procedure which minimized data loss.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Improved company website user experience by designing and engineering webservers using Apache, MySQL database with instant replication for global sites, implementing WordPress, </w:t>
      </w:r>
      <w:proofErr w:type="spellStart"/>
      <w:r w:rsidRPr="007222BA">
        <w:rPr>
          <w:rFonts w:ascii="Times New Roman" w:eastAsia="Yu Gothic UI" w:hAnsi="Times New Roman" w:cs="Times New Roman"/>
          <w:color w:val="000000"/>
          <w:sz w:val="26"/>
          <w:szCs w:val="26"/>
        </w:rPr>
        <w:t>phpMyAdmin</w:t>
      </w:r>
      <w:proofErr w:type="spellEnd"/>
      <w:r w:rsidRPr="007222BA">
        <w:rPr>
          <w:rFonts w:ascii="Times New Roman" w:eastAsia="Yu Gothic UI" w:hAnsi="Times New Roman" w:cs="Times New Roman"/>
          <w:color w:val="000000"/>
          <w:sz w:val="26"/>
          <w:szCs w:val="26"/>
        </w:rPr>
        <w:t>, interface, PHP, running on Centos 6.5</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Configured secure http, for SVN source control, and back-end communication with Progress Database.</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Planned and configured high availability NFS servers using </w:t>
      </w:r>
      <w:proofErr w:type="spellStart"/>
      <w:r w:rsidRPr="007222BA">
        <w:rPr>
          <w:rFonts w:ascii="Times New Roman" w:eastAsia="Yu Gothic UI" w:hAnsi="Times New Roman" w:cs="Times New Roman"/>
          <w:color w:val="000000"/>
          <w:sz w:val="26"/>
          <w:szCs w:val="26"/>
        </w:rPr>
        <w:t>Keepalived</w:t>
      </w:r>
      <w:proofErr w:type="spellEnd"/>
      <w:r w:rsidRPr="007222BA">
        <w:rPr>
          <w:rFonts w:ascii="Times New Roman" w:eastAsia="Yu Gothic UI" w:hAnsi="Times New Roman" w:cs="Times New Roman"/>
          <w:color w:val="000000"/>
          <w:sz w:val="26"/>
          <w:szCs w:val="26"/>
        </w:rPr>
        <w:t xml:space="preserve"> for auto-failover running on </w:t>
      </w:r>
      <w:proofErr w:type="spellStart"/>
      <w:r w:rsidRPr="007222BA">
        <w:rPr>
          <w:rFonts w:ascii="Times New Roman" w:eastAsia="Yu Gothic UI" w:hAnsi="Times New Roman" w:cs="Times New Roman"/>
          <w:color w:val="000000"/>
          <w:sz w:val="26"/>
          <w:szCs w:val="26"/>
        </w:rPr>
        <w:t>RedHat</w:t>
      </w:r>
      <w:proofErr w:type="spellEnd"/>
      <w:r w:rsidRPr="007222BA">
        <w:rPr>
          <w:rFonts w:ascii="Times New Roman" w:eastAsia="Yu Gothic UI" w:hAnsi="Times New Roman" w:cs="Times New Roman"/>
          <w:color w:val="000000"/>
          <w:sz w:val="26"/>
          <w:szCs w:val="26"/>
        </w:rPr>
        <w:t xml:space="preserve"> 5.6.</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Deployed and maintained Samba </w:t>
      </w:r>
      <w:proofErr w:type="gramStart"/>
      <w:r w:rsidRPr="007222BA">
        <w:rPr>
          <w:rFonts w:ascii="Times New Roman" w:eastAsia="Yu Gothic UI" w:hAnsi="Times New Roman" w:cs="Times New Roman"/>
          <w:color w:val="000000"/>
          <w:sz w:val="26"/>
          <w:szCs w:val="26"/>
        </w:rPr>
        <w:t>servers</w:t>
      </w:r>
      <w:proofErr w:type="gramEnd"/>
      <w:r w:rsidRPr="007222BA">
        <w:rPr>
          <w:rFonts w:ascii="Times New Roman" w:eastAsia="Yu Gothic UI" w:hAnsi="Times New Roman" w:cs="Times New Roman"/>
          <w:color w:val="000000"/>
          <w:sz w:val="26"/>
          <w:szCs w:val="26"/>
        </w:rPr>
        <w:t xml:space="preserve"> authentication using </w:t>
      </w:r>
      <w:proofErr w:type="spellStart"/>
      <w:r w:rsidRPr="007222BA">
        <w:rPr>
          <w:rFonts w:ascii="Times New Roman" w:eastAsia="Yu Gothic UI" w:hAnsi="Times New Roman" w:cs="Times New Roman"/>
          <w:color w:val="000000"/>
          <w:sz w:val="26"/>
          <w:szCs w:val="26"/>
        </w:rPr>
        <w:t>Ldap</w:t>
      </w:r>
      <w:proofErr w:type="spellEnd"/>
      <w:r w:rsidRPr="007222BA">
        <w:rPr>
          <w:rFonts w:ascii="Times New Roman" w:eastAsia="Yu Gothic UI" w:hAnsi="Times New Roman" w:cs="Times New Roman"/>
          <w:color w:val="000000"/>
          <w:sz w:val="26"/>
          <w:szCs w:val="26"/>
        </w:rPr>
        <w:t>, and Active Directory for different departments.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Installed and configured Linux servers hosting Oracle 11g on </w:t>
      </w:r>
      <w:proofErr w:type="spellStart"/>
      <w:r w:rsidRPr="007222BA">
        <w:rPr>
          <w:rFonts w:ascii="Times New Roman" w:eastAsia="Yu Gothic UI" w:hAnsi="Times New Roman" w:cs="Times New Roman"/>
          <w:color w:val="000000"/>
          <w:sz w:val="26"/>
          <w:szCs w:val="26"/>
        </w:rPr>
        <w:t>Redhat</w:t>
      </w:r>
      <w:proofErr w:type="spellEnd"/>
      <w:r w:rsidRPr="007222BA">
        <w:rPr>
          <w:rFonts w:ascii="Times New Roman" w:eastAsia="Yu Gothic UI" w:hAnsi="Times New Roman" w:cs="Times New Roman"/>
          <w:color w:val="000000"/>
          <w:sz w:val="26"/>
          <w:szCs w:val="26"/>
        </w:rPr>
        <w:t xml:space="preserve"> 6x for use by Human Resources.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Supported SAN, NAS, Fiber Channel, LUNS, </w:t>
      </w:r>
      <w:proofErr w:type="gramStart"/>
      <w:r w:rsidRPr="007222BA">
        <w:rPr>
          <w:rFonts w:ascii="Times New Roman" w:eastAsia="Yu Gothic UI" w:hAnsi="Times New Roman" w:cs="Times New Roman"/>
          <w:color w:val="000000"/>
          <w:sz w:val="26"/>
          <w:szCs w:val="26"/>
        </w:rPr>
        <w:t>LVM</w:t>
      </w:r>
      <w:proofErr w:type="gramEnd"/>
      <w:r w:rsidRPr="007222BA">
        <w:rPr>
          <w:rFonts w:ascii="Times New Roman" w:eastAsia="Yu Gothic UI" w:hAnsi="Times New Roman" w:cs="Times New Roman"/>
          <w:color w:val="000000"/>
          <w:sz w:val="26"/>
          <w:szCs w:val="26"/>
        </w:rPr>
        <w:t xml:space="preserve">, like EMC </w:t>
      </w:r>
      <w:proofErr w:type="spellStart"/>
      <w:r w:rsidRPr="007222BA">
        <w:rPr>
          <w:rFonts w:ascii="Times New Roman" w:eastAsia="Yu Gothic UI" w:hAnsi="Times New Roman" w:cs="Times New Roman"/>
          <w:color w:val="000000"/>
          <w:sz w:val="26"/>
          <w:szCs w:val="26"/>
        </w:rPr>
        <w:t>ClariiON</w:t>
      </w:r>
      <w:proofErr w:type="spellEnd"/>
      <w:r w:rsidRPr="007222BA">
        <w:rPr>
          <w:rFonts w:ascii="Times New Roman" w:eastAsia="Yu Gothic UI" w:hAnsi="Times New Roman" w:cs="Times New Roman"/>
          <w:color w:val="000000"/>
          <w:sz w:val="26"/>
          <w:szCs w:val="26"/>
        </w:rPr>
        <w:t xml:space="preserve"> CX3_20C using </w:t>
      </w:r>
      <w:proofErr w:type="spellStart"/>
      <w:r w:rsidRPr="007222BA">
        <w:rPr>
          <w:rFonts w:ascii="Times New Roman" w:eastAsia="Yu Gothic UI" w:hAnsi="Times New Roman" w:cs="Times New Roman"/>
          <w:color w:val="000000"/>
          <w:sz w:val="26"/>
          <w:szCs w:val="26"/>
        </w:rPr>
        <w:t>Navisphere</w:t>
      </w:r>
      <w:proofErr w:type="spellEnd"/>
      <w:r w:rsidRPr="007222BA">
        <w:rPr>
          <w:rFonts w:ascii="Times New Roman" w:eastAsia="Yu Gothic UI" w:hAnsi="Times New Roman" w:cs="Times New Roman"/>
          <w:color w:val="000000"/>
          <w:sz w:val="26"/>
          <w:szCs w:val="26"/>
        </w:rPr>
        <w:t xml:space="preserve"> Management Console, </w:t>
      </w:r>
      <w:proofErr w:type="spellStart"/>
      <w:r w:rsidRPr="007222BA">
        <w:rPr>
          <w:rFonts w:ascii="Times New Roman" w:eastAsia="Yu Gothic UI" w:hAnsi="Times New Roman" w:cs="Times New Roman"/>
          <w:color w:val="000000"/>
          <w:sz w:val="26"/>
          <w:szCs w:val="26"/>
        </w:rPr>
        <w:t>NetAPP</w:t>
      </w:r>
      <w:proofErr w:type="spellEnd"/>
      <w:r w:rsidRPr="007222BA">
        <w:rPr>
          <w:rFonts w:ascii="Times New Roman" w:eastAsia="Yu Gothic UI" w:hAnsi="Times New Roman" w:cs="Times New Roman"/>
          <w:color w:val="000000"/>
          <w:sz w:val="26"/>
          <w:szCs w:val="26"/>
        </w:rPr>
        <w:t xml:space="preserve"> and </w:t>
      </w:r>
      <w:proofErr w:type="spellStart"/>
      <w:r w:rsidRPr="007222BA">
        <w:rPr>
          <w:rFonts w:ascii="Times New Roman" w:eastAsia="Yu Gothic UI" w:hAnsi="Times New Roman" w:cs="Times New Roman"/>
          <w:color w:val="000000"/>
          <w:sz w:val="26"/>
          <w:szCs w:val="26"/>
        </w:rPr>
        <w:t>Qlogic</w:t>
      </w:r>
      <w:proofErr w:type="spellEnd"/>
      <w:r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Participated in compiling and deploying several business cases, such as business continuity and global high availability.</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Built multiple server systems and installed into racks.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Completed remote repairs involving software solutions and hardware repairs.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Allocated SAN drives to systems</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Maintained System patch levels and system security via OPSWARE.</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Performed VCS cluster failover and managed the single server VCS cluster</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Provided technical leadership for the team to build and configure new DNS server and setup static routes for internal and external internet facing IP addresses on the DNS server.</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Built and installed PXE boot server, DHCP server, </w:t>
      </w:r>
      <w:proofErr w:type="spellStart"/>
      <w:r w:rsidRPr="007222BA">
        <w:rPr>
          <w:rFonts w:ascii="Times New Roman" w:eastAsia="Yu Gothic UI" w:hAnsi="Times New Roman" w:cs="Times New Roman"/>
          <w:color w:val="000000"/>
          <w:sz w:val="26"/>
          <w:szCs w:val="26"/>
        </w:rPr>
        <w:t>Kickstart</w:t>
      </w:r>
      <w:proofErr w:type="spellEnd"/>
      <w:r w:rsidRPr="007222BA">
        <w:rPr>
          <w:rFonts w:ascii="Times New Roman" w:eastAsia="Yu Gothic UI" w:hAnsi="Times New Roman" w:cs="Times New Roman"/>
          <w:color w:val="000000"/>
          <w:sz w:val="26"/>
          <w:szCs w:val="26"/>
        </w:rPr>
        <w:t xml:space="preserve"> and XCAT server to automatically load OS on test machines in the LAB environment</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Maintained </w:t>
      </w:r>
      <w:proofErr w:type="spellStart"/>
      <w:r w:rsidRPr="007222BA">
        <w:rPr>
          <w:rFonts w:ascii="Times New Roman" w:eastAsia="Yu Gothic UI" w:hAnsi="Times New Roman" w:cs="Times New Roman"/>
          <w:color w:val="000000"/>
          <w:sz w:val="26"/>
          <w:szCs w:val="26"/>
        </w:rPr>
        <w:t>Kickstart</w:t>
      </w:r>
      <w:proofErr w:type="spellEnd"/>
      <w:r w:rsidRPr="007222BA">
        <w:rPr>
          <w:rFonts w:ascii="Times New Roman" w:eastAsia="Yu Gothic UI" w:hAnsi="Times New Roman" w:cs="Times New Roman"/>
          <w:color w:val="000000"/>
          <w:sz w:val="26"/>
          <w:szCs w:val="26"/>
        </w:rPr>
        <w:t xml:space="preserve"> server, used Advanced Linux System Administration, and authored K-shell scripts</w:t>
      </w:r>
      <w:r w:rsidR="009141D2"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color w:val="4377C9"/>
          <w:sz w:val="26"/>
          <w:szCs w:val="26"/>
          <w:u w:val="single"/>
        </w:rPr>
        <w:t>PROJECT #</w:t>
      </w:r>
      <w:r w:rsidR="00C129E7">
        <w:rPr>
          <w:rFonts w:ascii="Times New Roman" w:eastAsia="Yu Gothic UI" w:hAnsi="Times New Roman" w:cs="Times New Roman"/>
          <w:color w:val="4377C9"/>
          <w:sz w:val="26"/>
          <w:szCs w:val="26"/>
          <w:u w:val="single"/>
        </w:rPr>
        <w:t xml:space="preserve"> 8</w:t>
      </w:r>
      <w:r w:rsidRPr="007222BA">
        <w:rPr>
          <w:rFonts w:ascii="Times New Roman" w:eastAsia="Yu Gothic UI" w:hAnsi="Times New Roman" w:cs="Times New Roman"/>
          <w:color w:val="4377C9"/>
          <w:sz w:val="26"/>
          <w:szCs w:val="26"/>
          <w:u w:val="single"/>
        </w:rPr>
        <w:t>:</w:t>
      </w:r>
      <w:r w:rsidRPr="007222BA">
        <w:rPr>
          <w:rFonts w:ascii="Times New Roman" w:eastAsia="Yu Gothic UI" w:hAnsi="Times New Roman" w:cs="Times New Roman"/>
          <w:sz w:val="26"/>
          <w:szCs w:val="26"/>
        </w:rPr>
        <w:t xml:space="preserve">  </w:t>
      </w:r>
    </w:p>
    <w:p w:rsidR="005378CF" w:rsidRPr="007222BA" w:rsidRDefault="00FB0082"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Client: </w:t>
      </w:r>
      <w:r w:rsidR="005378CF" w:rsidRPr="007222BA">
        <w:rPr>
          <w:rFonts w:ascii="Times New Roman" w:eastAsia="Yu Gothic UI" w:hAnsi="Times New Roman" w:cs="Times New Roman"/>
          <w:sz w:val="26"/>
          <w:szCs w:val="26"/>
        </w:rPr>
        <w:t xml:space="preserve">Motorola Mobility Solutions Group </w:t>
      </w:r>
    </w:p>
    <w:p w:rsidR="005378CF" w:rsidRPr="007222BA" w:rsidRDefault="00011ECF"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From: May 2009</w:t>
      </w:r>
      <w:bookmarkStart w:id="1" w:name="_GoBack"/>
      <w:bookmarkEnd w:id="1"/>
      <w:r w:rsidR="005378CF" w:rsidRPr="007222BA">
        <w:rPr>
          <w:rFonts w:ascii="Times New Roman" w:eastAsia="Yu Gothic UI" w:hAnsi="Times New Roman" w:cs="Times New Roman"/>
          <w:sz w:val="26"/>
          <w:szCs w:val="26"/>
        </w:rPr>
        <w:t xml:space="preserve"> to till March 2012</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tabs>
          <w:tab w:val="left" w:pos="2925"/>
        </w:tabs>
        <w:jc w:val="both"/>
        <w:rPr>
          <w:rFonts w:ascii="Times New Roman" w:eastAsia="Yu Gothic UI" w:hAnsi="Times New Roman" w:cs="Times New Roman"/>
          <w:sz w:val="26"/>
          <w:szCs w:val="26"/>
        </w:rPr>
      </w:pP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Develop standards for installation and configuration</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Orchestrated and performed upgrade of Linux servers from 32-bit RHEL4 to 64-</w:t>
      </w:r>
      <w:r w:rsidRPr="007222BA">
        <w:rPr>
          <w:rFonts w:ascii="Times New Roman" w:eastAsia="Yu Gothic UI" w:hAnsi="Times New Roman" w:cs="Times New Roman"/>
          <w:color w:val="000000"/>
          <w:sz w:val="26"/>
          <w:szCs w:val="26"/>
        </w:rPr>
        <w:lastRenderedPageBreak/>
        <w:t>bit Centos5</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Defined timing and versions for software and hardware upgrades</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Initiated, designed, and implemented complete system configuration framework and change</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Architected and implemented virtualization solution</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Implemented central system log server with appropriate log file analysis</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Lead project to implement a better solution for alerting and trending of systems and services</w:t>
      </w:r>
      <w:r w:rsidRPr="007222BA">
        <w:rPr>
          <w:rFonts w:ascii="Times New Roman" w:eastAsia="Yu Gothic UI" w:hAnsi="Times New Roman" w:cs="Times New Roman"/>
          <w:color w:val="666666"/>
          <w:sz w:val="26"/>
          <w:szCs w:val="26"/>
        </w:rPr>
        <w:t>.</w:t>
      </w:r>
    </w:p>
    <w:p w:rsidR="005378CF" w:rsidRPr="007222BA" w:rsidRDefault="005378CF" w:rsidP="009141D2">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Managed the build environment and the IBM </w:t>
      </w:r>
      <w:proofErr w:type="spellStart"/>
      <w:r w:rsidRPr="007222BA">
        <w:rPr>
          <w:rFonts w:ascii="Times New Roman" w:eastAsia="Yu Gothic UI" w:hAnsi="Times New Roman" w:cs="Times New Roman"/>
          <w:color w:val="000000"/>
          <w:sz w:val="26"/>
          <w:szCs w:val="26"/>
        </w:rPr>
        <w:t>Clearcase</w:t>
      </w:r>
      <w:proofErr w:type="spellEnd"/>
      <w:r w:rsidRPr="007222BA">
        <w:rPr>
          <w:rFonts w:ascii="Times New Roman" w:eastAsia="Yu Gothic UI" w:hAnsi="Times New Roman" w:cs="Times New Roman"/>
          <w:color w:val="000000"/>
          <w:sz w:val="26"/>
          <w:szCs w:val="26"/>
        </w:rPr>
        <w:t xml:space="preserve"> source code control system. Implemented automated solutions with PERL and CMD scripts to prevent and identify build issues.</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Created Solaris Jumpstart and Linux </w:t>
      </w:r>
      <w:proofErr w:type="spellStart"/>
      <w:r w:rsidRPr="007222BA">
        <w:rPr>
          <w:rFonts w:ascii="Times New Roman" w:eastAsia="Yu Gothic UI" w:hAnsi="Times New Roman" w:cs="Times New Roman"/>
          <w:color w:val="000000"/>
          <w:sz w:val="26"/>
          <w:szCs w:val="26"/>
        </w:rPr>
        <w:t>Kickstart</w:t>
      </w:r>
      <w:proofErr w:type="spellEnd"/>
      <w:r w:rsidRPr="007222BA">
        <w:rPr>
          <w:rFonts w:ascii="Times New Roman" w:eastAsia="Yu Gothic UI" w:hAnsi="Times New Roman" w:cs="Times New Roman"/>
          <w:color w:val="000000"/>
          <w:sz w:val="26"/>
          <w:szCs w:val="26"/>
        </w:rPr>
        <w:t xml:space="preserve"> server</w:t>
      </w:r>
      <w:r w:rsidR="009141D2" w:rsidRPr="007222BA">
        <w:rPr>
          <w:rFonts w:ascii="Times New Roman" w:eastAsia="Yu Gothic UI" w:hAnsi="Times New Roman" w:cs="Times New Roman"/>
          <w:color w:val="000000"/>
          <w:sz w:val="26"/>
          <w:szCs w:val="26"/>
        </w:rPr>
        <w:t xml:space="preserve">s and processes to automate and </w:t>
      </w:r>
      <w:r w:rsidRPr="007222BA">
        <w:rPr>
          <w:rFonts w:ascii="Times New Roman" w:eastAsia="Yu Gothic UI" w:hAnsi="Times New Roman" w:cs="Times New Roman"/>
          <w:color w:val="000000"/>
          <w:sz w:val="26"/>
          <w:szCs w:val="26"/>
        </w:rPr>
        <w:t>standardize the installation process, reducing installation time by 35% and post-installation errors by 50%.</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Developed and maintained the Inventory and Service History System using Microsoft Access and ASP for real-time asset management. Reduced the asset administration effort by 65%.</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Researched, evaluated and implemented new technology solutions, such as the migration from IBM </w:t>
      </w:r>
      <w:proofErr w:type="spellStart"/>
      <w:r w:rsidRPr="007222BA">
        <w:rPr>
          <w:rFonts w:ascii="Times New Roman" w:eastAsia="Yu Gothic UI" w:hAnsi="Times New Roman" w:cs="Times New Roman"/>
          <w:color w:val="000000"/>
          <w:sz w:val="26"/>
          <w:szCs w:val="26"/>
        </w:rPr>
        <w:t>Clearcase</w:t>
      </w:r>
      <w:proofErr w:type="spellEnd"/>
      <w:r w:rsidRPr="007222BA">
        <w:rPr>
          <w:rFonts w:ascii="Times New Roman" w:eastAsia="Yu Gothic UI" w:hAnsi="Times New Roman" w:cs="Times New Roman"/>
          <w:color w:val="000000"/>
          <w:sz w:val="26"/>
          <w:szCs w:val="26"/>
        </w:rPr>
        <w:t xml:space="preserve"> to Subversion. Reduced maintenance cost while achieving equal level of service.</w:t>
      </w:r>
    </w:p>
    <w:p w:rsidR="005378CF" w:rsidRPr="007222BA" w:rsidRDefault="005378CF" w:rsidP="005378CF">
      <w:pPr>
        <w:pStyle w:val="BodyText"/>
        <w:numPr>
          <w:ilvl w:val="0"/>
          <w:numId w:val="5"/>
        </w:numPr>
        <w:spacing w:after="0"/>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Documented and implemented a disaster recovery plan that included backup schedule policies, regular testing, and off-site recovery plans to ensure data integrity and assurance.</w:t>
      </w:r>
    </w:p>
    <w:p w:rsidR="005378CF" w:rsidRPr="007222BA" w:rsidRDefault="005378CF" w:rsidP="005378CF">
      <w:pPr>
        <w:jc w:val="both"/>
        <w:rPr>
          <w:rFonts w:ascii="Times New Roman" w:eastAsia="Yu Gothic UI" w:hAnsi="Times New Roman" w:cs="Times New Roman"/>
          <w:sz w:val="26"/>
          <w:szCs w:val="26"/>
        </w:rPr>
      </w:pPr>
    </w:p>
    <w:p w:rsidR="005378CF" w:rsidRPr="00F0311E" w:rsidRDefault="005378CF" w:rsidP="00F0311E">
      <w:pPr>
        <w:spacing w:line="288"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u w:val="single"/>
        </w:rPr>
        <w:t>EDUCATION:</w:t>
      </w:r>
    </w:p>
    <w:p w:rsidR="005378CF" w:rsidRPr="007222BA" w:rsidRDefault="00F0311E" w:rsidP="005378CF">
      <w:pPr>
        <w:tabs>
          <w:tab w:val="center" w:pos="4320"/>
          <w:tab w:val="right" w:pos="8640"/>
        </w:tabs>
        <w:spacing w:line="100" w:lineRule="atLeast"/>
        <w:jc w:val="both"/>
        <w:rPr>
          <w:rFonts w:ascii="Times New Roman" w:eastAsia="Yu Gothic UI" w:hAnsi="Times New Roman" w:cs="Times New Roman"/>
          <w:sz w:val="26"/>
          <w:szCs w:val="26"/>
        </w:rPr>
      </w:pPr>
      <w:r>
        <w:rPr>
          <w:rFonts w:ascii="Times New Roman" w:eastAsia="Yu Gothic UI" w:hAnsi="Times New Roman" w:cs="Times New Roman"/>
          <w:color w:val="000000"/>
          <w:sz w:val="26"/>
          <w:szCs w:val="26"/>
        </w:rPr>
        <w:t>Bachelor of Technology</w:t>
      </w:r>
      <w:r w:rsidR="003621E8">
        <w:rPr>
          <w:rFonts w:ascii="Times New Roman" w:eastAsia="Yu Gothic UI" w:hAnsi="Times New Roman" w:cs="Times New Roman"/>
          <w:color w:val="000000"/>
          <w:sz w:val="26"/>
          <w:szCs w:val="26"/>
        </w:rPr>
        <w:t xml:space="preserve"> (ECE)</w:t>
      </w:r>
      <w:r>
        <w:rPr>
          <w:rFonts w:ascii="Times New Roman" w:eastAsia="Yu Gothic UI" w:hAnsi="Times New Roman" w:cs="Times New Roman"/>
          <w:color w:val="000000"/>
          <w:sz w:val="26"/>
          <w:szCs w:val="26"/>
        </w:rPr>
        <w:t xml:space="preserve"> from Pondicherry University, Pondicherry</w:t>
      </w:r>
      <w:r w:rsidR="005378CF" w:rsidRPr="007222BA">
        <w:rPr>
          <w:rFonts w:ascii="Times New Roman" w:eastAsia="Yu Gothic UI" w:hAnsi="Times New Roman" w:cs="Times New Roman"/>
          <w:color w:val="000000"/>
          <w:sz w:val="26"/>
          <w:szCs w:val="26"/>
        </w:rPr>
        <w:t>, India.</w:t>
      </w:r>
    </w:p>
    <w:p w:rsidR="005378CF" w:rsidRDefault="00DA1E65" w:rsidP="005378CF">
      <w:pPr>
        <w:spacing w:line="100" w:lineRule="atLeast"/>
        <w:jc w:val="both"/>
        <w:rPr>
          <w:rFonts w:ascii="Times New Roman" w:eastAsia="Yu Gothic UI" w:hAnsi="Times New Roman" w:cs="Times New Roman"/>
          <w:sz w:val="26"/>
          <w:szCs w:val="26"/>
        </w:rPr>
      </w:pPr>
      <w:proofErr w:type="spellStart"/>
      <w:r>
        <w:rPr>
          <w:rFonts w:ascii="Times New Roman" w:eastAsia="Yu Gothic UI" w:hAnsi="Times New Roman" w:cs="Times New Roman"/>
          <w:sz w:val="26"/>
          <w:szCs w:val="26"/>
        </w:rPr>
        <w:t>M.Sc</w:t>
      </w:r>
      <w:proofErr w:type="spellEnd"/>
      <w:r>
        <w:rPr>
          <w:rFonts w:ascii="Times New Roman" w:eastAsia="Yu Gothic UI" w:hAnsi="Times New Roman" w:cs="Times New Roman"/>
          <w:sz w:val="26"/>
          <w:szCs w:val="26"/>
        </w:rPr>
        <w:t xml:space="preserve"> in Information and Network Security, UK.</w:t>
      </w:r>
    </w:p>
    <w:p w:rsidR="00DA1E65" w:rsidRPr="007222BA" w:rsidRDefault="00DA1E65" w:rsidP="005378CF">
      <w:pPr>
        <w:spacing w:line="100" w:lineRule="atLeast"/>
        <w:jc w:val="both"/>
        <w:rPr>
          <w:rFonts w:ascii="Times New Roman" w:eastAsia="Yu Gothic UI" w:hAnsi="Times New Roman" w:cs="Times New Roman"/>
          <w:sz w:val="26"/>
          <w:szCs w:val="26"/>
        </w:rPr>
      </w:pPr>
    </w:p>
    <w:p w:rsidR="005378CF" w:rsidRPr="007222BA" w:rsidRDefault="005378CF" w:rsidP="005378CF">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u w:val="single"/>
        </w:rPr>
        <w:t>CERTIFICATIONS:</w:t>
      </w:r>
    </w:p>
    <w:p w:rsidR="005378CF" w:rsidRPr="007222BA" w:rsidRDefault="005378CF" w:rsidP="005378CF">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Clo</w:t>
      </w:r>
      <w:r w:rsidR="00F0311E">
        <w:rPr>
          <w:rFonts w:ascii="Times New Roman" w:eastAsia="Yu Gothic UI" w:hAnsi="Times New Roman" w:cs="Times New Roman"/>
          <w:color w:val="000000"/>
          <w:sz w:val="26"/>
          <w:szCs w:val="26"/>
        </w:rPr>
        <w:t>udera Certified Hadoop Admin (CCA</w:t>
      </w:r>
      <w:r w:rsidRPr="007222BA">
        <w:rPr>
          <w:rFonts w:ascii="Times New Roman" w:eastAsia="Yu Gothic UI" w:hAnsi="Times New Roman" w:cs="Times New Roman"/>
          <w:color w:val="000000"/>
          <w:sz w:val="26"/>
          <w:szCs w:val="26"/>
        </w:rPr>
        <w:t>).</w:t>
      </w:r>
    </w:p>
    <w:p w:rsidR="005378CF" w:rsidRPr="007222BA" w:rsidRDefault="005378CF" w:rsidP="005378CF">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MongoDB c</w:t>
      </w:r>
      <w:r w:rsidR="00F0311E">
        <w:rPr>
          <w:rFonts w:ascii="Times New Roman" w:eastAsia="Yu Gothic UI" w:hAnsi="Times New Roman" w:cs="Times New Roman"/>
          <w:color w:val="000000"/>
          <w:sz w:val="26"/>
          <w:szCs w:val="26"/>
        </w:rPr>
        <w:t>ertification for Sys Admin</w:t>
      </w:r>
      <w:r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TCS internal </w:t>
      </w:r>
      <w:r w:rsidR="00F0311E">
        <w:rPr>
          <w:rFonts w:ascii="Times New Roman" w:eastAsia="Yu Gothic UI" w:hAnsi="Times New Roman" w:cs="Times New Roman"/>
          <w:color w:val="000000"/>
          <w:sz w:val="26"/>
          <w:szCs w:val="26"/>
        </w:rPr>
        <w:t>certification for Network &amp; Security</w:t>
      </w:r>
      <w:r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T</w:t>
      </w:r>
      <w:r w:rsidR="00F0311E">
        <w:rPr>
          <w:rFonts w:ascii="Times New Roman" w:eastAsia="Yu Gothic UI" w:hAnsi="Times New Roman" w:cs="Times New Roman"/>
          <w:color w:val="000000"/>
          <w:sz w:val="26"/>
          <w:szCs w:val="26"/>
        </w:rPr>
        <w:t>CS internal certification for Sys Admin</w:t>
      </w:r>
      <w:r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TCS internal domain certifications for banking, telecom, and </w:t>
      </w:r>
      <w:proofErr w:type="gramStart"/>
      <w:r w:rsidRPr="007222BA">
        <w:rPr>
          <w:rFonts w:ascii="Times New Roman" w:eastAsia="Yu Gothic UI" w:hAnsi="Times New Roman" w:cs="Times New Roman"/>
          <w:color w:val="000000"/>
          <w:sz w:val="26"/>
          <w:szCs w:val="26"/>
        </w:rPr>
        <w:t>Enterprise  resource</w:t>
      </w:r>
      <w:proofErr w:type="gramEnd"/>
      <w:r w:rsidRPr="007222BA">
        <w:rPr>
          <w:rFonts w:ascii="Times New Roman" w:eastAsia="Yu Gothic UI" w:hAnsi="Times New Roman" w:cs="Times New Roman"/>
          <w:color w:val="000000"/>
          <w:sz w:val="26"/>
          <w:szCs w:val="26"/>
        </w:rPr>
        <w:t xml:space="preserve"> planning.</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Completed several domain based certifications.</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u w:val="single"/>
        </w:rPr>
        <w:t>REFERENCES</w:t>
      </w: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Available upon request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pPr>
        <w:rPr>
          <w:rFonts w:ascii="Times New Roman" w:eastAsia="Yu Gothic UI" w:hAnsi="Times New Roman" w:cs="Times New Roman"/>
          <w:sz w:val="26"/>
          <w:szCs w:val="26"/>
        </w:rPr>
      </w:pPr>
    </w:p>
    <w:sectPr w:rsidR="005378CF" w:rsidRPr="007222BA" w:rsidSect="007A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Mincho"/>
    <w:charset w:val="80"/>
    <w:family w:val="roman"/>
    <w:pitch w:val="variable"/>
  </w:font>
  <w:font w:name="AR PL UMing HK">
    <w:altName w:val="MS Mincho"/>
    <w:charset w:val="80"/>
    <w:family w:val="auto"/>
    <w:pitch w:val="variable"/>
  </w:font>
  <w:font w:name="Lohit Devanagar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Yu Gothic UI">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4"/>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1800"/>
        </w:tabs>
        <w:ind w:left="1800" w:hanging="360"/>
      </w:pPr>
      <w:rPr>
        <w:rFonts w:ascii="OpenSymbol" w:hAnsi="OpenSymbol"/>
      </w:rPr>
    </w:lvl>
    <w:lvl w:ilvl="2">
      <w:start w:val="1"/>
      <w:numFmt w:val="bullet"/>
      <w:lvlText w:val="▪"/>
      <w:lvlJc w:val="left"/>
      <w:pPr>
        <w:tabs>
          <w:tab w:val="num" w:pos="2160"/>
        </w:tabs>
        <w:ind w:left="2160" w:hanging="360"/>
      </w:pPr>
      <w:rPr>
        <w:rFonts w:ascii="OpenSymbol" w:hAnsi="OpenSymbol"/>
      </w:rPr>
    </w:lvl>
    <w:lvl w:ilvl="3">
      <w:start w:val="1"/>
      <w:numFmt w:val="bullet"/>
      <w:lvlText w:val=""/>
      <w:lvlJc w:val="left"/>
      <w:pPr>
        <w:tabs>
          <w:tab w:val="num" w:pos="2520"/>
        </w:tabs>
        <w:ind w:left="2520" w:hanging="360"/>
      </w:pPr>
      <w:rPr>
        <w:rFonts w:ascii="Symbol" w:hAnsi="Symbol"/>
      </w:rPr>
    </w:lvl>
    <w:lvl w:ilvl="4">
      <w:start w:val="1"/>
      <w:numFmt w:val="bullet"/>
      <w:lvlText w:val="◦"/>
      <w:lvlJc w:val="left"/>
      <w:pPr>
        <w:tabs>
          <w:tab w:val="num" w:pos="2880"/>
        </w:tabs>
        <w:ind w:left="2880" w:hanging="360"/>
      </w:pPr>
      <w:rPr>
        <w:rFonts w:ascii="OpenSymbol" w:hAnsi="OpenSymbol"/>
      </w:rPr>
    </w:lvl>
    <w:lvl w:ilvl="5">
      <w:start w:val="1"/>
      <w:numFmt w:val="bullet"/>
      <w:lvlText w:val="▪"/>
      <w:lvlJc w:val="left"/>
      <w:pPr>
        <w:tabs>
          <w:tab w:val="num" w:pos="3240"/>
        </w:tabs>
        <w:ind w:left="3240" w:hanging="360"/>
      </w:pPr>
      <w:rPr>
        <w:rFonts w:ascii="OpenSymbol" w:hAnsi="OpenSymbol"/>
      </w:rPr>
    </w:lvl>
    <w:lvl w:ilvl="6">
      <w:start w:val="1"/>
      <w:numFmt w:val="bullet"/>
      <w:lvlText w:val=""/>
      <w:lvlJc w:val="left"/>
      <w:pPr>
        <w:tabs>
          <w:tab w:val="num" w:pos="3600"/>
        </w:tabs>
        <w:ind w:left="3600" w:hanging="360"/>
      </w:pPr>
      <w:rPr>
        <w:rFonts w:ascii="Symbol" w:hAnsi="Symbol"/>
      </w:rPr>
    </w:lvl>
    <w:lvl w:ilvl="7">
      <w:start w:val="1"/>
      <w:numFmt w:val="bullet"/>
      <w:lvlText w:val="◦"/>
      <w:lvlJc w:val="left"/>
      <w:pPr>
        <w:tabs>
          <w:tab w:val="num" w:pos="3960"/>
        </w:tabs>
        <w:ind w:left="3960" w:hanging="360"/>
      </w:pPr>
      <w:rPr>
        <w:rFonts w:ascii="OpenSymbol" w:hAnsi="OpenSymbol"/>
      </w:rPr>
    </w:lvl>
    <w:lvl w:ilvl="8">
      <w:start w:val="1"/>
      <w:numFmt w:val="bullet"/>
      <w:lvlText w:val="▪"/>
      <w:lvlJc w:val="left"/>
      <w:pPr>
        <w:tabs>
          <w:tab w:val="num" w:pos="4320"/>
        </w:tabs>
        <w:ind w:left="4320" w:hanging="360"/>
      </w:pPr>
      <w:rPr>
        <w:rFonts w:ascii="OpenSymbol" w:hAnsi="OpenSymbol"/>
      </w:rPr>
    </w:lvl>
  </w:abstractNum>
  <w:abstractNum w:abstractNumId="1">
    <w:nsid w:val="00000002"/>
    <w:multiLevelType w:val="multilevel"/>
    <w:tmpl w:val="00000002"/>
    <w:name w:val="WW8Num2"/>
    <w:lvl w:ilvl="0">
      <w:start w:val="1"/>
      <w:numFmt w:val="bullet"/>
      <w:lvlText w:val="●"/>
      <w:lvlJc w:val="left"/>
      <w:pPr>
        <w:tabs>
          <w:tab w:val="num" w:pos="0"/>
        </w:tabs>
        <w:ind w:left="720" w:firstLine="360"/>
      </w:pPr>
      <w:rPr>
        <w:rFonts w:ascii="Arial" w:hAnsi="Arial" w:cs="Arial"/>
        <w:caps w:val="0"/>
        <w:smallCaps w:val="0"/>
        <w:sz w:val="24"/>
        <w:szCs w:val="24"/>
      </w:rPr>
    </w:lvl>
    <w:lvl w:ilvl="1">
      <w:start w:val="1"/>
      <w:numFmt w:val="bullet"/>
      <w:lvlText w:val="o"/>
      <w:lvlJc w:val="left"/>
      <w:pPr>
        <w:tabs>
          <w:tab w:val="num" w:pos="0"/>
        </w:tabs>
        <w:ind w:left="1440" w:firstLine="1080"/>
      </w:pPr>
      <w:rPr>
        <w:rFonts w:ascii="Arial" w:hAnsi="Arial" w:cs="Arial"/>
        <w:caps w:val="0"/>
        <w:smallCaps w:val="0"/>
        <w:sz w:val="24"/>
        <w:szCs w:val="24"/>
      </w:rPr>
    </w:lvl>
    <w:lvl w:ilvl="2">
      <w:start w:val="1"/>
      <w:numFmt w:val="bullet"/>
      <w:lvlText w:val="▪"/>
      <w:lvlJc w:val="left"/>
      <w:pPr>
        <w:tabs>
          <w:tab w:val="num" w:pos="0"/>
        </w:tabs>
        <w:ind w:left="2160" w:firstLine="1800"/>
      </w:pPr>
      <w:rPr>
        <w:rFonts w:ascii="Arial" w:hAnsi="Arial" w:cs="Arial"/>
        <w:caps w:val="0"/>
        <w:smallCaps w:val="0"/>
        <w:sz w:val="24"/>
        <w:szCs w:val="24"/>
      </w:rPr>
    </w:lvl>
    <w:lvl w:ilvl="3">
      <w:start w:val="1"/>
      <w:numFmt w:val="bullet"/>
      <w:lvlText w:val="●"/>
      <w:lvlJc w:val="left"/>
      <w:pPr>
        <w:tabs>
          <w:tab w:val="num" w:pos="0"/>
        </w:tabs>
        <w:ind w:left="2880" w:firstLine="2520"/>
      </w:pPr>
      <w:rPr>
        <w:rFonts w:ascii="Arial" w:hAnsi="Arial" w:cs="Arial"/>
        <w:caps w:val="0"/>
        <w:smallCaps w:val="0"/>
        <w:sz w:val="24"/>
        <w:szCs w:val="24"/>
      </w:rPr>
    </w:lvl>
    <w:lvl w:ilvl="4">
      <w:start w:val="1"/>
      <w:numFmt w:val="bullet"/>
      <w:lvlText w:val="o"/>
      <w:lvlJc w:val="left"/>
      <w:pPr>
        <w:tabs>
          <w:tab w:val="num" w:pos="0"/>
        </w:tabs>
        <w:ind w:left="3600" w:firstLine="3240"/>
      </w:pPr>
      <w:rPr>
        <w:rFonts w:ascii="Arial" w:hAnsi="Arial" w:cs="Arial"/>
        <w:caps w:val="0"/>
        <w:smallCaps w:val="0"/>
        <w:sz w:val="24"/>
        <w:szCs w:val="24"/>
      </w:rPr>
    </w:lvl>
    <w:lvl w:ilvl="5">
      <w:start w:val="1"/>
      <w:numFmt w:val="bullet"/>
      <w:lvlText w:val="▪"/>
      <w:lvlJc w:val="left"/>
      <w:pPr>
        <w:tabs>
          <w:tab w:val="num" w:pos="0"/>
        </w:tabs>
        <w:ind w:left="4320" w:firstLine="3960"/>
      </w:pPr>
      <w:rPr>
        <w:rFonts w:ascii="Arial" w:hAnsi="Arial" w:cs="Arial"/>
        <w:caps w:val="0"/>
        <w:smallCaps w:val="0"/>
        <w:sz w:val="24"/>
        <w:szCs w:val="24"/>
      </w:rPr>
    </w:lvl>
    <w:lvl w:ilvl="6">
      <w:start w:val="1"/>
      <w:numFmt w:val="bullet"/>
      <w:lvlText w:val="●"/>
      <w:lvlJc w:val="left"/>
      <w:pPr>
        <w:tabs>
          <w:tab w:val="num" w:pos="0"/>
        </w:tabs>
        <w:ind w:left="5040" w:firstLine="4680"/>
      </w:pPr>
      <w:rPr>
        <w:rFonts w:ascii="Arial" w:hAnsi="Arial" w:cs="Arial"/>
        <w:caps w:val="0"/>
        <w:smallCaps w:val="0"/>
        <w:sz w:val="24"/>
        <w:szCs w:val="24"/>
      </w:rPr>
    </w:lvl>
    <w:lvl w:ilvl="7">
      <w:start w:val="1"/>
      <w:numFmt w:val="bullet"/>
      <w:lvlText w:val="o"/>
      <w:lvlJc w:val="left"/>
      <w:pPr>
        <w:tabs>
          <w:tab w:val="num" w:pos="0"/>
        </w:tabs>
        <w:ind w:left="5760" w:firstLine="5400"/>
      </w:pPr>
      <w:rPr>
        <w:rFonts w:ascii="Arial" w:hAnsi="Arial" w:cs="Arial"/>
        <w:caps w:val="0"/>
        <w:smallCaps w:val="0"/>
        <w:sz w:val="24"/>
        <w:szCs w:val="24"/>
      </w:rPr>
    </w:lvl>
    <w:lvl w:ilvl="8">
      <w:start w:val="1"/>
      <w:numFmt w:val="bullet"/>
      <w:lvlText w:val="▪"/>
      <w:lvlJc w:val="left"/>
      <w:pPr>
        <w:tabs>
          <w:tab w:val="num" w:pos="0"/>
        </w:tabs>
        <w:ind w:left="6480" w:firstLine="6120"/>
      </w:pPr>
      <w:rPr>
        <w:rFonts w:ascii="Arial" w:hAnsi="Arial" w:cs="Arial"/>
        <w:caps w:val="0"/>
        <w:smallCaps w:val="0"/>
        <w:sz w:val="24"/>
        <w:szCs w:val="24"/>
      </w:rPr>
    </w:lvl>
  </w:abstractNum>
  <w:abstractNum w:abstractNumId="2">
    <w:nsid w:val="00000004"/>
    <w:multiLevelType w:val="multilevel"/>
    <w:tmpl w:val="66CE6D66"/>
    <w:lvl w:ilvl="0">
      <w:start w:val="1"/>
      <w:numFmt w:val="bullet"/>
      <w:lvlText w:val=""/>
      <w:lvlJc w:val="left"/>
      <w:pPr>
        <w:tabs>
          <w:tab w:val="num" w:pos="804"/>
        </w:tabs>
        <w:ind w:left="804" w:hanging="360"/>
      </w:pPr>
      <w:rPr>
        <w:rFonts w:ascii="Symbol" w:hAnsi="Symbol" w:hint="default"/>
      </w:rPr>
    </w:lvl>
    <w:lvl w:ilvl="1">
      <w:start w:val="1"/>
      <w:numFmt w:val="bullet"/>
      <w:lvlText w:val="◦"/>
      <w:lvlJc w:val="left"/>
      <w:pPr>
        <w:tabs>
          <w:tab w:val="num" w:pos="1164"/>
        </w:tabs>
        <w:ind w:left="1164" w:hanging="360"/>
      </w:pPr>
      <w:rPr>
        <w:rFonts w:ascii="OpenSymbol" w:hAnsi="OpenSymbol" w:cs="OpenSymbol"/>
      </w:rPr>
    </w:lvl>
    <w:lvl w:ilvl="2">
      <w:start w:val="1"/>
      <w:numFmt w:val="bullet"/>
      <w:lvlText w:val="▪"/>
      <w:lvlJc w:val="left"/>
      <w:pPr>
        <w:tabs>
          <w:tab w:val="num" w:pos="1524"/>
        </w:tabs>
        <w:ind w:left="1524" w:hanging="360"/>
      </w:pPr>
      <w:rPr>
        <w:rFonts w:ascii="OpenSymbol" w:hAnsi="OpenSymbol" w:cs="OpenSymbol"/>
      </w:rPr>
    </w:lvl>
    <w:lvl w:ilvl="3">
      <w:start w:val="1"/>
      <w:numFmt w:val="bullet"/>
      <w:lvlText w:val=""/>
      <w:lvlJc w:val="left"/>
      <w:pPr>
        <w:tabs>
          <w:tab w:val="num" w:pos="1884"/>
        </w:tabs>
        <w:ind w:left="1884" w:hanging="360"/>
      </w:pPr>
      <w:rPr>
        <w:rFonts w:ascii="Symbol" w:hAnsi="Symbol" w:cs="OpenSymbol"/>
      </w:rPr>
    </w:lvl>
    <w:lvl w:ilvl="4">
      <w:start w:val="1"/>
      <w:numFmt w:val="bullet"/>
      <w:lvlText w:val="◦"/>
      <w:lvlJc w:val="left"/>
      <w:pPr>
        <w:tabs>
          <w:tab w:val="num" w:pos="2244"/>
        </w:tabs>
        <w:ind w:left="2244" w:hanging="360"/>
      </w:pPr>
      <w:rPr>
        <w:rFonts w:ascii="OpenSymbol" w:hAnsi="OpenSymbol" w:cs="OpenSymbol"/>
      </w:rPr>
    </w:lvl>
    <w:lvl w:ilvl="5">
      <w:start w:val="1"/>
      <w:numFmt w:val="bullet"/>
      <w:lvlText w:val="▪"/>
      <w:lvlJc w:val="left"/>
      <w:pPr>
        <w:tabs>
          <w:tab w:val="num" w:pos="2604"/>
        </w:tabs>
        <w:ind w:left="2604" w:hanging="360"/>
      </w:pPr>
      <w:rPr>
        <w:rFonts w:ascii="OpenSymbol" w:hAnsi="OpenSymbol" w:cs="OpenSymbol"/>
      </w:rPr>
    </w:lvl>
    <w:lvl w:ilvl="6">
      <w:start w:val="1"/>
      <w:numFmt w:val="bullet"/>
      <w:lvlText w:val=""/>
      <w:lvlJc w:val="left"/>
      <w:pPr>
        <w:tabs>
          <w:tab w:val="num" w:pos="2964"/>
        </w:tabs>
        <w:ind w:left="2964" w:hanging="360"/>
      </w:pPr>
      <w:rPr>
        <w:rFonts w:ascii="Symbol" w:hAnsi="Symbol" w:cs="OpenSymbol"/>
      </w:rPr>
    </w:lvl>
    <w:lvl w:ilvl="7">
      <w:start w:val="1"/>
      <w:numFmt w:val="bullet"/>
      <w:lvlText w:val="◦"/>
      <w:lvlJc w:val="left"/>
      <w:pPr>
        <w:tabs>
          <w:tab w:val="num" w:pos="3324"/>
        </w:tabs>
        <w:ind w:left="3324" w:hanging="360"/>
      </w:pPr>
      <w:rPr>
        <w:rFonts w:ascii="OpenSymbol" w:hAnsi="OpenSymbol" w:cs="OpenSymbol"/>
      </w:rPr>
    </w:lvl>
    <w:lvl w:ilvl="8">
      <w:start w:val="1"/>
      <w:numFmt w:val="bullet"/>
      <w:lvlText w:val="▪"/>
      <w:lvlJc w:val="left"/>
      <w:pPr>
        <w:tabs>
          <w:tab w:val="num" w:pos="3684"/>
        </w:tabs>
        <w:ind w:left="3684" w:hanging="360"/>
      </w:pPr>
      <w:rPr>
        <w:rFonts w:ascii="OpenSymbol" w:hAnsi="OpenSymbol" w:cs="OpenSymbol"/>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7"/>
    <w:multiLevelType w:val="multilevel"/>
    <w:tmpl w:val="00000007"/>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6">
    <w:nsid w:val="00F60FAC"/>
    <w:multiLevelType w:val="hybridMultilevel"/>
    <w:tmpl w:val="F5D0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F723FC"/>
    <w:multiLevelType w:val="hybridMultilevel"/>
    <w:tmpl w:val="8BD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047CC8"/>
    <w:multiLevelType w:val="hybridMultilevel"/>
    <w:tmpl w:val="96E6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8525E2"/>
    <w:multiLevelType w:val="hybridMultilevel"/>
    <w:tmpl w:val="1A045C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2606418"/>
    <w:multiLevelType w:val="hybridMultilevel"/>
    <w:tmpl w:val="E054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1198D"/>
    <w:multiLevelType w:val="multilevel"/>
    <w:tmpl w:val="00000002"/>
    <w:lvl w:ilvl="0">
      <w:start w:val="1"/>
      <w:numFmt w:val="bullet"/>
      <w:lvlText w:val="●"/>
      <w:lvlJc w:val="left"/>
      <w:pPr>
        <w:tabs>
          <w:tab w:val="num" w:pos="0"/>
        </w:tabs>
        <w:ind w:left="720" w:firstLine="360"/>
      </w:pPr>
      <w:rPr>
        <w:rFonts w:ascii="Arial" w:hAnsi="Arial" w:cs="Arial"/>
        <w:caps w:val="0"/>
        <w:smallCaps w:val="0"/>
        <w:sz w:val="24"/>
        <w:szCs w:val="24"/>
      </w:rPr>
    </w:lvl>
    <w:lvl w:ilvl="1">
      <w:start w:val="1"/>
      <w:numFmt w:val="bullet"/>
      <w:lvlText w:val="o"/>
      <w:lvlJc w:val="left"/>
      <w:pPr>
        <w:tabs>
          <w:tab w:val="num" w:pos="0"/>
        </w:tabs>
        <w:ind w:left="1440" w:firstLine="1080"/>
      </w:pPr>
      <w:rPr>
        <w:rFonts w:ascii="Arial" w:hAnsi="Arial" w:cs="Arial"/>
        <w:caps w:val="0"/>
        <w:smallCaps w:val="0"/>
        <w:sz w:val="24"/>
        <w:szCs w:val="24"/>
      </w:rPr>
    </w:lvl>
    <w:lvl w:ilvl="2">
      <w:start w:val="1"/>
      <w:numFmt w:val="bullet"/>
      <w:lvlText w:val="▪"/>
      <w:lvlJc w:val="left"/>
      <w:pPr>
        <w:tabs>
          <w:tab w:val="num" w:pos="0"/>
        </w:tabs>
        <w:ind w:left="2160" w:firstLine="1800"/>
      </w:pPr>
      <w:rPr>
        <w:rFonts w:ascii="Arial" w:hAnsi="Arial" w:cs="Arial"/>
        <w:caps w:val="0"/>
        <w:smallCaps w:val="0"/>
        <w:sz w:val="24"/>
        <w:szCs w:val="24"/>
      </w:rPr>
    </w:lvl>
    <w:lvl w:ilvl="3">
      <w:start w:val="1"/>
      <w:numFmt w:val="bullet"/>
      <w:lvlText w:val="●"/>
      <w:lvlJc w:val="left"/>
      <w:pPr>
        <w:tabs>
          <w:tab w:val="num" w:pos="0"/>
        </w:tabs>
        <w:ind w:left="2880" w:firstLine="2520"/>
      </w:pPr>
      <w:rPr>
        <w:rFonts w:ascii="Arial" w:hAnsi="Arial" w:cs="Arial"/>
        <w:caps w:val="0"/>
        <w:smallCaps w:val="0"/>
        <w:sz w:val="24"/>
        <w:szCs w:val="24"/>
      </w:rPr>
    </w:lvl>
    <w:lvl w:ilvl="4">
      <w:start w:val="1"/>
      <w:numFmt w:val="bullet"/>
      <w:lvlText w:val="o"/>
      <w:lvlJc w:val="left"/>
      <w:pPr>
        <w:tabs>
          <w:tab w:val="num" w:pos="0"/>
        </w:tabs>
        <w:ind w:left="3600" w:firstLine="3240"/>
      </w:pPr>
      <w:rPr>
        <w:rFonts w:ascii="Arial" w:hAnsi="Arial" w:cs="Arial"/>
        <w:caps w:val="0"/>
        <w:smallCaps w:val="0"/>
        <w:sz w:val="24"/>
        <w:szCs w:val="24"/>
      </w:rPr>
    </w:lvl>
    <w:lvl w:ilvl="5">
      <w:start w:val="1"/>
      <w:numFmt w:val="bullet"/>
      <w:lvlText w:val="▪"/>
      <w:lvlJc w:val="left"/>
      <w:pPr>
        <w:tabs>
          <w:tab w:val="num" w:pos="0"/>
        </w:tabs>
        <w:ind w:left="4320" w:firstLine="3960"/>
      </w:pPr>
      <w:rPr>
        <w:rFonts w:ascii="Arial" w:hAnsi="Arial" w:cs="Arial"/>
        <w:caps w:val="0"/>
        <w:smallCaps w:val="0"/>
        <w:sz w:val="24"/>
        <w:szCs w:val="24"/>
      </w:rPr>
    </w:lvl>
    <w:lvl w:ilvl="6">
      <w:start w:val="1"/>
      <w:numFmt w:val="bullet"/>
      <w:lvlText w:val="●"/>
      <w:lvlJc w:val="left"/>
      <w:pPr>
        <w:tabs>
          <w:tab w:val="num" w:pos="0"/>
        </w:tabs>
        <w:ind w:left="5040" w:firstLine="4680"/>
      </w:pPr>
      <w:rPr>
        <w:rFonts w:ascii="Arial" w:hAnsi="Arial" w:cs="Arial"/>
        <w:caps w:val="0"/>
        <w:smallCaps w:val="0"/>
        <w:sz w:val="24"/>
        <w:szCs w:val="24"/>
      </w:rPr>
    </w:lvl>
    <w:lvl w:ilvl="7">
      <w:start w:val="1"/>
      <w:numFmt w:val="bullet"/>
      <w:lvlText w:val="o"/>
      <w:lvlJc w:val="left"/>
      <w:pPr>
        <w:tabs>
          <w:tab w:val="num" w:pos="0"/>
        </w:tabs>
        <w:ind w:left="5760" w:firstLine="5400"/>
      </w:pPr>
      <w:rPr>
        <w:rFonts w:ascii="Arial" w:hAnsi="Arial" w:cs="Arial"/>
        <w:caps w:val="0"/>
        <w:smallCaps w:val="0"/>
        <w:sz w:val="24"/>
        <w:szCs w:val="24"/>
      </w:rPr>
    </w:lvl>
    <w:lvl w:ilvl="8">
      <w:start w:val="1"/>
      <w:numFmt w:val="bullet"/>
      <w:lvlText w:val="▪"/>
      <w:lvlJc w:val="left"/>
      <w:pPr>
        <w:tabs>
          <w:tab w:val="num" w:pos="0"/>
        </w:tabs>
        <w:ind w:left="6480" w:firstLine="6120"/>
      </w:pPr>
      <w:rPr>
        <w:rFonts w:ascii="Arial" w:hAnsi="Arial" w:cs="Arial"/>
        <w:caps w:val="0"/>
        <w:smallCaps w:val="0"/>
        <w:sz w:val="24"/>
        <w:szCs w:val="24"/>
      </w:rPr>
    </w:lvl>
  </w:abstractNum>
  <w:abstractNum w:abstractNumId="12">
    <w:nsid w:val="4FEE31E9"/>
    <w:multiLevelType w:val="hybridMultilevel"/>
    <w:tmpl w:val="7676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9453F6"/>
    <w:multiLevelType w:val="hybridMultilevel"/>
    <w:tmpl w:val="9656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7F5E37"/>
    <w:multiLevelType w:val="hybridMultilevel"/>
    <w:tmpl w:val="3CB6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C10C77"/>
    <w:multiLevelType w:val="hybridMultilevel"/>
    <w:tmpl w:val="A5D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14"/>
  </w:num>
  <w:num w:numId="9">
    <w:abstractNumId w:val="12"/>
  </w:num>
  <w:num w:numId="10">
    <w:abstractNumId w:val="9"/>
  </w:num>
  <w:num w:numId="11">
    <w:abstractNumId w:val="13"/>
  </w:num>
  <w:num w:numId="12">
    <w:abstractNumId w:val="8"/>
  </w:num>
  <w:num w:numId="13">
    <w:abstractNumId w:val="15"/>
  </w:num>
  <w:num w:numId="14">
    <w:abstractNumId w:val="7"/>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C1"/>
    <w:rsid w:val="00011ECF"/>
    <w:rsid w:val="000361B3"/>
    <w:rsid w:val="000471F7"/>
    <w:rsid w:val="00062901"/>
    <w:rsid w:val="00064D61"/>
    <w:rsid w:val="000717B6"/>
    <w:rsid w:val="000773DF"/>
    <w:rsid w:val="000A232B"/>
    <w:rsid w:val="000D013B"/>
    <w:rsid w:val="000D0EBB"/>
    <w:rsid w:val="000D56AE"/>
    <w:rsid w:val="000F0D67"/>
    <w:rsid w:val="0019500B"/>
    <w:rsid w:val="001B06A7"/>
    <w:rsid w:val="001C428C"/>
    <w:rsid w:val="001E1EA4"/>
    <w:rsid w:val="0020544E"/>
    <w:rsid w:val="0026710E"/>
    <w:rsid w:val="002A0A67"/>
    <w:rsid w:val="00312331"/>
    <w:rsid w:val="003129C2"/>
    <w:rsid w:val="003139BA"/>
    <w:rsid w:val="00345AA1"/>
    <w:rsid w:val="003621E8"/>
    <w:rsid w:val="003773ED"/>
    <w:rsid w:val="003F6E59"/>
    <w:rsid w:val="00431C39"/>
    <w:rsid w:val="00496BA3"/>
    <w:rsid w:val="004A18FE"/>
    <w:rsid w:val="004A4D8A"/>
    <w:rsid w:val="004C2C60"/>
    <w:rsid w:val="004E33E8"/>
    <w:rsid w:val="004F0E03"/>
    <w:rsid w:val="00513BA8"/>
    <w:rsid w:val="00514332"/>
    <w:rsid w:val="005378CF"/>
    <w:rsid w:val="005D49C2"/>
    <w:rsid w:val="005D7E15"/>
    <w:rsid w:val="00613791"/>
    <w:rsid w:val="006437A3"/>
    <w:rsid w:val="00644A05"/>
    <w:rsid w:val="006608EB"/>
    <w:rsid w:val="00685AC9"/>
    <w:rsid w:val="006B23BF"/>
    <w:rsid w:val="00717E54"/>
    <w:rsid w:val="007222BA"/>
    <w:rsid w:val="0075363E"/>
    <w:rsid w:val="00756C8D"/>
    <w:rsid w:val="007600D5"/>
    <w:rsid w:val="007617D0"/>
    <w:rsid w:val="007958CF"/>
    <w:rsid w:val="007A6700"/>
    <w:rsid w:val="007D09C1"/>
    <w:rsid w:val="007D7119"/>
    <w:rsid w:val="008333C8"/>
    <w:rsid w:val="008737CD"/>
    <w:rsid w:val="008740FC"/>
    <w:rsid w:val="009141D2"/>
    <w:rsid w:val="00955A87"/>
    <w:rsid w:val="009B1CCF"/>
    <w:rsid w:val="009B5EC6"/>
    <w:rsid w:val="00A552B7"/>
    <w:rsid w:val="00AE147D"/>
    <w:rsid w:val="00AE1AE1"/>
    <w:rsid w:val="00AF0B03"/>
    <w:rsid w:val="00AF0D90"/>
    <w:rsid w:val="00AF2623"/>
    <w:rsid w:val="00B1445B"/>
    <w:rsid w:val="00B3251A"/>
    <w:rsid w:val="00B624AB"/>
    <w:rsid w:val="00BB4269"/>
    <w:rsid w:val="00BC05E9"/>
    <w:rsid w:val="00BE1C17"/>
    <w:rsid w:val="00C129E7"/>
    <w:rsid w:val="00C40DB5"/>
    <w:rsid w:val="00C60AA5"/>
    <w:rsid w:val="00C808F4"/>
    <w:rsid w:val="00CC1C7D"/>
    <w:rsid w:val="00CF327E"/>
    <w:rsid w:val="00D4289D"/>
    <w:rsid w:val="00D541AE"/>
    <w:rsid w:val="00DA1E65"/>
    <w:rsid w:val="00DE6CEE"/>
    <w:rsid w:val="00DE7E69"/>
    <w:rsid w:val="00E0181F"/>
    <w:rsid w:val="00E12C95"/>
    <w:rsid w:val="00E625D2"/>
    <w:rsid w:val="00E714BE"/>
    <w:rsid w:val="00EE7600"/>
    <w:rsid w:val="00EF030F"/>
    <w:rsid w:val="00F0311E"/>
    <w:rsid w:val="00F05437"/>
    <w:rsid w:val="00F07D85"/>
    <w:rsid w:val="00F374A7"/>
    <w:rsid w:val="00F61FFA"/>
    <w:rsid w:val="00F76A75"/>
    <w:rsid w:val="00FA69B0"/>
    <w:rsid w:val="00FB0082"/>
    <w:rsid w:val="00FB22E8"/>
    <w:rsid w:val="00FB7862"/>
    <w:rsid w:val="00FD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A71388-F078-4828-8345-A3EDBF2F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9B0"/>
    <w:pPr>
      <w:widowControl w:val="0"/>
      <w:suppressAutoHyphens/>
      <w:spacing w:after="0" w:line="240" w:lineRule="auto"/>
    </w:pPr>
    <w:rPr>
      <w:rFonts w:ascii="Liberation Serif" w:eastAsia="AR PL UMing HK" w:hAnsi="Liberation Serif" w:cs="Lohit Devanagar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A69B0"/>
    <w:rPr>
      <w:color w:val="000080"/>
      <w:u w:val="single"/>
    </w:rPr>
  </w:style>
  <w:style w:type="character" w:styleId="FollowedHyperlink">
    <w:name w:val="FollowedHyperlink"/>
    <w:basedOn w:val="DefaultParagraphFont"/>
    <w:uiPriority w:val="99"/>
    <w:semiHidden/>
    <w:unhideWhenUsed/>
    <w:rsid w:val="00FA69B0"/>
    <w:rPr>
      <w:color w:val="800080" w:themeColor="followedHyperlink"/>
      <w:u w:val="single"/>
    </w:rPr>
  </w:style>
  <w:style w:type="paragraph" w:styleId="BodyText">
    <w:name w:val="Body Text"/>
    <w:basedOn w:val="Normal"/>
    <w:link w:val="BodyTextChar"/>
    <w:rsid w:val="005378CF"/>
    <w:pPr>
      <w:spacing w:after="120"/>
    </w:pPr>
  </w:style>
  <w:style w:type="character" w:customStyle="1" w:styleId="BodyTextChar">
    <w:name w:val="Body Text Char"/>
    <w:basedOn w:val="DefaultParagraphFont"/>
    <w:link w:val="BodyText"/>
    <w:rsid w:val="005378CF"/>
    <w:rPr>
      <w:rFonts w:ascii="Liberation Serif" w:eastAsia="AR PL UMing HK" w:hAnsi="Liberation Serif" w:cs="Lohit Devanagari"/>
      <w:kern w:val="1"/>
      <w:sz w:val="24"/>
      <w:szCs w:val="24"/>
      <w:lang w:eastAsia="hi-IN" w:bidi="hi-IN"/>
    </w:rPr>
  </w:style>
  <w:style w:type="paragraph" w:styleId="ListParagraph">
    <w:name w:val="List Paragraph"/>
    <w:basedOn w:val="Normal"/>
    <w:uiPriority w:val="34"/>
    <w:qFormat/>
    <w:rsid w:val="001C428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189821">
      <w:bodyDiv w:val="1"/>
      <w:marLeft w:val="0"/>
      <w:marRight w:val="0"/>
      <w:marTop w:val="0"/>
      <w:marBottom w:val="0"/>
      <w:divBdr>
        <w:top w:val="none" w:sz="0" w:space="0" w:color="auto"/>
        <w:left w:val="none" w:sz="0" w:space="0" w:color="auto"/>
        <w:bottom w:val="none" w:sz="0" w:space="0" w:color="auto"/>
        <w:right w:val="none" w:sz="0" w:space="0" w:color="auto"/>
      </w:divBdr>
      <w:divsChild>
        <w:div w:id="1940409574">
          <w:marLeft w:val="0"/>
          <w:marRight w:val="0"/>
          <w:marTop w:val="0"/>
          <w:marBottom w:val="0"/>
          <w:divBdr>
            <w:top w:val="none" w:sz="0" w:space="0" w:color="auto"/>
            <w:left w:val="none" w:sz="0" w:space="0" w:color="auto"/>
            <w:bottom w:val="none" w:sz="0" w:space="0" w:color="auto"/>
            <w:right w:val="none" w:sz="0" w:space="0" w:color="auto"/>
          </w:divBdr>
        </w:div>
        <w:div w:id="1124735654">
          <w:marLeft w:val="0"/>
          <w:marRight w:val="0"/>
          <w:marTop w:val="0"/>
          <w:marBottom w:val="0"/>
          <w:divBdr>
            <w:top w:val="none" w:sz="0" w:space="0" w:color="auto"/>
            <w:left w:val="none" w:sz="0" w:space="0" w:color="auto"/>
            <w:bottom w:val="none" w:sz="0" w:space="0" w:color="auto"/>
            <w:right w:val="none" w:sz="0" w:space="0" w:color="auto"/>
          </w:divBdr>
        </w:div>
        <w:div w:id="1730575140">
          <w:marLeft w:val="0"/>
          <w:marRight w:val="0"/>
          <w:marTop w:val="0"/>
          <w:marBottom w:val="0"/>
          <w:divBdr>
            <w:top w:val="none" w:sz="0" w:space="0" w:color="auto"/>
            <w:left w:val="none" w:sz="0" w:space="0" w:color="auto"/>
            <w:bottom w:val="none" w:sz="0" w:space="0" w:color="auto"/>
            <w:right w:val="none" w:sz="0" w:space="0" w:color="auto"/>
          </w:divBdr>
        </w:div>
        <w:div w:id="1236090310">
          <w:marLeft w:val="0"/>
          <w:marRight w:val="0"/>
          <w:marTop w:val="0"/>
          <w:marBottom w:val="0"/>
          <w:divBdr>
            <w:top w:val="none" w:sz="0" w:space="0" w:color="auto"/>
            <w:left w:val="none" w:sz="0" w:space="0" w:color="auto"/>
            <w:bottom w:val="none" w:sz="0" w:space="0" w:color="auto"/>
            <w:right w:val="none" w:sz="0" w:space="0" w:color="auto"/>
          </w:divBdr>
        </w:div>
        <w:div w:id="1750032948">
          <w:marLeft w:val="0"/>
          <w:marRight w:val="0"/>
          <w:marTop w:val="0"/>
          <w:marBottom w:val="0"/>
          <w:divBdr>
            <w:top w:val="none" w:sz="0" w:space="0" w:color="auto"/>
            <w:left w:val="none" w:sz="0" w:space="0" w:color="auto"/>
            <w:bottom w:val="none" w:sz="0" w:space="0" w:color="auto"/>
            <w:right w:val="none" w:sz="0" w:space="0" w:color="auto"/>
          </w:divBdr>
        </w:div>
        <w:div w:id="13580751">
          <w:marLeft w:val="0"/>
          <w:marRight w:val="0"/>
          <w:marTop w:val="0"/>
          <w:marBottom w:val="0"/>
          <w:divBdr>
            <w:top w:val="none" w:sz="0" w:space="0" w:color="auto"/>
            <w:left w:val="none" w:sz="0" w:space="0" w:color="auto"/>
            <w:bottom w:val="none" w:sz="0" w:space="0" w:color="auto"/>
            <w:right w:val="none" w:sz="0" w:space="0" w:color="auto"/>
          </w:divBdr>
        </w:div>
        <w:div w:id="1698577215">
          <w:marLeft w:val="0"/>
          <w:marRight w:val="0"/>
          <w:marTop w:val="0"/>
          <w:marBottom w:val="0"/>
          <w:divBdr>
            <w:top w:val="none" w:sz="0" w:space="0" w:color="auto"/>
            <w:left w:val="none" w:sz="0" w:space="0" w:color="auto"/>
            <w:bottom w:val="none" w:sz="0" w:space="0" w:color="auto"/>
            <w:right w:val="none" w:sz="0" w:space="0" w:color="auto"/>
          </w:divBdr>
        </w:div>
        <w:div w:id="1842353826">
          <w:marLeft w:val="0"/>
          <w:marRight w:val="0"/>
          <w:marTop w:val="0"/>
          <w:marBottom w:val="0"/>
          <w:divBdr>
            <w:top w:val="none" w:sz="0" w:space="0" w:color="auto"/>
            <w:left w:val="none" w:sz="0" w:space="0" w:color="auto"/>
            <w:bottom w:val="none" w:sz="0" w:space="0" w:color="auto"/>
            <w:right w:val="none" w:sz="0" w:space="0" w:color="auto"/>
          </w:divBdr>
        </w:div>
        <w:div w:id="1275408379">
          <w:marLeft w:val="0"/>
          <w:marRight w:val="0"/>
          <w:marTop w:val="0"/>
          <w:marBottom w:val="0"/>
          <w:divBdr>
            <w:top w:val="none" w:sz="0" w:space="0" w:color="auto"/>
            <w:left w:val="none" w:sz="0" w:space="0" w:color="auto"/>
            <w:bottom w:val="none" w:sz="0" w:space="0" w:color="auto"/>
            <w:right w:val="none" w:sz="0" w:space="0" w:color="auto"/>
          </w:divBdr>
        </w:div>
        <w:div w:id="1171722830">
          <w:marLeft w:val="0"/>
          <w:marRight w:val="0"/>
          <w:marTop w:val="0"/>
          <w:marBottom w:val="0"/>
          <w:divBdr>
            <w:top w:val="none" w:sz="0" w:space="0" w:color="auto"/>
            <w:left w:val="none" w:sz="0" w:space="0" w:color="auto"/>
            <w:bottom w:val="none" w:sz="0" w:space="0" w:color="auto"/>
            <w:right w:val="none" w:sz="0" w:space="0" w:color="auto"/>
          </w:divBdr>
        </w:div>
        <w:div w:id="1037505703">
          <w:marLeft w:val="0"/>
          <w:marRight w:val="0"/>
          <w:marTop w:val="0"/>
          <w:marBottom w:val="0"/>
          <w:divBdr>
            <w:top w:val="none" w:sz="0" w:space="0" w:color="auto"/>
            <w:left w:val="none" w:sz="0" w:space="0" w:color="auto"/>
            <w:bottom w:val="none" w:sz="0" w:space="0" w:color="auto"/>
            <w:right w:val="none" w:sz="0" w:space="0" w:color="auto"/>
          </w:divBdr>
        </w:div>
        <w:div w:id="1584602462">
          <w:marLeft w:val="0"/>
          <w:marRight w:val="0"/>
          <w:marTop w:val="0"/>
          <w:marBottom w:val="0"/>
          <w:divBdr>
            <w:top w:val="none" w:sz="0" w:space="0" w:color="auto"/>
            <w:left w:val="none" w:sz="0" w:space="0" w:color="auto"/>
            <w:bottom w:val="none" w:sz="0" w:space="0" w:color="auto"/>
            <w:right w:val="none" w:sz="0" w:space="0" w:color="auto"/>
          </w:divBdr>
        </w:div>
        <w:div w:id="961106762">
          <w:marLeft w:val="0"/>
          <w:marRight w:val="0"/>
          <w:marTop w:val="0"/>
          <w:marBottom w:val="0"/>
          <w:divBdr>
            <w:top w:val="none" w:sz="0" w:space="0" w:color="auto"/>
            <w:left w:val="none" w:sz="0" w:space="0" w:color="auto"/>
            <w:bottom w:val="none" w:sz="0" w:space="0" w:color="auto"/>
            <w:right w:val="none" w:sz="0" w:space="0" w:color="auto"/>
          </w:divBdr>
        </w:div>
        <w:div w:id="1590850306">
          <w:marLeft w:val="0"/>
          <w:marRight w:val="0"/>
          <w:marTop w:val="0"/>
          <w:marBottom w:val="0"/>
          <w:divBdr>
            <w:top w:val="none" w:sz="0" w:space="0" w:color="auto"/>
            <w:left w:val="none" w:sz="0" w:space="0" w:color="auto"/>
            <w:bottom w:val="none" w:sz="0" w:space="0" w:color="auto"/>
            <w:right w:val="none" w:sz="0" w:space="0" w:color="auto"/>
          </w:divBdr>
        </w:div>
        <w:div w:id="909197864">
          <w:marLeft w:val="0"/>
          <w:marRight w:val="0"/>
          <w:marTop w:val="0"/>
          <w:marBottom w:val="0"/>
          <w:divBdr>
            <w:top w:val="none" w:sz="0" w:space="0" w:color="auto"/>
            <w:left w:val="none" w:sz="0" w:space="0" w:color="auto"/>
            <w:bottom w:val="none" w:sz="0" w:space="0" w:color="auto"/>
            <w:right w:val="none" w:sz="0" w:space="0" w:color="auto"/>
          </w:divBdr>
        </w:div>
        <w:div w:id="621809938">
          <w:marLeft w:val="0"/>
          <w:marRight w:val="0"/>
          <w:marTop w:val="0"/>
          <w:marBottom w:val="0"/>
          <w:divBdr>
            <w:top w:val="none" w:sz="0" w:space="0" w:color="auto"/>
            <w:left w:val="none" w:sz="0" w:space="0" w:color="auto"/>
            <w:bottom w:val="none" w:sz="0" w:space="0" w:color="auto"/>
            <w:right w:val="none" w:sz="0" w:space="0" w:color="auto"/>
          </w:divBdr>
        </w:div>
        <w:div w:id="1737976240">
          <w:marLeft w:val="0"/>
          <w:marRight w:val="0"/>
          <w:marTop w:val="0"/>
          <w:marBottom w:val="0"/>
          <w:divBdr>
            <w:top w:val="none" w:sz="0" w:space="0" w:color="auto"/>
            <w:left w:val="none" w:sz="0" w:space="0" w:color="auto"/>
            <w:bottom w:val="none" w:sz="0" w:space="0" w:color="auto"/>
            <w:right w:val="none" w:sz="0" w:space="0" w:color="auto"/>
          </w:divBdr>
        </w:div>
        <w:div w:id="1002928380">
          <w:marLeft w:val="0"/>
          <w:marRight w:val="0"/>
          <w:marTop w:val="0"/>
          <w:marBottom w:val="0"/>
          <w:divBdr>
            <w:top w:val="none" w:sz="0" w:space="0" w:color="auto"/>
            <w:left w:val="none" w:sz="0" w:space="0" w:color="auto"/>
            <w:bottom w:val="none" w:sz="0" w:space="0" w:color="auto"/>
            <w:right w:val="none" w:sz="0" w:space="0" w:color="auto"/>
          </w:divBdr>
        </w:div>
        <w:div w:id="2130322467">
          <w:marLeft w:val="0"/>
          <w:marRight w:val="0"/>
          <w:marTop w:val="0"/>
          <w:marBottom w:val="0"/>
          <w:divBdr>
            <w:top w:val="none" w:sz="0" w:space="0" w:color="auto"/>
            <w:left w:val="none" w:sz="0" w:space="0" w:color="auto"/>
            <w:bottom w:val="none" w:sz="0" w:space="0" w:color="auto"/>
            <w:right w:val="none" w:sz="0" w:space="0" w:color="auto"/>
          </w:divBdr>
        </w:div>
        <w:div w:id="1388915256">
          <w:marLeft w:val="0"/>
          <w:marRight w:val="0"/>
          <w:marTop w:val="0"/>
          <w:marBottom w:val="0"/>
          <w:divBdr>
            <w:top w:val="none" w:sz="0" w:space="0" w:color="auto"/>
            <w:left w:val="none" w:sz="0" w:space="0" w:color="auto"/>
            <w:bottom w:val="none" w:sz="0" w:space="0" w:color="auto"/>
            <w:right w:val="none" w:sz="0" w:space="0" w:color="auto"/>
          </w:divBdr>
        </w:div>
        <w:div w:id="676352468">
          <w:marLeft w:val="0"/>
          <w:marRight w:val="0"/>
          <w:marTop w:val="0"/>
          <w:marBottom w:val="0"/>
          <w:divBdr>
            <w:top w:val="none" w:sz="0" w:space="0" w:color="auto"/>
            <w:left w:val="none" w:sz="0" w:space="0" w:color="auto"/>
            <w:bottom w:val="none" w:sz="0" w:space="0" w:color="auto"/>
            <w:right w:val="none" w:sz="0" w:space="0" w:color="auto"/>
          </w:divBdr>
        </w:div>
        <w:div w:id="1126966407">
          <w:marLeft w:val="0"/>
          <w:marRight w:val="0"/>
          <w:marTop w:val="0"/>
          <w:marBottom w:val="0"/>
          <w:divBdr>
            <w:top w:val="none" w:sz="0" w:space="0" w:color="auto"/>
            <w:left w:val="none" w:sz="0" w:space="0" w:color="auto"/>
            <w:bottom w:val="none" w:sz="0" w:space="0" w:color="auto"/>
            <w:right w:val="none" w:sz="0" w:space="0" w:color="auto"/>
          </w:divBdr>
        </w:div>
        <w:div w:id="1694380014">
          <w:marLeft w:val="0"/>
          <w:marRight w:val="0"/>
          <w:marTop w:val="0"/>
          <w:marBottom w:val="0"/>
          <w:divBdr>
            <w:top w:val="none" w:sz="0" w:space="0" w:color="auto"/>
            <w:left w:val="none" w:sz="0" w:space="0" w:color="auto"/>
            <w:bottom w:val="none" w:sz="0" w:space="0" w:color="auto"/>
            <w:right w:val="none" w:sz="0" w:space="0" w:color="auto"/>
          </w:divBdr>
        </w:div>
        <w:div w:id="137292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3200</Words>
  <Characters>18243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mushayaq</dc:creator>
  <cp:lastModifiedBy>Anthati Raja, ESD</cp:lastModifiedBy>
  <cp:revision>2</cp:revision>
  <dcterms:created xsi:type="dcterms:W3CDTF">2017-10-01T21:10:00Z</dcterms:created>
  <dcterms:modified xsi:type="dcterms:W3CDTF">2017-10-01T21:10:00Z</dcterms:modified>
</cp:coreProperties>
</file>