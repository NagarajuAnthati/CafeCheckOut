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9B0" w:rsidRPr="00CF3CA5" w:rsidRDefault="00D64789" w:rsidP="007222BA">
      <w:pPr>
        <w:keepNext/>
        <w:spacing w:line="100" w:lineRule="atLeast"/>
        <w:jc w:val="center"/>
        <w:rPr>
          <w:rFonts w:ascii="Calibri" w:eastAsia="Yu Gothic UI" w:hAnsi="Calibri" w:cs="Times New Roman"/>
          <w:color w:val="000000"/>
          <w:sz w:val="26"/>
          <w:szCs w:val="26"/>
        </w:rPr>
      </w:pPr>
      <w:r>
        <w:rPr>
          <w:rFonts w:ascii="Calibri" w:eastAsia="Yu Gothic UI" w:hAnsi="Calibri" w:cs="Times New Roman"/>
          <w:color w:val="000000"/>
          <w:sz w:val="26"/>
          <w:szCs w:val="26"/>
        </w:rPr>
        <w:t xml:space="preserve">Raja </w:t>
      </w:r>
      <w:proofErr w:type="spellStart"/>
      <w:r>
        <w:rPr>
          <w:rFonts w:ascii="Calibri" w:eastAsia="Yu Gothic UI" w:hAnsi="Calibri" w:cs="Times New Roman"/>
          <w:color w:val="000000"/>
          <w:sz w:val="26"/>
          <w:szCs w:val="26"/>
        </w:rPr>
        <w:t>Anthati</w:t>
      </w:r>
      <w:proofErr w:type="spellEnd"/>
    </w:p>
    <w:p w:rsidR="00FA69B0" w:rsidRPr="00CF3CA5" w:rsidRDefault="00493C7A" w:rsidP="007222BA">
      <w:pPr>
        <w:jc w:val="center"/>
        <w:rPr>
          <w:rFonts w:ascii="Calibri" w:eastAsia="Yu Gothic UI" w:hAnsi="Calibri" w:cs="Times New Roman"/>
          <w:sz w:val="26"/>
          <w:szCs w:val="26"/>
        </w:rPr>
      </w:pPr>
      <w:r>
        <w:rPr>
          <w:rFonts w:ascii="Calibri" w:eastAsia="Yu Gothic UI" w:hAnsi="Calibri" w:cs="Times New Roman"/>
          <w:color w:val="000000"/>
          <w:sz w:val="26"/>
          <w:szCs w:val="26"/>
        </w:rPr>
        <w:t>r</w:t>
      </w:r>
      <w:r w:rsidR="00D64789">
        <w:rPr>
          <w:rFonts w:ascii="Calibri" w:eastAsia="Yu Gothic UI" w:hAnsi="Calibri" w:cs="Times New Roman"/>
          <w:color w:val="000000"/>
          <w:sz w:val="26"/>
          <w:szCs w:val="26"/>
        </w:rPr>
        <w:t>aja.anthati@outlook.com</w:t>
      </w:r>
    </w:p>
    <w:p w:rsidR="00FA69B0" w:rsidRPr="00CF3CA5" w:rsidRDefault="00FA69B0" w:rsidP="007222BA">
      <w:pPr>
        <w:keepNext/>
        <w:spacing w:line="100" w:lineRule="atLeast"/>
        <w:jc w:val="center"/>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Senior System Admin/</w:t>
      </w:r>
      <w:r w:rsidR="00CF3CA5">
        <w:rPr>
          <w:rFonts w:ascii="Calibri" w:eastAsia="Yu Gothic UI" w:hAnsi="Calibri" w:cs="Times New Roman"/>
          <w:color w:val="000000"/>
          <w:sz w:val="26"/>
          <w:szCs w:val="26"/>
        </w:rPr>
        <w:t xml:space="preserve">Hadoop </w:t>
      </w:r>
      <w:r w:rsidRPr="00CF3CA5">
        <w:rPr>
          <w:rFonts w:ascii="Calibri" w:eastAsia="Yu Gothic UI" w:hAnsi="Calibri" w:cs="Times New Roman"/>
          <w:color w:val="000000"/>
          <w:sz w:val="26"/>
          <w:szCs w:val="26"/>
        </w:rPr>
        <w:t>Platform engineer</w:t>
      </w:r>
      <w:r w:rsidRPr="00CF3CA5">
        <w:rPr>
          <w:rFonts w:ascii="Calibri" w:eastAsia="Yu Gothic UI" w:hAnsi="Calibri" w:cs="Times New Roman"/>
          <w:noProof/>
          <w:sz w:val="26"/>
          <w:szCs w:val="26"/>
          <w:lang w:val="en-GB" w:eastAsia="en-GB" w:bidi="ar-SA"/>
        </w:rPr>
        <w:drawing>
          <wp:anchor distT="0" distB="0" distL="114300" distR="114300" simplePos="0" relativeHeight="251660288" behindDoc="0" locked="0" layoutInCell="1" allowOverlap="1">
            <wp:simplePos x="0" y="0"/>
            <wp:positionH relativeFrom="page">
              <wp:posOffset>495300</wp:posOffset>
            </wp:positionH>
            <wp:positionV relativeFrom="paragraph">
              <wp:posOffset>152400</wp:posOffset>
            </wp:positionV>
            <wp:extent cx="6537960" cy="1397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537960" cy="13970"/>
                    </a:xfrm>
                    <a:prstGeom prst="rect">
                      <a:avLst/>
                    </a:prstGeom>
                    <a:solidFill>
                      <a:srgbClr val="FFFFFF"/>
                    </a:solidFill>
                    <a:ln w="9525">
                      <a:noFill/>
                      <a:miter lim="800000"/>
                      <a:headEnd/>
                      <a:tailEnd/>
                    </a:ln>
                  </pic:spPr>
                </pic:pic>
              </a:graphicData>
            </a:graphic>
          </wp:anchor>
        </w:drawing>
      </w:r>
    </w:p>
    <w:p w:rsidR="00FA69B0" w:rsidRPr="00CF3CA5" w:rsidRDefault="00FA69B0" w:rsidP="00FA69B0">
      <w:pPr>
        <w:keepNext/>
        <w:spacing w:line="100" w:lineRule="atLeast"/>
        <w:ind w:left="3600" w:firstLine="720"/>
        <w:jc w:val="both"/>
        <w:rPr>
          <w:rFonts w:ascii="Calibri" w:eastAsia="Yu Gothic UI" w:hAnsi="Calibri" w:cs="Times New Roman"/>
          <w:sz w:val="26"/>
          <w:szCs w:val="26"/>
        </w:rPr>
      </w:pPr>
      <w:r w:rsidRPr="00CF3CA5">
        <w:rPr>
          <w:rFonts w:ascii="Calibri" w:eastAsia="Yu Gothic UI" w:hAnsi="Calibri" w:cs="Times New Roman"/>
          <w:color w:val="000000"/>
          <w:sz w:val="26"/>
          <w:szCs w:val="26"/>
        </w:rPr>
        <w:t xml:space="preserve">   </w:t>
      </w:r>
    </w:p>
    <w:p w:rsidR="00FA69B0" w:rsidRPr="00CF3CA5" w:rsidRDefault="00FA69B0" w:rsidP="00FA69B0">
      <w:pPr>
        <w:keepNext/>
        <w:spacing w:line="100" w:lineRule="atLeast"/>
        <w:jc w:val="both"/>
        <w:rPr>
          <w:rFonts w:ascii="Calibri" w:eastAsia="Yu Gothic UI" w:hAnsi="Calibri" w:cs="Times New Roman"/>
          <w:sz w:val="26"/>
          <w:szCs w:val="26"/>
        </w:rPr>
      </w:pPr>
    </w:p>
    <w:p w:rsidR="00FA69B0" w:rsidRPr="00CF3CA5" w:rsidRDefault="003A3C90" w:rsidP="00FA69B0">
      <w:pPr>
        <w:spacing w:line="100" w:lineRule="atLeast"/>
        <w:jc w:val="both"/>
        <w:rPr>
          <w:rFonts w:ascii="Calibri" w:eastAsia="Yu Gothic UI" w:hAnsi="Calibri" w:cs="Times New Roman"/>
          <w:sz w:val="26"/>
          <w:szCs w:val="26"/>
        </w:rPr>
      </w:pPr>
      <w:r w:rsidRPr="00CF3CA5">
        <w:rPr>
          <w:rFonts w:ascii="Calibri" w:eastAsia="Yu Gothic UI" w:hAnsi="Calibri" w:cs="Times New Roman"/>
          <w:color w:val="000000"/>
          <w:sz w:val="26"/>
          <w:szCs w:val="26"/>
        </w:rPr>
        <w:t>Having overall 6</w:t>
      </w:r>
      <w:r w:rsidR="00E336BC">
        <w:rPr>
          <w:rFonts w:ascii="Calibri" w:eastAsia="Yu Gothic UI" w:hAnsi="Calibri" w:cs="Times New Roman"/>
          <w:color w:val="000000"/>
          <w:sz w:val="26"/>
          <w:szCs w:val="26"/>
        </w:rPr>
        <w:t>.5</w:t>
      </w:r>
      <w:r w:rsidR="00FA69B0" w:rsidRPr="00CF3CA5">
        <w:rPr>
          <w:rFonts w:ascii="Calibri" w:eastAsia="Yu Gothic UI" w:hAnsi="Calibri" w:cs="Times New Roman"/>
          <w:color w:val="000000"/>
          <w:sz w:val="26"/>
          <w:szCs w:val="26"/>
        </w:rPr>
        <w:t xml:space="preserve"> years of experience in Planning, Building, Installing , Maintaining and Admini</w:t>
      </w:r>
      <w:r w:rsidR="003139BA" w:rsidRPr="00CF3CA5">
        <w:rPr>
          <w:rFonts w:ascii="Calibri" w:eastAsia="Yu Gothic UI" w:hAnsi="Calibri" w:cs="Times New Roman"/>
          <w:color w:val="000000"/>
          <w:sz w:val="26"/>
          <w:szCs w:val="26"/>
        </w:rPr>
        <w:t>stering  IT Infrastructur</w:t>
      </w:r>
      <w:bookmarkStart w:id="0" w:name="_GoBack"/>
      <w:bookmarkEnd w:id="0"/>
      <w:r w:rsidR="003139BA" w:rsidRPr="00CF3CA5">
        <w:rPr>
          <w:rFonts w:ascii="Calibri" w:eastAsia="Yu Gothic UI" w:hAnsi="Calibri" w:cs="Times New Roman"/>
          <w:color w:val="000000"/>
          <w:sz w:val="26"/>
          <w:szCs w:val="26"/>
        </w:rPr>
        <w:t xml:space="preserve">e in </w:t>
      </w:r>
      <w:r w:rsidR="00FA69B0" w:rsidRPr="00CF3CA5">
        <w:rPr>
          <w:rFonts w:ascii="Calibri" w:eastAsia="Yu Gothic UI" w:hAnsi="Calibri" w:cs="Times New Roman"/>
          <w:color w:val="000000"/>
          <w:sz w:val="26"/>
          <w:szCs w:val="26"/>
        </w:rPr>
        <w:t>different verticals like Financial, Retail, Insurance, Banking, High-tech, Oil and Gas and Networking/Telecom. Having started my career as Graduate Systems Engineer with TCS, I have involved in platform</w:t>
      </w:r>
      <w:r w:rsidR="00FB22E8" w:rsidRPr="00CF3CA5">
        <w:rPr>
          <w:rFonts w:ascii="Calibri" w:eastAsia="Yu Gothic UI" w:hAnsi="Calibri" w:cs="Times New Roman"/>
          <w:color w:val="000000"/>
          <w:sz w:val="26"/>
          <w:szCs w:val="26"/>
        </w:rPr>
        <w:t xml:space="preserve"> design</w:t>
      </w:r>
      <w:r w:rsidR="00FB7862" w:rsidRPr="00CF3CA5">
        <w:rPr>
          <w:rFonts w:ascii="Calibri" w:eastAsia="Yu Gothic UI" w:hAnsi="Calibri" w:cs="Times New Roman"/>
          <w:color w:val="000000"/>
          <w:sz w:val="26"/>
          <w:szCs w:val="26"/>
        </w:rPr>
        <w:t>, installation</w:t>
      </w:r>
      <w:r w:rsidR="00FA69B0" w:rsidRPr="00CF3CA5">
        <w:rPr>
          <w:rFonts w:ascii="Calibri" w:eastAsia="Yu Gothic UI" w:hAnsi="Calibri" w:cs="Times New Roman"/>
          <w:color w:val="000000"/>
          <w:sz w:val="26"/>
          <w:szCs w:val="26"/>
        </w:rPr>
        <w:t>,</w:t>
      </w:r>
      <w:r w:rsidR="00FB7862" w:rsidRPr="00CF3CA5">
        <w:rPr>
          <w:rFonts w:ascii="Calibri" w:eastAsia="Yu Gothic UI" w:hAnsi="Calibri" w:cs="Times New Roman"/>
          <w:color w:val="000000"/>
          <w:sz w:val="26"/>
          <w:szCs w:val="26"/>
        </w:rPr>
        <w:t xml:space="preserve"> migration</w:t>
      </w:r>
      <w:r w:rsidR="00FA69B0" w:rsidRPr="00CF3CA5">
        <w:rPr>
          <w:rFonts w:ascii="Calibri" w:eastAsia="Yu Gothic UI" w:hAnsi="Calibri" w:cs="Times New Roman"/>
          <w:color w:val="000000"/>
          <w:sz w:val="26"/>
          <w:szCs w:val="26"/>
        </w:rPr>
        <w:t>,</w:t>
      </w:r>
      <w:r w:rsidR="00FB7862" w:rsidRPr="00CF3CA5">
        <w:rPr>
          <w:rFonts w:ascii="Calibri" w:eastAsia="Yu Gothic UI" w:hAnsi="Calibri" w:cs="Times New Roman"/>
          <w:color w:val="000000"/>
          <w:sz w:val="26"/>
          <w:szCs w:val="26"/>
        </w:rPr>
        <w:t xml:space="preserve"> </w:t>
      </w:r>
      <w:r w:rsidR="00FA69B0" w:rsidRPr="00CF3CA5">
        <w:rPr>
          <w:rFonts w:ascii="Calibri" w:eastAsia="Yu Gothic UI" w:hAnsi="Calibri" w:cs="Times New Roman"/>
          <w:color w:val="000000"/>
          <w:sz w:val="26"/>
          <w:szCs w:val="26"/>
        </w:rPr>
        <w:t>virtualization of physical</w:t>
      </w:r>
      <w:r w:rsidR="003139BA" w:rsidRPr="00CF3CA5">
        <w:rPr>
          <w:rFonts w:ascii="Calibri" w:eastAsia="Yu Gothic UI" w:hAnsi="Calibri" w:cs="Times New Roman"/>
          <w:color w:val="000000"/>
          <w:sz w:val="26"/>
          <w:szCs w:val="26"/>
        </w:rPr>
        <w:t xml:space="preserve"> hardw</w:t>
      </w:r>
      <w:r w:rsidR="0026710E" w:rsidRPr="00CF3CA5">
        <w:rPr>
          <w:rFonts w:ascii="Calibri" w:eastAsia="Yu Gothic UI" w:hAnsi="Calibri" w:cs="Times New Roman"/>
          <w:color w:val="000000"/>
          <w:sz w:val="26"/>
          <w:szCs w:val="26"/>
        </w:rPr>
        <w:t xml:space="preserve">are and incident report </w:t>
      </w:r>
      <w:r w:rsidR="00FA69B0" w:rsidRPr="00CF3CA5">
        <w:rPr>
          <w:rFonts w:ascii="Calibri" w:eastAsia="Yu Gothic UI" w:hAnsi="Calibri" w:cs="Times New Roman"/>
          <w:color w:val="000000"/>
          <w:sz w:val="26"/>
          <w:szCs w:val="26"/>
        </w:rPr>
        <w:t xml:space="preserve">management activities as per the agreed SLA and strictly adhering to ITIL foundation principles. </w:t>
      </w:r>
    </w:p>
    <w:p w:rsidR="00FA69B0" w:rsidRPr="00CF3CA5" w:rsidRDefault="00FA69B0" w:rsidP="00FA69B0">
      <w:pPr>
        <w:spacing w:line="100" w:lineRule="atLeast"/>
        <w:jc w:val="both"/>
        <w:rPr>
          <w:rFonts w:ascii="Calibri" w:eastAsia="Yu Gothic UI" w:hAnsi="Calibri" w:cs="Times New Roman"/>
          <w:sz w:val="26"/>
          <w:szCs w:val="26"/>
        </w:rPr>
      </w:pPr>
    </w:p>
    <w:p w:rsidR="00FA69B0" w:rsidRPr="00CF3CA5" w:rsidRDefault="00FA69B0" w:rsidP="00FA69B0">
      <w:pPr>
        <w:keepNext/>
        <w:spacing w:line="100" w:lineRule="atLeast"/>
        <w:jc w:val="both"/>
        <w:rPr>
          <w:rFonts w:ascii="Calibri" w:eastAsia="Yu Gothic UI" w:hAnsi="Calibri" w:cs="Times New Roman"/>
          <w:sz w:val="26"/>
          <w:szCs w:val="26"/>
        </w:rPr>
      </w:pPr>
      <w:r w:rsidRPr="00CF3CA5">
        <w:rPr>
          <w:rFonts w:ascii="Calibri" w:eastAsia="Yu Gothic UI" w:hAnsi="Calibri" w:cs="Times New Roman"/>
          <w:color w:val="000000"/>
          <w:sz w:val="26"/>
          <w:szCs w:val="26"/>
        </w:rPr>
        <w:t xml:space="preserve">Planned, built and Monitored several Virtualized Hadoop Clusters on various Enterprise Linux Editions like Ubuntu, </w:t>
      </w:r>
      <w:proofErr w:type="spellStart"/>
      <w:r w:rsidRPr="00CF3CA5">
        <w:rPr>
          <w:rFonts w:ascii="Calibri" w:eastAsia="Yu Gothic UI" w:hAnsi="Calibri" w:cs="Times New Roman"/>
          <w:color w:val="000000"/>
          <w:sz w:val="26"/>
          <w:szCs w:val="26"/>
        </w:rPr>
        <w:t>CentOs</w:t>
      </w:r>
      <w:proofErr w:type="spellEnd"/>
      <w:r w:rsidRPr="00CF3CA5">
        <w:rPr>
          <w:rFonts w:ascii="Calibri" w:eastAsia="Yu Gothic UI" w:hAnsi="Calibri" w:cs="Times New Roman"/>
          <w:color w:val="000000"/>
          <w:sz w:val="26"/>
          <w:szCs w:val="26"/>
        </w:rPr>
        <w:t>,</w:t>
      </w:r>
      <w:r w:rsidR="00FB7862" w:rsidRPr="00CF3CA5">
        <w:rPr>
          <w:rFonts w:ascii="Calibri" w:eastAsia="Yu Gothic UI" w:hAnsi="Calibri" w:cs="Times New Roman"/>
          <w:color w:val="000000"/>
          <w:sz w:val="26"/>
          <w:szCs w:val="26"/>
        </w:rPr>
        <w:t xml:space="preserve"> </w:t>
      </w:r>
      <w:r w:rsidRPr="00CF3CA5">
        <w:rPr>
          <w:rFonts w:ascii="Calibri" w:eastAsia="Yu Gothic UI" w:hAnsi="Calibri" w:cs="Times New Roman"/>
          <w:color w:val="000000"/>
          <w:sz w:val="26"/>
          <w:szCs w:val="26"/>
        </w:rPr>
        <w:t>RHEL</w:t>
      </w:r>
      <w:r w:rsidR="00FB7862" w:rsidRPr="00CF3CA5">
        <w:rPr>
          <w:rFonts w:ascii="Calibri" w:eastAsia="Yu Gothic UI" w:hAnsi="Calibri" w:cs="Times New Roman"/>
          <w:color w:val="000000"/>
          <w:sz w:val="26"/>
          <w:szCs w:val="26"/>
        </w:rPr>
        <w:t xml:space="preserve"> and Windows Operating System</w:t>
      </w:r>
      <w:r w:rsidRPr="00CF3CA5">
        <w:rPr>
          <w:rFonts w:ascii="Calibri" w:eastAsia="Yu Gothic UI" w:hAnsi="Calibri" w:cs="Times New Roman"/>
          <w:color w:val="000000"/>
          <w:sz w:val="26"/>
          <w:szCs w:val="26"/>
        </w:rPr>
        <w:t xml:space="preserve">. Through the end to end Administration activities, I have gained in depth knowledge of cluster parameters, node hardware configuration, network bandwidth, scalability of the cluster, Fail safe precautions, cluster administration and support skills. Planned and Built highly scalable and available clusters using open source cluster tools like </w:t>
      </w:r>
      <w:proofErr w:type="spellStart"/>
      <w:r w:rsidRPr="00CF3CA5">
        <w:rPr>
          <w:rFonts w:ascii="Calibri" w:eastAsia="Yu Gothic UI" w:hAnsi="Calibri" w:cs="Times New Roman"/>
          <w:color w:val="000000"/>
          <w:sz w:val="26"/>
          <w:szCs w:val="26"/>
        </w:rPr>
        <w:t>Ambari</w:t>
      </w:r>
      <w:proofErr w:type="spellEnd"/>
      <w:r w:rsidRPr="00CF3CA5">
        <w:rPr>
          <w:rFonts w:ascii="Calibri" w:eastAsia="Yu Gothic UI" w:hAnsi="Calibri" w:cs="Times New Roman"/>
          <w:color w:val="000000"/>
          <w:sz w:val="26"/>
          <w:szCs w:val="26"/>
        </w:rPr>
        <w:t xml:space="preserve"> or  Apache and also </w:t>
      </w:r>
      <w:proofErr w:type="spellStart"/>
      <w:r w:rsidRPr="00CF3CA5">
        <w:rPr>
          <w:rFonts w:ascii="Calibri" w:eastAsia="Yu Gothic UI" w:hAnsi="Calibri" w:cs="Times New Roman"/>
          <w:color w:val="000000"/>
          <w:sz w:val="26"/>
          <w:szCs w:val="26"/>
        </w:rPr>
        <w:t>Pre packaged</w:t>
      </w:r>
      <w:proofErr w:type="spellEnd"/>
      <w:r w:rsidRPr="00CF3CA5">
        <w:rPr>
          <w:rFonts w:ascii="Calibri" w:eastAsia="Yu Gothic UI" w:hAnsi="Calibri" w:cs="Times New Roman"/>
          <w:color w:val="000000"/>
          <w:sz w:val="26"/>
          <w:szCs w:val="26"/>
        </w:rPr>
        <w:t xml:space="preserve"> cluster solutions like Cloudera and Horton works for various</w:t>
      </w:r>
      <w:r w:rsidR="00496BA3" w:rsidRPr="00CF3CA5">
        <w:rPr>
          <w:rFonts w:ascii="Calibri" w:eastAsia="Yu Gothic UI" w:hAnsi="Calibri" w:cs="Times New Roman"/>
          <w:color w:val="000000"/>
          <w:sz w:val="26"/>
          <w:szCs w:val="26"/>
        </w:rPr>
        <w:t xml:space="preserve"> purposes </w:t>
      </w:r>
      <w:proofErr w:type="gramStart"/>
      <w:r w:rsidR="00496BA3" w:rsidRPr="00CF3CA5">
        <w:rPr>
          <w:rFonts w:ascii="Calibri" w:eastAsia="Yu Gothic UI" w:hAnsi="Calibri" w:cs="Times New Roman"/>
          <w:color w:val="000000"/>
          <w:sz w:val="26"/>
          <w:szCs w:val="26"/>
        </w:rPr>
        <w:t>on</w:t>
      </w:r>
      <w:proofErr w:type="gramEnd"/>
      <w:r w:rsidR="00496BA3" w:rsidRPr="00CF3CA5">
        <w:rPr>
          <w:rFonts w:ascii="Calibri" w:eastAsia="Yu Gothic UI" w:hAnsi="Calibri" w:cs="Times New Roman"/>
          <w:color w:val="000000"/>
          <w:sz w:val="26"/>
          <w:szCs w:val="26"/>
        </w:rPr>
        <w:t xml:space="preserve"> Commodity Hardware</w:t>
      </w:r>
      <w:r w:rsidRPr="00CF3CA5">
        <w:rPr>
          <w:rFonts w:ascii="Calibri" w:eastAsia="Yu Gothic UI" w:hAnsi="Calibri" w:cs="Times New Roman"/>
          <w:color w:val="000000"/>
          <w:sz w:val="26"/>
          <w:szCs w:val="26"/>
        </w:rPr>
        <w:t xml:space="preserve">, Racks and Amazon EC2. </w:t>
      </w:r>
    </w:p>
    <w:p w:rsidR="00FA69B0" w:rsidRPr="00CF3CA5" w:rsidRDefault="00FA69B0" w:rsidP="00FA69B0">
      <w:pPr>
        <w:rPr>
          <w:rFonts w:ascii="Calibri" w:eastAsia="Yu Gothic UI" w:hAnsi="Calibri" w:cs="Times New Roman"/>
          <w:sz w:val="26"/>
          <w:szCs w:val="26"/>
        </w:rPr>
      </w:pPr>
    </w:p>
    <w:p w:rsidR="00FA69B0" w:rsidRPr="00CF3CA5" w:rsidRDefault="00FA69B0" w:rsidP="00FA69B0">
      <w:pPr>
        <w:spacing w:line="100" w:lineRule="atLeast"/>
        <w:jc w:val="both"/>
        <w:rPr>
          <w:rFonts w:ascii="Calibri" w:eastAsia="Yu Gothic UI" w:hAnsi="Calibri" w:cs="Times New Roman"/>
          <w:sz w:val="26"/>
          <w:szCs w:val="26"/>
        </w:rPr>
      </w:pPr>
      <w:r w:rsidRPr="00CF3CA5">
        <w:rPr>
          <w:rFonts w:ascii="Calibri" w:eastAsia="Yu Gothic UI" w:hAnsi="Calibri" w:cs="Times New Roman"/>
          <w:color w:val="000000"/>
          <w:sz w:val="26"/>
          <w:szCs w:val="26"/>
        </w:rPr>
        <w:t>Worked around programming languages like Java, Scala, Python, C, Shell scripting. Hands on exper</w:t>
      </w:r>
      <w:r w:rsidR="0026710E" w:rsidRPr="00CF3CA5">
        <w:rPr>
          <w:rFonts w:ascii="Calibri" w:eastAsia="Yu Gothic UI" w:hAnsi="Calibri" w:cs="Times New Roman"/>
          <w:color w:val="000000"/>
          <w:sz w:val="26"/>
          <w:szCs w:val="26"/>
        </w:rPr>
        <w:t>ience in network administration</w:t>
      </w:r>
      <w:r w:rsidRPr="00CF3CA5">
        <w:rPr>
          <w:rFonts w:ascii="Calibri" w:eastAsia="Yu Gothic UI" w:hAnsi="Calibri" w:cs="Times New Roman"/>
          <w:color w:val="000000"/>
          <w:sz w:val="26"/>
          <w:szCs w:val="26"/>
        </w:rPr>
        <w:t>,</w:t>
      </w:r>
      <w:r w:rsidR="0026710E" w:rsidRPr="00CF3CA5">
        <w:rPr>
          <w:rFonts w:ascii="Calibri" w:eastAsia="Yu Gothic UI" w:hAnsi="Calibri" w:cs="Times New Roman"/>
          <w:color w:val="000000"/>
          <w:sz w:val="26"/>
          <w:szCs w:val="26"/>
        </w:rPr>
        <w:t xml:space="preserve"> server </w:t>
      </w:r>
      <w:r w:rsidRPr="00CF3CA5">
        <w:rPr>
          <w:rFonts w:ascii="Calibri" w:eastAsia="Yu Gothic UI" w:hAnsi="Calibri" w:cs="Times New Roman"/>
          <w:color w:val="000000"/>
          <w:sz w:val="26"/>
          <w:szCs w:val="26"/>
        </w:rPr>
        <w:t>administration,</w:t>
      </w:r>
      <w:r w:rsidR="0026710E" w:rsidRPr="00CF3CA5">
        <w:rPr>
          <w:rFonts w:ascii="Calibri" w:eastAsia="Yu Gothic UI" w:hAnsi="Calibri" w:cs="Times New Roman"/>
          <w:color w:val="000000"/>
          <w:sz w:val="26"/>
          <w:szCs w:val="26"/>
        </w:rPr>
        <w:t xml:space="preserve"> </w:t>
      </w:r>
      <w:r w:rsidRPr="00CF3CA5">
        <w:rPr>
          <w:rFonts w:ascii="Calibri" w:eastAsia="Yu Gothic UI" w:hAnsi="Calibri" w:cs="Times New Roman"/>
          <w:color w:val="000000"/>
          <w:sz w:val="26"/>
          <w:szCs w:val="26"/>
        </w:rPr>
        <w:t>storage managemen</w:t>
      </w:r>
      <w:r w:rsidR="0026710E" w:rsidRPr="00CF3CA5">
        <w:rPr>
          <w:rFonts w:ascii="Calibri" w:eastAsia="Yu Gothic UI" w:hAnsi="Calibri" w:cs="Times New Roman"/>
          <w:color w:val="000000"/>
          <w:sz w:val="26"/>
          <w:szCs w:val="26"/>
        </w:rPr>
        <w:t xml:space="preserve">t </w:t>
      </w:r>
      <w:r w:rsidRPr="00CF3CA5">
        <w:rPr>
          <w:rFonts w:ascii="Calibri" w:eastAsia="Yu Gothic UI" w:hAnsi="Calibri" w:cs="Times New Roman"/>
          <w:color w:val="000000"/>
          <w:sz w:val="26"/>
          <w:szCs w:val="26"/>
        </w:rPr>
        <w:t>activities. Successfully involved in various infrastructure development activi</w:t>
      </w:r>
      <w:r w:rsidR="0026710E" w:rsidRPr="00CF3CA5">
        <w:rPr>
          <w:rFonts w:ascii="Calibri" w:eastAsia="Yu Gothic UI" w:hAnsi="Calibri" w:cs="Times New Roman"/>
          <w:color w:val="000000"/>
          <w:sz w:val="26"/>
          <w:szCs w:val="26"/>
        </w:rPr>
        <w:t>ties like Managing user groups, Maintaining</w:t>
      </w:r>
      <w:r w:rsidRPr="00CF3CA5">
        <w:rPr>
          <w:rFonts w:ascii="Calibri" w:eastAsia="Yu Gothic UI" w:hAnsi="Calibri" w:cs="Times New Roman"/>
          <w:color w:val="000000"/>
          <w:sz w:val="26"/>
          <w:szCs w:val="26"/>
        </w:rPr>
        <w:t>,</w:t>
      </w:r>
      <w:r w:rsidR="0026710E" w:rsidRPr="00CF3CA5">
        <w:rPr>
          <w:rFonts w:ascii="Calibri" w:eastAsia="Yu Gothic UI" w:hAnsi="Calibri" w:cs="Times New Roman"/>
          <w:color w:val="000000"/>
          <w:sz w:val="26"/>
          <w:szCs w:val="26"/>
        </w:rPr>
        <w:t xml:space="preserve"> </w:t>
      </w:r>
      <w:r w:rsidRPr="00CF3CA5">
        <w:rPr>
          <w:rFonts w:ascii="Calibri" w:eastAsia="Yu Gothic UI" w:hAnsi="Calibri" w:cs="Times New Roman"/>
          <w:color w:val="000000"/>
          <w:sz w:val="26"/>
          <w:szCs w:val="26"/>
        </w:rPr>
        <w:t>enhancin</w:t>
      </w:r>
      <w:r w:rsidR="0026710E" w:rsidRPr="00CF3CA5">
        <w:rPr>
          <w:rFonts w:ascii="Calibri" w:eastAsia="Yu Gothic UI" w:hAnsi="Calibri" w:cs="Times New Roman"/>
          <w:color w:val="000000"/>
          <w:sz w:val="26"/>
          <w:szCs w:val="26"/>
        </w:rPr>
        <w:t>g and developing server systems</w:t>
      </w:r>
      <w:r w:rsidRPr="00CF3CA5">
        <w:rPr>
          <w:rFonts w:ascii="Calibri" w:eastAsia="Yu Gothic UI" w:hAnsi="Calibri" w:cs="Times New Roman"/>
          <w:color w:val="000000"/>
          <w:sz w:val="26"/>
          <w:szCs w:val="26"/>
        </w:rPr>
        <w:t>,</w:t>
      </w:r>
      <w:r w:rsidR="0026710E" w:rsidRPr="00CF3CA5">
        <w:rPr>
          <w:rFonts w:ascii="Calibri" w:eastAsia="Yu Gothic UI" w:hAnsi="Calibri" w:cs="Times New Roman"/>
          <w:color w:val="000000"/>
          <w:sz w:val="26"/>
          <w:szCs w:val="26"/>
        </w:rPr>
        <w:t xml:space="preserve"> </w:t>
      </w:r>
      <w:r w:rsidRPr="00CF3CA5">
        <w:rPr>
          <w:rFonts w:ascii="Calibri" w:eastAsia="Yu Gothic UI" w:hAnsi="Calibri" w:cs="Times New Roman"/>
          <w:color w:val="000000"/>
          <w:sz w:val="26"/>
          <w:szCs w:val="26"/>
        </w:rPr>
        <w:t xml:space="preserve">network and related infrastructure to the </w:t>
      </w:r>
      <w:r w:rsidR="005472AA" w:rsidRPr="00CF3CA5">
        <w:rPr>
          <w:rFonts w:ascii="Calibri" w:eastAsia="Yu Gothic UI" w:hAnsi="Calibri" w:cs="Times New Roman"/>
          <w:color w:val="000000"/>
          <w:sz w:val="26"/>
          <w:szCs w:val="26"/>
        </w:rPr>
        <w:t xml:space="preserve">customers. Worked on various </w:t>
      </w:r>
      <w:proofErr w:type="spellStart"/>
      <w:r w:rsidR="005472AA" w:rsidRPr="00CF3CA5">
        <w:rPr>
          <w:rFonts w:ascii="Calibri" w:eastAsia="Yu Gothic UI" w:hAnsi="Calibri" w:cs="Times New Roman"/>
          <w:color w:val="000000"/>
          <w:sz w:val="26"/>
          <w:szCs w:val="26"/>
        </w:rPr>
        <w:t>rdbms</w:t>
      </w:r>
      <w:proofErr w:type="spellEnd"/>
      <w:r w:rsidR="005472AA" w:rsidRPr="00CF3CA5">
        <w:rPr>
          <w:rFonts w:ascii="Calibri" w:eastAsia="Yu Gothic UI" w:hAnsi="Calibri" w:cs="Times New Roman"/>
          <w:color w:val="000000"/>
          <w:sz w:val="26"/>
          <w:szCs w:val="26"/>
        </w:rPr>
        <w:t xml:space="preserve"> like </w:t>
      </w:r>
      <w:proofErr w:type="spellStart"/>
      <w:r w:rsidR="005472AA" w:rsidRPr="00CF3CA5">
        <w:rPr>
          <w:rFonts w:ascii="Calibri" w:eastAsia="Yu Gothic UI" w:hAnsi="Calibri" w:cs="Times New Roman"/>
          <w:color w:val="000000"/>
          <w:sz w:val="26"/>
          <w:szCs w:val="26"/>
        </w:rPr>
        <w:t>mysql</w:t>
      </w:r>
      <w:proofErr w:type="spellEnd"/>
      <w:r w:rsidR="005472AA" w:rsidRPr="00CF3CA5">
        <w:rPr>
          <w:rFonts w:ascii="Calibri" w:eastAsia="Yu Gothic UI" w:hAnsi="Calibri" w:cs="Times New Roman"/>
          <w:color w:val="000000"/>
          <w:sz w:val="26"/>
          <w:szCs w:val="26"/>
        </w:rPr>
        <w:t xml:space="preserve">, </w:t>
      </w:r>
      <w:proofErr w:type="spellStart"/>
      <w:r w:rsidR="005472AA" w:rsidRPr="00CF3CA5">
        <w:rPr>
          <w:rFonts w:ascii="Calibri" w:eastAsia="Yu Gothic UI" w:hAnsi="Calibri" w:cs="Times New Roman"/>
          <w:color w:val="000000"/>
          <w:sz w:val="26"/>
          <w:szCs w:val="26"/>
        </w:rPr>
        <w:t>postgres</w:t>
      </w:r>
      <w:proofErr w:type="gramStart"/>
      <w:r w:rsidR="00B80BD5" w:rsidRPr="00CF3CA5">
        <w:rPr>
          <w:rFonts w:ascii="Calibri" w:eastAsia="Yu Gothic UI" w:hAnsi="Calibri" w:cs="Times New Roman"/>
          <w:color w:val="000000"/>
          <w:sz w:val="26"/>
          <w:szCs w:val="26"/>
        </w:rPr>
        <w:t>,oracle</w:t>
      </w:r>
      <w:proofErr w:type="spellEnd"/>
      <w:proofErr w:type="gramEnd"/>
      <w:r w:rsidR="00B80BD5" w:rsidRPr="00CF3CA5">
        <w:rPr>
          <w:rFonts w:ascii="Calibri" w:eastAsia="Yu Gothic UI" w:hAnsi="Calibri" w:cs="Times New Roman"/>
          <w:color w:val="000000"/>
          <w:sz w:val="26"/>
          <w:szCs w:val="26"/>
        </w:rPr>
        <w:t xml:space="preserve"> ,</w:t>
      </w:r>
      <w:proofErr w:type="spellStart"/>
      <w:r w:rsidR="00B80BD5" w:rsidRPr="00CF3CA5">
        <w:rPr>
          <w:rFonts w:ascii="Calibri" w:eastAsia="Yu Gothic UI" w:hAnsi="Calibri" w:cs="Times New Roman"/>
          <w:color w:val="000000"/>
          <w:sz w:val="26"/>
          <w:szCs w:val="26"/>
        </w:rPr>
        <w:t>ms-sql</w:t>
      </w:r>
      <w:proofErr w:type="spellEnd"/>
      <w:r w:rsidR="00B80BD5" w:rsidRPr="00CF3CA5">
        <w:rPr>
          <w:rFonts w:ascii="Calibri" w:eastAsia="Yu Gothic UI" w:hAnsi="Calibri" w:cs="Times New Roman"/>
          <w:color w:val="000000"/>
          <w:sz w:val="26"/>
          <w:szCs w:val="26"/>
        </w:rPr>
        <w:t>,</w:t>
      </w:r>
      <w:r w:rsidR="005472AA" w:rsidRPr="00CF3CA5">
        <w:rPr>
          <w:rFonts w:ascii="Calibri" w:eastAsia="Yu Gothic UI" w:hAnsi="Calibri" w:cs="Times New Roman"/>
          <w:color w:val="000000"/>
          <w:sz w:val="26"/>
          <w:szCs w:val="26"/>
        </w:rPr>
        <w:t xml:space="preserve"> web services deployment.</w:t>
      </w:r>
    </w:p>
    <w:p w:rsidR="00FA69B0" w:rsidRPr="00CF3CA5" w:rsidRDefault="00FA69B0" w:rsidP="00FA69B0">
      <w:pPr>
        <w:spacing w:line="100" w:lineRule="atLeast"/>
        <w:jc w:val="both"/>
        <w:rPr>
          <w:rFonts w:ascii="Calibri" w:eastAsia="Yu Gothic UI" w:hAnsi="Calibri" w:cs="Times New Roman"/>
          <w:sz w:val="26"/>
          <w:szCs w:val="26"/>
        </w:rPr>
      </w:pPr>
    </w:p>
    <w:p w:rsidR="00FA69B0" w:rsidRPr="00CF3CA5" w:rsidRDefault="00FA69B0" w:rsidP="00FA69B0">
      <w:pPr>
        <w:spacing w:line="100" w:lineRule="atLeast"/>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Successfully Configured highly av</w:t>
      </w:r>
      <w:r w:rsidR="009B1CCF" w:rsidRPr="00CF3CA5">
        <w:rPr>
          <w:rFonts w:ascii="Calibri" w:eastAsia="Yu Gothic UI" w:hAnsi="Calibri" w:cs="Times New Roman"/>
          <w:color w:val="000000"/>
          <w:sz w:val="26"/>
          <w:szCs w:val="26"/>
        </w:rPr>
        <w:t>ailable clustered web servers</w:t>
      </w:r>
      <w:r w:rsidRPr="00CF3CA5">
        <w:rPr>
          <w:rFonts w:ascii="Calibri" w:eastAsia="Yu Gothic UI" w:hAnsi="Calibri" w:cs="Times New Roman"/>
          <w:color w:val="000000"/>
          <w:sz w:val="26"/>
          <w:szCs w:val="26"/>
        </w:rPr>
        <w:t>,</w:t>
      </w:r>
      <w:r w:rsidR="009B1CCF" w:rsidRPr="00CF3CA5">
        <w:rPr>
          <w:rFonts w:ascii="Calibri" w:eastAsia="Yu Gothic UI" w:hAnsi="Calibri" w:cs="Times New Roman"/>
          <w:color w:val="000000"/>
          <w:sz w:val="26"/>
          <w:szCs w:val="26"/>
        </w:rPr>
        <w:t xml:space="preserve"> </w:t>
      </w:r>
      <w:r w:rsidRPr="00CF3CA5">
        <w:rPr>
          <w:rFonts w:ascii="Calibri" w:eastAsia="Yu Gothic UI" w:hAnsi="Calibri" w:cs="Times New Roman"/>
          <w:color w:val="000000"/>
          <w:sz w:val="26"/>
          <w:szCs w:val="26"/>
        </w:rPr>
        <w:t xml:space="preserve">ftp servers and </w:t>
      </w:r>
      <w:proofErr w:type="spellStart"/>
      <w:r w:rsidRPr="00CF3CA5">
        <w:rPr>
          <w:rFonts w:ascii="Calibri" w:eastAsia="Yu Gothic UI" w:hAnsi="Calibri" w:cs="Times New Roman"/>
          <w:color w:val="000000"/>
          <w:sz w:val="26"/>
          <w:szCs w:val="26"/>
        </w:rPr>
        <w:t>svn</w:t>
      </w:r>
      <w:proofErr w:type="spellEnd"/>
      <w:r w:rsidRPr="00CF3CA5">
        <w:rPr>
          <w:rFonts w:ascii="Calibri" w:eastAsia="Yu Gothic UI" w:hAnsi="Calibri" w:cs="Times New Roman"/>
          <w:color w:val="000000"/>
          <w:sz w:val="26"/>
          <w:szCs w:val="26"/>
        </w:rPr>
        <w:t xml:space="preserve"> servers ,Involved in Infrastructure au</w:t>
      </w:r>
      <w:r w:rsidR="009B1CCF" w:rsidRPr="00CF3CA5">
        <w:rPr>
          <w:rFonts w:ascii="Calibri" w:eastAsia="Yu Gothic UI" w:hAnsi="Calibri" w:cs="Times New Roman"/>
          <w:color w:val="000000"/>
          <w:sz w:val="26"/>
          <w:szCs w:val="26"/>
        </w:rPr>
        <w:t>tomation using puppet and chef</w:t>
      </w:r>
      <w:r w:rsidRPr="00CF3CA5">
        <w:rPr>
          <w:rFonts w:ascii="Calibri" w:eastAsia="Yu Gothic UI" w:hAnsi="Calibri" w:cs="Times New Roman"/>
          <w:color w:val="000000"/>
          <w:sz w:val="26"/>
          <w:szCs w:val="26"/>
        </w:rPr>
        <w:t xml:space="preserve"> like version upgrades ,software deploym</w:t>
      </w:r>
      <w:r w:rsidR="007D7119" w:rsidRPr="00CF3CA5">
        <w:rPr>
          <w:rFonts w:ascii="Calibri" w:eastAsia="Yu Gothic UI" w:hAnsi="Calibri" w:cs="Times New Roman"/>
          <w:color w:val="000000"/>
          <w:sz w:val="26"/>
          <w:szCs w:val="26"/>
        </w:rPr>
        <w:t>ent across the developer groups</w:t>
      </w:r>
      <w:r w:rsidRPr="00CF3CA5">
        <w:rPr>
          <w:rFonts w:ascii="Calibri" w:eastAsia="Yu Gothic UI" w:hAnsi="Calibri" w:cs="Times New Roman"/>
          <w:color w:val="000000"/>
          <w:sz w:val="26"/>
          <w:szCs w:val="26"/>
        </w:rPr>
        <w:t>,</w:t>
      </w:r>
      <w:r w:rsidR="007D7119" w:rsidRPr="00CF3CA5">
        <w:rPr>
          <w:rFonts w:ascii="Calibri" w:eastAsia="Yu Gothic UI" w:hAnsi="Calibri" w:cs="Times New Roman"/>
          <w:color w:val="000000"/>
          <w:sz w:val="26"/>
          <w:szCs w:val="26"/>
        </w:rPr>
        <w:t xml:space="preserve"> back up management</w:t>
      </w:r>
      <w:r w:rsidRPr="00CF3CA5">
        <w:rPr>
          <w:rFonts w:ascii="Calibri" w:eastAsia="Yu Gothic UI" w:hAnsi="Calibri" w:cs="Times New Roman"/>
          <w:color w:val="000000"/>
          <w:sz w:val="26"/>
          <w:szCs w:val="26"/>
        </w:rPr>
        <w:t>,</w:t>
      </w:r>
      <w:r w:rsidR="007D7119" w:rsidRPr="00CF3CA5">
        <w:rPr>
          <w:rFonts w:ascii="Calibri" w:eastAsia="Yu Gothic UI" w:hAnsi="Calibri" w:cs="Times New Roman"/>
          <w:color w:val="000000"/>
          <w:sz w:val="26"/>
          <w:szCs w:val="26"/>
        </w:rPr>
        <w:t xml:space="preserve"> </w:t>
      </w:r>
      <w:r w:rsidRPr="00CF3CA5">
        <w:rPr>
          <w:rFonts w:ascii="Calibri" w:eastAsia="Yu Gothic UI" w:hAnsi="Calibri" w:cs="Times New Roman"/>
          <w:color w:val="000000"/>
          <w:sz w:val="26"/>
          <w:szCs w:val="26"/>
        </w:rPr>
        <w:t>Desktop support,</w:t>
      </w:r>
      <w:r w:rsidR="007D7119" w:rsidRPr="00CF3CA5">
        <w:rPr>
          <w:rFonts w:ascii="Calibri" w:eastAsia="Yu Gothic UI" w:hAnsi="Calibri" w:cs="Times New Roman"/>
          <w:color w:val="000000"/>
          <w:sz w:val="26"/>
          <w:szCs w:val="26"/>
        </w:rPr>
        <w:t xml:space="preserve"> </w:t>
      </w:r>
      <w:r w:rsidRPr="00CF3CA5">
        <w:rPr>
          <w:rFonts w:ascii="Calibri" w:eastAsia="Yu Gothic UI" w:hAnsi="Calibri" w:cs="Times New Roman"/>
          <w:color w:val="000000"/>
          <w:sz w:val="26"/>
          <w:szCs w:val="26"/>
        </w:rPr>
        <w:t>Patch and Security management,</w:t>
      </w:r>
      <w:r w:rsidR="007D7119" w:rsidRPr="00CF3CA5">
        <w:rPr>
          <w:rFonts w:ascii="Calibri" w:eastAsia="Yu Gothic UI" w:hAnsi="Calibri" w:cs="Times New Roman"/>
          <w:color w:val="000000"/>
          <w:sz w:val="26"/>
          <w:szCs w:val="26"/>
        </w:rPr>
        <w:t xml:space="preserve"> </w:t>
      </w:r>
      <w:r w:rsidRPr="00CF3CA5">
        <w:rPr>
          <w:rFonts w:ascii="Calibri" w:eastAsia="Yu Gothic UI" w:hAnsi="Calibri" w:cs="Times New Roman"/>
          <w:color w:val="000000"/>
          <w:sz w:val="26"/>
          <w:szCs w:val="26"/>
        </w:rPr>
        <w:t>Dev Change Management (</w:t>
      </w:r>
      <w:proofErr w:type="spellStart"/>
      <w:r w:rsidRPr="00CF3CA5">
        <w:rPr>
          <w:rFonts w:ascii="Calibri" w:eastAsia="Yu Gothic UI" w:hAnsi="Calibri" w:cs="Times New Roman"/>
          <w:color w:val="000000"/>
          <w:sz w:val="26"/>
          <w:szCs w:val="26"/>
        </w:rPr>
        <w:t>git,svn</w:t>
      </w:r>
      <w:proofErr w:type="spellEnd"/>
      <w:r w:rsidRPr="00CF3CA5">
        <w:rPr>
          <w:rFonts w:ascii="Calibri" w:eastAsia="Yu Gothic UI" w:hAnsi="Calibri" w:cs="Times New Roman"/>
          <w:color w:val="000000"/>
          <w:sz w:val="26"/>
          <w:szCs w:val="26"/>
        </w:rPr>
        <w:t>).</w:t>
      </w:r>
    </w:p>
    <w:p w:rsidR="00FA69B0" w:rsidRPr="00CF3CA5" w:rsidRDefault="00FA69B0" w:rsidP="00FA69B0">
      <w:pPr>
        <w:jc w:val="both"/>
        <w:rPr>
          <w:rFonts w:ascii="Calibri" w:eastAsia="Yu Gothic UI" w:hAnsi="Calibri" w:cs="Times New Roman"/>
          <w:sz w:val="26"/>
          <w:szCs w:val="26"/>
        </w:rPr>
      </w:pPr>
    </w:p>
    <w:p w:rsidR="00064D61" w:rsidRPr="00CF3CA5" w:rsidRDefault="00064D61" w:rsidP="00064D61">
      <w:pPr>
        <w:tabs>
          <w:tab w:val="left" w:pos="720"/>
          <w:tab w:val="left" w:pos="1440"/>
          <w:tab w:val="left" w:pos="2160"/>
          <w:tab w:val="left" w:pos="2670"/>
        </w:tabs>
        <w:jc w:val="both"/>
        <w:rPr>
          <w:rFonts w:ascii="Calibri" w:eastAsia="Yu Gothic UI" w:hAnsi="Calibri" w:cs="Times New Roman"/>
          <w:sz w:val="26"/>
          <w:szCs w:val="26"/>
        </w:rPr>
      </w:pPr>
      <w:r w:rsidRPr="00CF3CA5">
        <w:rPr>
          <w:rFonts w:ascii="Calibri" w:eastAsia="Yu Gothic UI" w:hAnsi="Calibri" w:cs="Times New Roman"/>
          <w:sz w:val="26"/>
          <w:szCs w:val="26"/>
        </w:rPr>
        <w:t>Technical Skills Summary:</w:t>
      </w:r>
    </w:p>
    <w:p w:rsidR="00064D61" w:rsidRPr="00CF3CA5" w:rsidRDefault="00064D61" w:rsidP="00064D61">
      <w:pPr>
        <w:tabs>
          <w:tab w:val="left" w:pos="1080"/>
          <w:tab w:val="left" w:pos="1800"/>
          <w:tab w:val="left" w:pos="2520"/>
          <w:tab w:val="left" w:pos="3030"/>
        </w:tabs>
        <w:ind w:left="360" w:hanging="360"/>
        <w:jc w:val="both"/>
        <w:rPr>
          <w:rFonts w:ascii="Calibri" w:eastAsia="Yu Gothic UI" w:hAnsi="Calibri" w:cs="Times New Roman"/>
          <w:sz w:val="26"/>
          <w:szCs w:val="26"/>
        </w:rPr>
      </w:pPr>
      <w:r w:rsidRPr="00CF3CA5">
        <w:rPr>
          <w:rFonts w:ascii="Calibri" w:eastAsia="Yu Gothic UI" w:hAnsi="Calibri" w:cs="Times New Roman"/>
          <w:sz w:val="26"/>
          <w:szCs w:val="26"/>
        </w:rPr>
        <w:tab/>
      </w:r>
    </w:p>
    <w:tbl>
      <w:tblPr>
        <w:tblW w:w="10560" w:type="dxa"/>
        <w:tblInd w:w="3" w:type="dxa"/>
        <w:tblLayout w:type="fixed"/>
        <w:tblCellMar>
          <w:left w:w="93" w:type="dxa"/>
        </w:tblCellMar>
        <w:tblLook w:val="0000" w:firstRow="0" w:lastRow="0" w:firstColumn="0" w:lastColumn="0" w:noHBand="0" w:noVBand="0"/>
      </w:tblPr>
      <w:tblGrid>
        <w:gridCol w:w="2349"/>
        <w:gridCol w:w="8211"/>
      </w:tblGrid>
      <w:tr w:rsidR="00064D61" w:rsidRPr="00CF3CA5" w:rsidTr="000717B6">
        <w:tc>
          <w:tcPr>
            <w:tcW w:w="2349" w:type="dxa"/>
            <w:tcBorders>
              <w:top w:val="single" w:sz="4" w:space="0" w:color="000000"/>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Type of Skill</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List </w:t>
            </w:r>
          </w:p>
        </w:tc>
      </w:tr>
      <w:tr w:rsidR="00064D61" w:rsidRPr="00CF3CA5" w:rsidTr="000717B6">
        <w:tc>
          <w:tcPr>
            <w:tcW w:w="2349" w:type="dxa"/>
            <w:tcBorders>
              <w:top w:val="single" w:sz="4" w:space="0" w:color="000000"/>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Operating Systems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CF3CA5" w:rsidRDefault="00F61FFA"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RHEL 5</w:t>
            </w:r>
            <w:proofErr w:type="gramStart"/>
            <w:r w:rsidRPr="00CF3CA5">
              <w:rPr>
                <w:rFonts w:ascii="Calibri" w:eastAsia="Yu Gothic UI" w:hAnsi="Calibri" w:cs="Times New Roman"/>
                <w:sz w:val="26"/>
                <w:szCs w:val="26"/>
              </w:rPr>
              <w:t>,6,7</w:t>
            </w:r>
            <w:proofErr w:type="gramEnd"/>
            <w:r w:rsidRPr="00CF3CA5">
              <w:rPr>
                <w:rFonts w:ascii="Calibri" w:eastAsia="Yu Gothic UI" w:hAnsi="Calibri" w:cs="Times New Roman"/>
                <w:sz w:val="26"/>
                <w:szCs w:val="26"/>
              </w:rPr>
              <w:t>, Mac</w:t>
            </w:r>
            <w:r w:rsidR="00064D61" w:rsidRPr="00CF3CA5">
              <w:rPr>
                <w:rFonts w:ascii="Calibri" w:eastAsia="Yu Gothic UI" w:hAnsi="Calibri" w:cs="Times New Roman"/>
                <w:sz w:val="26"/>
                <w:szCs w:val="26"/>
              </w:rPr>
              <w:t xml:space="preserve">, Ubuntu, Microsoft Windows, </w:t>
            </w:r>
            <w:proofErr w:type="spellStart"/>
            <w:r w:rsidR="00064D61" w:rsidRPr="00CF3CA5">
              <w:rPr>
                <w:rFonts w:ascii="Calibri" w:eastAsia="Yu Gothic UI" w:hAnsi="Calibri" w:cs="Times New Roman"/>
                <w:sz w:val="26"/>
                <w:szCs w:val="26"/>
              </w:rPr>
              <w:t>CentOs</w:t>
            </w:r>
            <w:proofErr w:type="spellEnd"/>
            <w:r w:rsidR="00064D61" w:rsidRPr="00CF3CA5">
              <w:rPr>
                <w:rFonts w:ascii="Calibri" w:eastAsia="Yu Gothic UI" w:hAnsi="Calibri" w:cs="Times New Roman"/>
                <w:sz w:val="26"/>
                <w:szCs w:val="26"/>
              </w:rPr>
              <w:t>,</w:t>
            </w:r>
            <w:r w:rsidRPr="00CF3CA5">
              <w:rPr>
                <w:rFonts w:ascii="Calibri" w:eastAsia="Yu Gothic UI" w:hAnsi="Calibri" w:cs="Times New Roman"/>
                <w:sz w:val="26"/>
                <w:szCs w:val="26"/>
              </w:rPr>
              <w:t xml:space="preserve"> </w:t>
            </w:r>
            <w:r w:rsidR="00064D61" w:rsidRPr="00CF3CA5">
              <w:rPr>
                <w:rFonts w:ascii="Calibri" w:eastAsia="Yu Gothic UI" w:hAnsi="Calibri" w:cs="Times New Roman"/>
                <w:sz w:val="26"/>
                <w:szCs w:val="26"/>
              </w:rPr>
              <w:t>Solaris.</w:t>
            </w:r>
          </w:p>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p>
        </w:tc>
      </w:tr>
      <w:tr w:rsidR="00064D61" w:rsidRPr="00CF3CA5" w:rsidTr="000717B6">
        <w:tc>
          <w:tcPr>
            <w:tcW w:w="2349" w:type="dxa"/>
            <w:tcBorders>
              <w:top w:val="single" w:sz="4" w:space="0" w:color="000000"/>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Infrastructure administration/Auto</w:t>
            </w:r>
            <w:r w:rsidRPr="00CF3CA5">
              <w:rPr>
                <w:rFonts w:ascii="Calibri" w:eastAsia="Yu Gothic UI" w:hAnsi="Calibri" w:cs="Times New Roman"/>
                <w:sz w:val="26"/>
                <w:szCs w:val="26"/>
              </w:rPr>
              <w:lastRenderedPageBreak/>
              <w:t xml:space="preserve">mation  tools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lastRenderedPageBreak/>
              <w:t>LAMP,</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Puppet,</w:t>
            </w:r>
            <w:r w:rsidR="00F61FFA" w:rsidRPr="00CF3CA5">
              <w:rPr>
                <w:rFonts w:ascii="Calibri" w:eastAsia="Yu Gothic UI" w:hAnsi="Calibri" w:cs="Times New Roman"/>
                <w:sz w:val="26"/>
                <w:szCs w:val="26"/>
              </w:rPr>
              <w:t xml:space="preserve"> Chef</w:t>
            </w:r>
            <w:r w:rsidRPr="00CF3CA5">
              <w:rPr>
                <w:rFonts w:ascii="Calibri" w:eastAsia="Yu Gothic UI" w:hAnsi="Calibri" w:cs="Times New Roman"/>
                <w:sz w:val="26"/>
                <w:szCs w:val="26"/>
              </w:rPr>
              <w:t>,</w:t>
            </w:r>
            <w:r w:rsidR="00F61FFA" w:rsidRPr="00CF3CA5">
              <w:rPr>
                <w:rFonts w:ascii="Calibri" w:eastAsia="Yu Gothic UI" w:hAnsi="Calibri" w:cs="Times New Roman"/>
                <w:sz w:val="26"/>
                <w:szCs w:val="26"/>
              </w:rPr>
              <w:t xml:space="preserve"> </w:t>
            </w:r>
            <w:proofErr w:type="spellStart"/>
            <w:r w:rsidRPr="00CF3CA5">
              <w:rPr>
                <w:rFonts w:ascii="Calibri" w:eastAsia="Yu Gothic UI" w:hAnsi="Calibri" w:cs="Times New Roman"/>
                <w:sz w:val="26"/>
                <w:szCs w:val="26"/>
              </w:rPr>
              <w:t>Ansible</w:t>
            </w:r>
            <w:proofErr w:type="spellEnd"/>
            <w:r w:rsidRPr="00CF3CA5">
              <w:rPr>
                <w:rFonts w:ascii="Calibri" w:eastAsia="Yu Gothic UI" w:hAnsi="Calibri" w:cs="Times New Roman"/>
                <w:sz w:val="26"/>
                <w:szCs w:val="26"/>
              </w:rPr>
              <w:t>,</w:t>
            </w:r>
            <w:r w:rsidR="00F61FFA" w:rsidRPr="00CF3CA5">
              <w:rPr>
                <w:rFonts w:ascii="Calibri" w:eastAsia="Yu Gothic UI" w:hAnsi="Calibri" w:cs="Times New Roman"/>
                <w:sz w:val="26"/>
                <w:szCs w:val="26"/>
              </w:rPr>
              <w:t xml:space="preserve"> </w:t>
            </w:r>
            <w:proofErr w:type="spellStart"/>
            <w:r w:rsidRPr="00CF3CA5">
              <w:rPr>
                <w:rFonts w:ascii="Calibri" w:eastAsia="Yu Gothic UI" w:hAnsi="Calibri" w:cs="Times New Roman"/>
                <w:sz w:val="26"/>
                <w:szCs w:val="26"/>
              </w:rPr>
              <w:t>Salt</w:t>
            </w:r>
            <w:r w:rsidR="00414F60" w:rsidRPr="00CF3CA5">
              <w:rPr>
                <w:rFonts w:ascii="Calibri" w:eastAsia="Yu Gothic UI" w:hAnsi="Calibri" w:cs="Times New Roman"/>
                <w:sz w:val="26"/>
                <w:szCs w:val="26"/>
              </w:rPr>
              <w:t>,Jenkins</w:t>
            </w:r>
            <w:proofErr w:type="spellEnd"/>
          </w:p>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p>
        </w:tc>
      </w:tr>
      <w:tr w:rsidR="00064D61" w:rsidRPr="00CF3CA5" w:rsidTr="000717B6">
        <w:tc>
          <w:tcPr>
            <w:tcW w:w="2349" w:type="dxa"/>
            <w:tcBorders>
              <w:top w:val="single" w:sz="4" w:space="0" w:color="000000"/>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lastRenderedPageBreak/>
              <w:t>Programming languages/tools</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3960"/>
              </w:tabs>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Java, C, Python  </w:t>
            </w:r>
          </w:p>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p>
        </w:tc>
      </w:tr>
      <w:tr w:rsidR="00064D61" w:rsidRPr="00CF3CA5" w:rsidTr="000717B6">
        <w:tc>
          <w:tcPr>
            <w:tcW w:w="2349" w:type="dxa"/>
            <w:tcBorders>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Servers</w:t>
            </w:r>
          </w:p>
        </w:tc>
        <w:tc>
          <w:tcPr>
            <w:tcW w:w="8211" w:type="dxa"/>
            <w:tcBorders>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3960"/>
              </w:tabs>
              <w:jc w:val="both"/>
              <w:rPr>
                <w:rFonts w:ascii="Calibri" w:eastAsia="Yu Gothic UI" w:hAnsi="Calibri" w:cs="Times New Roman"/>
                <w:sz w:val="26"/>
                <w:szCs w:val="26"/>
              </w:rPr>
            </w:pPr>
            <w:r w:rsidRPr="00CF3CA5">
              <w:rPr>
                <w:rFonts w:ascii="Calibri" w:eastAsia="Yu Gothic UI" w:hAnsi="Calibri" w:cs="Times New Roman"/>
                <w:sz w:val="26"/>
                <w:szCs w:val="26"/>
              </w:rPr>
              <w:t>DHCP,</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ftp,</w:t>
            </w:r>
            <w:r w:rsidR="00F61FFA" w:rsidRPr="00CF3CA5">
              <w:rPr>
                <w:rFonts w:ascii="Calibri" w:eastAsia="Yu Gothic UI" w:hAnsi="Calibri" w:cs="Times New Roman"/>
                <w:sz w:val="26"/>
                <w:szCs w:val="26"/>
              </w:rPr>
              <w:t xml:space="preserve"> </w:t>
            </w:r>
            <w:proofErr w:type="spellStart"/>
            <w:r w:rsidRPr="00CF3CA5">
              <w:rPr>
                <w:rFonts w:ascii="Calibri" w:eastAsia="Yu Gothic UI" w:hAnsi="Calibri" w:cs="Times New Roman"/>
                <w:sz w:val="26"/>
                <w:szCs w:val="26"/>
              </w:rPr>
              <w:t>svn</w:t>
            </w:r>
            <w:proofErr w:type="spellEnd"/>
            <w:r w:rsidRPr="00CF3CA5">
              <w:rPr>
                <w:rFonts w:ascii="Calibri" w:eastAsia="Yu Gothic UI" w:hAnsi="Calibri" w:cs="Times New Roman"/>
                <w:sz w:val="26"/>
                <w:szCs w:val="26"/>
              </w:rPr>
              <w:t>,</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LDAP</w:t>
            </w:r>
          </w:p>
        </w:tc>
      </w:tr>
      <w:tr w:rsidR="00064D61" w:rsidRPr="00CF3CA5" w:rsidTr="000717B6">
        <w:tc>
          <w:tcPr>
            <w:tcW w:w="2349" w:type="dxa"/>
            <w:tcBorders>
              <w:top w:val="single" w:sz="4" w:space="0" w:color="000000"/>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BI Tools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CF3CA5" w:rsidRDefault="00F61FFA" w:rsidP="00D26F34">
            <w:pPr>
              <w:tabs>
                <w:tab w:val="left" w:pos="3960"/>
              </w:tabs>
              <w:jc w:val="both"/>
              <w:rPr>
                <w:rFonts w:ascii="Calibri" w:eastAsia="Yu Gothic UI" w:hAnsi="Calibri" w:cs="Times New Roman"/>
                <w:sz w:val="26"/>
                <w:szCs w:val="26"/>
              </w:rPr>
            </w:pPr>
            <w:r w:rsidRPr="00CF3CA5">
              <w:rPr>
                <w:rFonts w:ascii="Calibri" w:eastAsia="Yu Gothic UI" w:hAnsi="Calibri" w:cs="Times New Roman"/>
                <w:sz w:val="26"/>
                <w:szCs w:val="26"/>
              </w:rPr>
              <w:t>Hadoop Analytics Platform, SSIS</w:t>
            </w:r>
            <w:r w:rsidR="00064D61" w:rsidRPr="00CF3CA5">
              <w:rPr>
                <w:rFonts w:ascii="Calibri" w:eastAsia="Yu Gothic UI" w:hAnsi="Calibri" w:cs="Times New Roman"/>
                <w:sz w:val="26"/>
                <w:szCs w:val="26"/>
              </w:rPr>
              <w:t>,</w:t>
            </w:r>
            <w:r w:rsidRPr="00CF3CA5">
              <w:rPr>
                <w:rFonts w:ascii="Calibri" w:eastAsia="Yu Gothic UI" w:hAnsi="Calibri" w:cs="Times New Roman"/>
                <w:sz w:val="26"/>
                <w:szCs w:val="26"/>
              </w:rPr>
              <w:t xml:space="preserve"> </w:t>
            </w:r>
            <w:r w:rsidR="00064D61" w:rsidRPr="00CF3CA5">
              <w:rPr>
                <w:rFonts w:ascii="Calibri" w:eastAsia="Yu Gothic UI" w:hAnsi="Calibri" w:cs="Times New Roman"/>
                <w:sz w:val="26"/>
                <w:szCs w:val="26"/>
              </w:rPr>
              <w:t xml:space="preserve">Google Analytics </w:t>
            </w:r>
            <w:r w:rsidR="00414F60" w:rsidRPr="00CF3CA5">
              <w:rPr>
                <w:rFonts w:ascii="Calibri" w:eastAsia="Yu Gothic UI" w:hAnsi="Calibri" w:cs="Times New Roman"/>
                <w:sz w:val="26"/>
                <w:szCs w:val="26"/>
              </w:rPr>
              <w:t>platform.</w:t>
            </w:r>
          </w:p>
          <w:p w:rsidR="00064D61" w:rsidRPr="00CF3CA5" w:rsidRDefault="00064D61" w:rsidP="00D26F34">
            <w:pPr>
              <w:tabs>
                <w:tab w:val="left" w:pos="3960"/>
              </w:tabs>
              <w:jc w:val="both"/>
              <w:rPr>
                <w:rFonts w:ascii="Calibri" w:eastAsia="Yu Gothic UI" w:hAnsi="Calibri" w:cs="Times New Roman"/>
                <w:sz w:val="26"/>
                <w:szCs w:val="26"/>
              </w:rPr>
            </w:pPr>
          </w:p>
        </w:tc>
      </w:tr>
      <w:tr w:rsidR="00064D61" w:rsidRPr="00CF3CA5" w:rsidTr="000717B6">
        <w:tc>
          <w:tcPr>
            <w:tcW w:w="2349" w:type="dxa"/>
            <w:tcBorders>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Server Vendors </w:t>
            </w:r>
          </w:p>
        </w:tc>
        <w:tc>
          <w:tcPr>
            <w:tcW w:w="8211" w:type="dxa"/>
            <w:tcBorders>
              <w:left w:val="single" w:sz="4" w:space="0" w:color="000000"/>
              <w:bottom w:val="single" w:sz="4" w:space="0" w:color="000000"/>
              <w:right w:val="single" w:sz="4" w:space="0" w:color="000000"/>
            </w:tcBorders>
            <w:shd w:val="clear" w:color="auto" w:fill="FFFFFF"/>
          </w:tcPr>
          <w:p w:rsidR="00064D61" w:rsidRPr="00CF3CA5" w:rsidRDefault="00E336BC" w:rsidP="00D26F34">
            <w:pPr>
              <w:tabs>
                <w:tab w:val="left" w:pos="3960"/>
              </w:tabs>
              <w:jc w:val="both"/>
              <w:rPr>
                <w:rFonts w:ascii="Calibri" w:eastAsia="Yu Gothic UI" w:hAnsi="Calibri" w:cs="Times New Roman"/>
                <w:sz w:val="26"/>
                <w:szCs w:val="26"/>
              </w:rPr>
            </w:pPr>
            <w:r>
              <w:rPr>
                <w:rFonts w:ascii="Calibri" w:eastAsia="Yu Gothic UI" w:hAnsi="Calibri" w:cs="Times New Roman"/>
                <w:sz w:val="26"/>
                <w:szCs w:val="26"/>
              </w:rPr>
              <w:t xml:space="preserve">PXE Boot , Hypervisor , </w:t>
            </w:r>
            <w:r w:rsidR="00064D61" w:rsidRPr="00CF3CA5">
              <w:rPr>
                <w:rFonts w:ascii="Calibri" w:eastAsia="Yu Gothic UI" w:hAnsi="Calibri" w:cs="Times New Roman"/>
                <w:sz w:val="26"/>
                <w:szCs w:val="26"/>
              </w:rPr>
              <w:t>DELL,</w:t>
            </w:r>
            <w:r w:rsidR="00F61FFA" w:rsidRPr="00CF3CA5">
              <w:rPr>
                <w:rFonts w:ascii="Calibri" w:eastAsia="Yu Gothic UI" w:hAnsi="Calibri" w:cs="Times New Roman"/>
                <w:sz w:val="26"/>
                <w:szCs w:val="26"/>
              </w:rPr>
              <w:t xml:space="preserve"> </w:t>
            </w:r>
            <w:r w:rsidR="00064D61" w:rsidRPr="00CF3CA5">
              <w:rPr>
                <w:rFonts w:ascii="Calibri" w:eastAsia="Yu Gothic UI" w:hAnsi="Calibri" w:cs="Times New Roman"/>
                <w:sz w:val="26"/>
                <w:szCs w:val="26"/>
              </w:rPr>
              <w:t>HP,</w:t>
            </w:r>
            <w:r w:rsidR="00F61FFA" w:rsidRPr="00CF3CA5">
              <w:rPr>
                <w:rFonts w:ascii="Calibri" w:eastAsia="Yu Gothic UI" w:hAnsi="Calibri" w:cs="Times New Roman"/>
                <w:sz w:val="26"/>
                <w:szCs w:val="26"/>
              </w:rPr>
              <w:t xml:space="preserve"> </w:t>
            </w:r>
            <w:r w:rsidR="00064D61" w:rsidRPr="00CF3CA5">
              <w:rPr>
                <w:rFonts w:ascii="Calibri" w:eastAsia="Yu Gothic UI" w:hAnsi="Calibri" w:cs="Times New Roman"/>
                <w:sz w:val="26"/>
                <w:szCs w:val="26"/>
              </w:rPr>
              <w:t>IBM,</w:t>
            </w:r>
            <w:r w:rsidR="00F61FFA" w:rsidRPr="00CF3CA5">
              <w:rPr>
                <w:rFonts w:ascii="Calibri" w:eastAsia="Yu Gothic UI" w:hAnsi="Calibri" w:cs="Times New Roman"/>
                <w:sz w:val="26"/>
                <w:szCs w:val="26"/>
              </w:rPr>
              <w:t xml:space="preserve"> </w:t>
            </w:r>
            <w:r w:rsidR="00064D61" w:rsidRPr="00CF3CA5">
              <w:rPr>
                <w:rFonts w:ascii="Calibri" w:eastAsia="Yu Gothic UI" w:hAnsi="Calibri" w:cs="Times New Roman"/>
                <w:sz w:val="26"/>
                <w:szCs w:val="26"/>
              </w:rPr>
              <w:t>Cisco,</w:t>
            </w:r>
            <w:r w:rsidR="00F61FFA" w:rsidRPr="00CF3CA5">
              <w:rPr>
                <w:rFonts w:ascii="Calibri" w:eastAsia="Yu Gothic UI" w:hAnsi="Calibri" w:cs="Times New Roman"/>
                <w:sz w:val="26"/>
                <w:szCs w:val="26"/>
              </w:rPr>
              <w:t xml:space="preserve"> </w:t>
            </w:r>
            <w:r w:rsidR="00064D61" w:rsidRPr="00CF3CA5">
              <w:rPr>
                <w:rFonts w:ascii="Calibri" w:eastAsia="Yu Gothic UI" w:hAnsi="Calibri" w:cs="Times New Roman"/>
                <w:sz w:val="26"/>
                <w:szCs w:val="26"/>
              </w:rPr>
              <w:t>Lenovo</w:t>
            </w:r>
          </w:p>
        </w:tc>
      </w:tr>
      <w:tr w:rsidR="00064D61" w:rsidRPr="00CF3CA5" w:rsidTr="000717B6">
        <w:tc>
          <w:tcPr>
            <w:tcW w:w="2349" w:type="dxa"/>
            <w:tcBorders>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Virtualization tools </w:t>
            </w:r>
          </w:p>
        </w:tc>
        <w:tc>
          <w:tcPr>
            <w:tcW w:w="8211" w:type="dxa"/>
            <w:tcBorders>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3960"/>
              </w:tabs>
              <w:jc w:val="both"/>
              <w:rPr>
                <w:rFonts w:ascii="Calibri" w:eastAsia="Yu Gothic UI" w:hAnsi="Calibri" w:cs="Times New Roman"/>
                <w:sz w:val="26"/>
                <w:szCs w:val="26"/>
              </w:rPr>
            </w:pPr>
            <w:r w:rsidRPr="00CF3CA5">
              <w:rPr>
                <w:rFonts w:ascii="Calibri" w:eastAsia="Yu Gothic UI" w:hAnsi="Calibri" w:cs="Times New Roman"/>
                <w:sz w:val="26"/>
                <w:szCs w:val="26"/>
              </w:rPr>
              <w:t>KVM,</w:t>
            </w:r>
            <w:r w:rsidR="00F61FFA" w:rsidRPr="00CF3CA5">
              <w:rPr>
                <w:rFonts w:ascii="Calibri" w:eastAsia="Yu Gothic UI" w:hAnsi="Calibri" w:cs="Times New Roman"/>
                <w:sz w:val="26"/>
                <w:szCs w:val="26"/>
              </w:rPr>
              <w:t xml:space="preserve"> </w:t>
            </w:r>
            <w:proofErr w:type="spellStart"/>
            <w:r w:rsidRPr="00CF3CA5">
              <w:rPr>
                <w:rFonts w:ascii="Calibri" w:eastAsia="Yu Gothic UI" w:hAnsi="Calibri" w:cs="Times New Roman"/>
                <w:sz w:val="26"/>
                <w:szCs w:val="26"/>
              </w:rPr>
              <w:t>VirtualBox</w:t>
            </w:r>
            <w:proofErr w:type="spellEnd"/>
            <w:r w:rsidRPr="00CF3CA5">
              <w:rPr>
                <w:rFonts w:ascii="Calibri" w:eastAsia="Yu Gothic UI" w:hAnsi="Calibri" w:cs="Times New Roman"/>
                <w:sz w:val="26"/>
                <w:szCs w:val="26"/>
              </w:rPr>
              <w:t>,</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 xml:space="preserve">VMWare </w:t>
            </w:r>
          </w:p>
        </w:tc>
      </w:tr>
      <w:tr w:rsidR="00064D61" w:rsidRPr="00CF3CA5" w:rsidTr="000717B6">
        <w:tc>
          <w:tcPr>
            <w:tcW w:w="2349" w:type="dxa"/>
            <w:tcBorders>
              <w:top w:val="single" w:sz="4" w:space="0" w:color="000000"/>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Data Warehousing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proofErr w:type="spellStart"/>
            <w:proofErr w:type="gramStart"/>
            <w:r w:rsidRPr="00CF3CA5">
              <w:rPr>
                <w:rFonts w:ascii="Calibri" w:eastAsia="Yu Gothic UI" w:hAnsi="Calibri" w:cs="Times New Roman"/>
                <w:sz w:val="26"/>
                <w:szCs w:val="26"/>
              </w:rPr>
              <w:t>pl</w:t>
            </w:r>
            <w:proofErr w:type="spellEnd"/>
            <w:r w:rsidRPr="00CF3CA5">
              <w:rPr>
                <w:rFonts w:ascii="Calibri" w:eastAsia="Yu Gothic UI" w:hAnsi="Calibri" w:cs="Times New Roman"/>
                <w:sz w:val="26"/>
                <w:szCs w:val="26"/>
              </w:rPr>
              <w:t>/</w:t>
            </w:r>
            <w:proofErr w:type="spellStart"/>
            <w:r w:rsidRPr="00CF3CA5">
              <w:rPr>
                <w:rFonts w:ascii="Calibri" w:eastAsia="Yu Gothic UI" w:hAnsi="Calibri" w:cs="Times New Roman"/>
                <w:sz w:val="26"/>
                <w:szCs w:val="26"/>
              </w:rPr>
              <w:t>sql</w:t>
            </w:r>
            <w:proofErr w:type="spellEnd"/>
            <w:proofErr w:type="gramEnd"/>
            <w:r w:rsidRPr="00CF3CA5">
              <w:rPr>
                <w:rFonts w:ascii="Calibri" w:eastAsia="Yu Gothic UI" w:hAnsi="Calibri" w:cs="Times New Roman"/>
                <w:sz w:val="26"/>
                <w:szCs w:val="26"/>
              </w:rPr>
              <w:t xml:space="preserve">, </w:t>
            </w:r>
            <w:proofErr w:type="spellStart"/>
            <w:r w:rsidRPr="00CF3CA5">
              <w:rPr>
                <w:rFonts w:ascii="Calibri" w:eastAsia="Yu Gothic UI" w:hAnsi="Calibri" w:cs="Times New Roman"/>
                <w:sz w:val="26"/>
                <w:szCs w:val="26"/>
              </w:rPr>
              <w:t>sql</w:t>
            </w:r>
            <w:proofErr w:type="spellEnd"/>
            <w:r w:rsidRPr="00CF3CA5">
              <w:rPr>
                <w:rFonts w:ascii="Calibri" w:eastAsia="Yu Gothic UI" w:hAnsi="Calibri" w:cs="Times New Roman"/>
                <w:sz w:val="26"/>
                <w:szCs w:val="26"/>
              </w:rPr>
              <w:t>,</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t-</w:t>
            </w:r>
            <w:proofErr w:type="spellStart"/>
            <w:r w:rsidRPr="00CF3CA5">
              <w:rPr>
                <w:rFonts w:ascii="Calibri" w:eastAsia="Yu Gothic UI" w:hAnsi="Calibri" w:cs="Times New Roman"/>
                <w:sz w:val="26"/>
                <w:szCs w:val="26"/>
              </w:rPr>
              <w:t>sql</w:t>
            </w:r>
            <w:proofErr w:type="spellEnd"/>
            <w:r w:rsidR="00D4289D" w:rsidRPr="00CF3CA5">
              <w:rPr>
                <w:rFonts w:ascii="Calibri" w:eastAsia="Yu Gothic UI" w:hAnsi="Calibri" w:cs="Times New Roman"/>
                <w:sz w:val="26"/>
                <w:szCs w:val="26"/>
              </w:rPr>
              <w:t xml:space="preserve">, Hive, Pig, Flume, Kafka, Impala, </w:t>
            </w:r>
            <w:proofErr w:type="spellStart"/>
            <w:r w:rsidR="00414F60" w:rsidRPr="00CF3CA5">
              <w:rPr>
                <w:rFonts w:ascii="Calibri" w:eastAsia="Yu Gothic UI" w:hAnsi="Calibri" w:cs="Times New Roman"/>
                <w:sz w:val="26"/>
                <w:szCs w:val="26"/>
              </w:rPr>
              <w:t>Postgres,</w:t>
            </w:r>
            <w:r w:rsidR="00D4289D" w:rsidRPr="00CF3CA5">
              <w:rPr>
                <w:rFonts w:ascii="Calibri" w:eastAsia="Yu Gothic UI" w:hAnsi="Calibri" w:cs="Times New Roman"/>
                <w:sz w:val="26"/>
                <w:szCs w:val="26"/>
              </w:rPr>
              <w:t>HBase</w:t>
            </w:r>
            <w:proofErr w:type="spellEnd"/>
            <w:r w:rsidR="00D4289D" w:rsidRPr="00CF3CA5">
              <w:rPr>
                <w:rFonts w:ascii="Calibri" w:eastAsia="Yu Gothic UI" w:hAnsi="Calibri" w:cs="Times New Roman"/>
                <w:sz w:val="26"/>
                <w:szCs w:val="26"/>
              </w:rPr>
              <w:t>.</w:t>
            </w:r>
          </w:p>
          <w:p w:rsidR="00064D61" w:rsidRPr="00CF3CA5" w:rsidRDefault="00064D61" w:rsidP="00D26F34">
            <w:pPr>
              <w:tabs>
                <w:tab w:val="left" w:pos="3960"/>
              </w:tabs>
              <w:jc w:val="both"/>
              <w:rPr>
                <w:rFonts w:ascii="Calibri" w:eastAsia="Yu Gothic UI" w:hAnsi="Calibri" w:cs="Times New Roman"/>
                <w:sz w:val="26"/>
                <w:szCs w:val="26"/>
              </w:rPr>
            </w:pPr>
          </w:p>
        </w:tc>
      </w:tr>
      <w:tr w:rsidR="00064D61" w:rsidRPr="00CF3CA5" w:rsidTr="000717B6">
        <w:tc>
          <w:tcPr>
            <w:tcW w:w="2349" w:type="dxa"/>
            <w:tcBorders>
              <w:top w:val="single" w:sz="4" w:space="0" w:color="000000"/>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Scripting Languages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Shell,</w:t>
            </w:r>
            <w:r w:rsidR="00F61FFA" w:rsidRPr="00CF3CA5">
              <w:rPr>
                <w:rFonts w:ascii="Calibri" w:eastAsia="Yu Gothic UI" w:hAnsi="Calibri" w:cs="Times New Roman"/>
                <w:sz w:val="26"/>
                <w:szCs w:val="26"/>
              </w:rPr>
              <w:t xml:space="preserve"> </w:t>
            </w:r>
            <w:proofErr w:type="spellStart"/>
            <w:r w:rsidRPr="00CF3CA5">
              <w:rPr>
                <w:rFonts w:ascii="Calibri" w:eastAsia="Yu Gothic UI" w:hAnsi="Calibri" w:cs="Times New Roman"/>
                <w:sz w:val="26"/>
                <w:szCs w:val="26"/>
              </w:rPr>
              <w:t>perl</w:t>
            </w:r>
            <w:proofErr w:type="spellEnd"/>
            <w:r w:rsidRPr="00CF3CA5">
              <w:rPr>
                <w:rFonts w:ascii="Calibri" w:eastAsia="Yu Gothic UI" w:hAnsi="Calibri" w:cs="Times New Roman"/>
                <w:sz w:val="26"/>
                <w:szCs w:val="26"/>
              </w:rPr>
              <w:t>,</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node.js</w:t>
            </w:r>
          </w:p>
        </w:tc>
      </w:tr>
      <w:tr w:rsidR="00064D61" w:rsidRPr="00CF3CA5" w:rsidTr="000717B6">
        <w:tc>
          <w:tcPr>
            <w:tcW w:w="2349" w:type="dxa"/>
            <w:tcBorders>
              <w:top w:val="single" w:sz="4" w:space="0" w:color="000000"/>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Web/Application Servers</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bookmarkStart w:id="1" w:name="h.gjdgxs"/>
            <w:bookmarkEnd w:id="1"/>
            <w:r w:rsidRPr="00CF3CA5">
              <w:rPr>
                <w:rFonts w:ascii="Calibri" w:eastAsia="Yu Gothic UI" w:hAnsi="Calibri" w:cs="Times New Roman"/>
                <w:sz w:val="26"/>
                <w:szCs w:val="26"/>
              </w:rPr>
              <w:t xml:space="preserve">Apache Tomcat, </w:t>
            </w:r>
            <w:proofErr w:type="spellStart"/>
            <w:r w:rsidRPr="00CF3CA5">
              <w:rPr>
                <w:rFonts w:ascii="Calibri" w:eastAsia="Yu Gothic UI" w:hAnsi="Calibri" w:cs="Times New Roman"/>
                <w:sz w:val="26"/>
                <w:szCs w:val="26"/>
              </w:rPr>
              <w:t>JBoss</w:t>
            </w:r>
            <w:proofErr w:type="spellEnd"/>
            <w:r w:rsidRPr="00CF3CA5">
              <w:rPr>
                <w:rFonts w:ascii="Calibri" w:eastAsia="Yu Gothic UI" w:hAnsi="Calibri" w:cs="Times New Roman"/>
                <w:sz w:val="26"/>
                <w:szCs w:val="26"/>
              </w:rPr>
              <w:t xml:space="preserve">, </w:t>
            </w:r>
            <w:proofErr w:type="spellStart"/>
            <w:r w:rsidRPr="00CF3CA5">
              <w:rPr>
                <w:rFonts w:ascii="Calibri" w:eastAsia="Yu Gothic UI" w:hAnsi="Calibri" w:cs="Times New Roman"/>
                <w:sz w:val="26"/>
                <w:szCs w:val="26"/>
              </w:rPr>
              <w:t>Weblogic</w:t>
            </w:r>
            <w:proofErr w:type="spellEnd"/>
            <w:r w:rsidRPr="00CF3CA5">
              <w:rPr>
                <w:rFonts w:ascii="Calibri" w:eastAsia="Yu Gothic UI" w:hAnsi="Calibri" w:cs="Times New Roman"/>
                <w:sz w:val="26"/>
                <w:szCs w:val="26"/>
              </w:rPr>
              <w:t>,</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Glass Fish.</w:t>
            </w:r>
          </w:p>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p>
        </w:tc>
      </w:tr>
      <w:tr w:rsidR="00064D61" w:rsidRPr="00CF3CA5" w:rsidTr="000717B6">
        <w:tc>
          <w:tcPr>
            <w:tcW w:w="2349" w:type="dxa"/>
            <w:tcBorders>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Sys Admin skills </w:t>
            </w:r>
          </w:p>
        </w:tc>
        <w:tc>
          <w:tcPr>
            <w:tcW w:w="8211" w:type="dxa"/>
            <w:tcBorders>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EOD,</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Veritas,</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Jumpstart,</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NFS</w:t>
            </w:r>
          </w:p>
        </w:tc>
      </w:tr>
      <w:tr w:rsidR="00064D61" w:rsidRPr="00CF3CA5" w:rsidTr="000717B6">
        <w:tc>
          <w:tcPr>
            <w:tcW w:w="2349" w:type="dxa"/>
            <w:tcBorders>
              <w:top w:val="single" w:sz="4" w:space="0" w:color="000000"/>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Version control tools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proofErr w:type="spellStart"/>
            <w:r w:rsidRPr="00CF3CA5">
              <w:rPr>
                <w:rFonts w:ascii="Calibri" w:eastAsia="Yu Gothic UI" w:hAnsi="Calibri" w:cs="Times New Roman"/>
                <w:sz w:val="26"/>
                <w:szCs w:val="26"/>
              </w:rPr>
              <w:t>git</w:t>
            </w:r>
            <w:proofErr w:type="spellEnd"/>
            <w:r w:rsidRPr="00CF3CA5">
              <w:rPr>
                <w:rFonts w:ascii="Calibri" w:eastAsia="Yu Gothic UI" w:hAnsi="Calibri" w:cs="Times New Roman"/>
                <w:sz w:val="26"/>
                <w:szCs w:val="26"/>
              </w:rPr>
              <w:t>-hub, SVN,</w:t>
            </w:r>
            <w:r w:rsidR="00F61FFA" w:rsidRPr="00CF3CA5">
              <w:rPr>
                <w:rFonts w:ascii="Calibri" w:eastAsia="Yu Gothic UI" w:hAnsi="Calibri" w:cs="Times New Roman"/>
                <w:sz w:val="26"/>
                <w:szCs w:val="26"/>
              </w:rPr>
              <w:t xml:space="preserve"> </w:t>
            </w:r>
            <w:proofErr w:type="spellStart"/>
            <w:r w:rsidRPr="00CF3CA5">
              <w:rPr>
                <w:rFonts w:ascii="Calibri" w:eastAsia="Yu Gothic UI" w:hAnsi="Calibri" w:cs="Times New Roman"/>
                <w:sz w:val="26"/>
                <w:szCs w:val="26"/>
              </w:rPr>
              <w:t>sftp</w:t>
            </w:r>
            <w:proofErr w:type="spellEnd"/>
            <w:r w:rsidRPr="00CF3CA5">
              <w:rPr>
                <w:rFonts w:ascii="Calibri" w:eastAsia="Yu Gothic UI" w:hAnsi="Calibri" w:cs="Times New Roman"/>
                <w:sz w:val="26"/>
                <w:szCs w:val="26"/>
              </w:rPr>
              <w:t xml:space="preserve"> </w:t>
            </w:r>
            <w:proofErr w:type="spellStart"/>
            <w:r w:rsidRPr="00CF3CA5">
              <w:rPr>
                <w:rFonts w:ascii="Calibri" w:eastAsia="Yu Gothic UI" w:hAnsi="Calibri" w:cs="Times New Roman"/>
                <w:sz w:val="26"/>
                <w:szCs w:val="26"/>
              </w:rPr>
              <w:t>etc</w:t>
            </w:r>
            <w:proofErr w:type="spellEnd"/>
          </w:p>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p>
        </w:tc>
      </w:tr>
      <w:tr w:rsidR="00064D61" w:rsidRPr="00CF3CA5" w:rsidTr="000717B6">
        <w:tc>
          <w:tcPr>
            <w:tcW w:w="2349" w:type="dxa"/>
            <w:tcBorders>
              <w:top w:val="single" w:sz="4" w:space="0" w:color="000000"/>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Performance Tuning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proofErr w:type="spellStart"/>
            <w:r w:rsidRPr="00CF3CA5">
              <w:rPr>
                <w:rFonts w:ascii="Calibri" w:eastAsia="Yu Gothic UI" w:hAnsi="Calibri" w:cs="Times New Roman"/>
                <w:sz w:val="26"/>
                <w:szCs w:val="26"/>
              </w:rPr>
              <w:t>Jmeter</w:t>
            </w:r>
            <w:r w:rsidR="00E336BC">
              <w:rPr>
                <w:rFonts w:ascii="Calibri" w:eastAsia="Yu Gothic UI" w:hAnsi="Calibri" w:cs="Times New Roman"/>
                <w:sz w:val="26"/>
                <w:szCs w:val="26"/>
              </w:rPr>
              <w:t>,monitorix,iptraf</w:t>
            </w:r>
            <w:proofErr w:type="spellEnd"/>
            <w:r w:rsidR="00E336BC">
              <w:rPr>
                <w:rFonts w:ascii="Calibri" w:eastAsia="Yu Gothic UI" w:hAnsi="Calibri" w:cs="Times New Roman"/>
                <w:sz w:val="26"/>
                <w:szCs w:val="26"/>
              </w:rPr>
              <w:t xml:space="preserve"> ,</w:t>
            </w:r>
            <w:proofErr w:type="spellStart"/>
            <w:r w:rsidR="00E336BC">
              <w:rPr>
                <w:rFonts w:ascii="Calibri" w:eastAsia="Yu Gothic UI" w:hAnsi="Calibri" w:cs="Times New Roman"/>
                <w:sz w:val="26"/>
                <w:szCs w:val="26"/>
              </w:rPr>
              <w:t>monit,tcpdump,Vaidya</w:t>
            </w:r>
            <w:proofErr w:type="spellEnd"/>
          </w:p>
        </w:tc>
      </w:tr>
      <w:tr w:rsidR="00064D61" w:rsidRPr="00CF3CA5" w:rsidTr="000717B6">
        <w:tc>
          <w:tcPr>
            <w:tcW w:w="2349" w:type="dxa"/>
            <w:tcBorders>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Mail Servers</w:t>
            </w:r>
          </w:p>
        </w:tc>
        <w:tc>
          <w:tcPr>
            <w:tcW w:w="8211" w:type="dxa"/>
            <w:tcBorders>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Postfix,</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Squirrel</w:t>
            </w:r>
          </w:p>
        </w:tc>
      </w:tr>
      <w:tr w:rsidR="00064D61" w:rsidRPr="00CF3CA5" w:rsidTr="000717B6">
        <w:tc>
          <w:tcPr>
            <w:tcW w:w="2349" w:type="dxa"/>
            <w:tcBorders>
              <w:top w:val="single" w:sz="4" w:space="0" w:color="000000"/>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Cluster Configuration </w:t>
            </w:r>
          </w:p>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Tools</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Apache, Cloudera (CDH -5.0</w:t>
            </w:r>
            <w:r w:rsidR="00B80BD5" w:rsidRPr="00CF3CA5">
              <w:rPr>
                <w:rFonts w:ascii="Calibri" w:eastAsia="Yu Gothic UI" w:hAnsi="Calibri" w:cs="Times New Roman"/>
                <w:sz w:val="26"/>
                <w:szCs w:val="26"/>
              </w:rPr>
              <w:t>+</w:t>
            </w:r>
            <w:r w:rsidRPr="00CF3CA5">
              <w:rPr>
                <w:rFonts w:ascii="Calibri" w:eastAsia="Yu Gothic UI" w:hAnsi="Calibri" w:cs="Times New Roman"/>
                <w:sz w:val="26"/>
                <w:szCs w:val="26"/>
              </w:rPr>
              <w:t>),Horton works</w:t>
            </w:r>
            <w:r w:rsidR="00B80BD5" w:rsidRPr="00CF3CA5">
              <w:rPr>
                <w:rFonts w:ascii="Calibri" w:eastAsia="Yu Gothic UI" w:hAnsi="Calibri" w:cs="Times New Roman"/>
                <w:sz w:val="26"/>
                <w:szCs w:val="26"/>
              </w:rPr>
              <w:t>(HDP-2.x)</w:t>
            </w:r>
            <w:r w:rsidRPr="00CF3CA5">
              <w:rPr>
                <w:rFonts w:ascii="Calibri" w:eastAsia="Yu Gothic UI" w:hAnsi="Calibri" w:cs="Times New Roman"/>
                <w:sz w:val="26"/>
                <w:szCs w:val="26"/>
              </w:rPr>
              <w:t xml:space="preserve">, </w:t>
            </w:r>
            <w:proofErr w:type="spellStart"/>
            <w:r w:rsidRPr="00CF3CA5">
              <w:rPr>
                <w:rFonts w:ascii="Calibri" w:eastAsia="Yu Gothic UI" w:hAnsi="Calibri" w:cs="Times New Roman"/>
                <w:sz w:val="26"/>
                <w:szCs w:val="26"/>
              </w:rPr>
              <w:t>Ambari</w:t>
            </w:r>
            <w:proofErr w:type="spellEnd"/>
            <w:r w:rsidRPr="00CF3CA5">
              <w:rPr>
                <w:rFonts w:ascii="Calibri" w:eastAsia="Yu Gothic UI" w:hAnsi="Calibri" w:cs="Times New Roman"/>
                <w:sz w:val="26"/>
                <w:szCs w:val="26"/>
              </w:rPr>
              <w:t xml:space="preserve"> and Amazon EC2 </w:t>
            </w:r>
          </w:p>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p>
        </w:tc>
      </w:tr>
      <w:tr w:rsidR="00064D61" w:rsidRPr="00CF3CA5" w:rsidTr="000717B6">
        <w:tc>
          <w:tcPr>
            <w:tcW w:w="2349" w:type="dxa"/>
            <w:tcBorders>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Server Monitoring tools</w:t>
            </w:r>
            <w:r w:rsidR="00B80BD5" w:rsidRPr="00CF3CA5">
              <w:rPr>
                <w:rFonts w:ascii="Calibri" w:eastAsia="Yu Gothic UI" w:hAnsi="Calibri" w:cs="Times New Roman"/>
                <w:sz w:val="26"/>
                <w:szCs w:val="26"/>
              </w:rPr>
              <w:t>/</w:t>
            </w:r>
            <w:proofErr w:type="spellStart"/>
            <w:r w:rsidR="00B80BD5" w:rsidRPr="00CF3CA5">
              <w:rPr>
                <w:rFonts w:ascii="Calibri" w:eastAsia="Yu Gothic UI" w:hAnsi="Calibri" w:cs="Times New Roman"/>
                <w:sz w:val="26"/>
                <w:szCs w:val="26"/>
              </w:rPr>
              <w:t>Gateways,Load</w:t>
            </w:r>
            <w:proofErr w:type="spellEnd"/>
            <w:r w:rsidR="00B80BD5" w:rsidRPr="00CF3CA5">
              <w:rPr>
                <w:rFonts w:ascii="Calibri" w:eastAsia="Yu Gothic UI" w:hAnsi="Calibri" w:cs="Times New Roman"/>
                <w:sz w:val="26"/>
                <w:szCs w:val="26"/>
              </w:rPr>
              <w:t xml:space="preserve"> balancers</w:t>
            </w:r>
          </w:p>
        </w:tc>
        <w:tc>
          <w:tcPr>
            <w:tcW w:w="8211" w:type="dxa"/>
            <w:tcBorders>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Nagios,</w:t>
            </w:r>
            <w:r w:rsidR="00F61FFA" w:rsidRPr="00CF3CA5">
              <w:rPr>
                <w:rFonts w:ascii="Calibri" w:eastAsia="Yu Gothic UI" w:hAnsi="Calibri" w:cs="Times New Roman"/>
                <w:sz w:val="26"/>
                <w:szCs w:val="26"/>
              </w:rPr>
              <w:t xml:space="preserve"> </w:t>
            </w:r>
            <w:proofErr w:type="spellStart"/>
            <w:r w:rsidRPr="00CF3CA5">
              <w:rPr>
                <w:rFonts w:ascii="Calibri" w:eastAsia="Yu Gothic UI" w:hAnsi="Calibri" w:cs="Times New Roman"/>
                <w:sz w:val="26"/>
                <w:szCs w:val="26"/>
              </w:rPr>
              <w:t>Munin</w:t>
            </w:r>
            <w:r w:rsidR="00F83CA5" w:rsidRPr="00CF3CA5">
              <w:rPr>
                <w:rFonts w:ascii="Calibri" w:eastAsia="Yu Gothic UI" w:hAnsi="Calibri" w:cs="Times New Roman"/>
                <w:sz w:val="26"/>
                <w:szCs w:val="26"/>
              </w:rPr>
              <w:t>,Nginx</w:t>
            </w:r>
            <w:r w:rsidR="00D64789">
              <w:rPr>
                <w:rFonts w:ascii="Calibri" w:eastAsia="Yu Gothic UI" w:hAnsi="Calibri" w:cs="Times New Roman"/>
                <w:sz w:val="26"/>
                <w:szCs w:val="26"/>
              </w:rPr>
              <w:t>,Ganglia</w:t>
            </w:r>
            <w:proofErr w:type="spellEnd"/>
          </w:p>
        </w:tc>
      </w:tr>
      <w:tr w:rsidR="00064D61" w:rsidRPr="00CF3CA5" w:rsidTr="000717B6">
        <w:tc>
          <w:tcPr>
            <w:tcW w:w="2349" w:type="dxa"/>
            <w:tcBorders>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Networking tools</w:t>
            </w:r>
          </w:p>
        </w:tc>
        <w:tc>
          <w:tcPr>
            <w:tcW w:w="8211" w:type="dxa"/>
            <w:tcBorders>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Cisco </w:t>
            </w:r>
            <w:r w:rsidR="00F61FFA" w:rsidRPr="00CF3CA5">
              <w:rPr>
                <w:rFonts w:ascii="Calibri" w:eastAsia="Yu Gothic UI" w:hAnsi="Calibri" w:cs="Times New Roman"/>
                <w:sz w:val="26"/>
                <w:szCs w:val="26"/>
              </w:rPr>
              <w:t>routers and switches</w:t>
            </w:r>
            <w:r w:rsidRPr="00CF3CA5">
              <w:rPr>
                <w:rFonts w:ascii="Calibri" w:eastAsia="Yu Gothic UI" w:hAnsi="Calibri" w:cs="Times New Roman"/>
                <w:sz w:val="26"/>
                <w:szCs w:val="26"/>
              </w:rPr>
              <w:t>,</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Cisco IOS,</w:t>
            </w:r>
            <w:r w:rsidR="00F61FFA" w:rsidRPr="00CF3CA5">
              <w:rPr>
                <w:rFonts w:ascii="Calibri" w:eastAsia="Yu Gothic UI" w:hAnsi="Calibri" w:cs="Times New Roman"/>
                <w:sz w:val="26"/>
                <w:szCs w:val="26"/>
              </w:rPr>
              <w:t xml:space="preserve"> TCP/IP4&amp;IP6 Networking</w:t>
            </w:r>
            <w:r w:rsidRPr="00CF3CA5">
              <w:rPr>
                <w:rFonts w:ascii="Calibri" w:eastAsia="Yu Gothic UI" w:hAnsi="Calibri" w:cs="Times New Roman"/>
                <w:sz w:val="26"/>
                <w:szCs w:val="26"/>
              </w:rPr>
              <w:t>, VPN,</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HTTP,</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SSH</w:t>
            </w:r>
          </w:p>
        </w:tc>
      </w:tr>
      <w:tr w:rsidR="00064D61" w:rsidRPr="00CF3CA5" w:rsidTr="000717B6">
        <w:tc>
          <w:tcPr>
            <w:tcW w:w="2349" w:type="dxa"/>
            <w:tcBorders>
              <w:top w:val="single" w:sz="4" w:space="0" w:color="000000"/>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Networking/Management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Setting up Internal </w:t>
            </w:r>
            <w:proofErr w:type="spellStart"/>
            <w:r w:rsidRPr="00CF3CA5">
              <w:rPr>
                <w:rFonts w:ascii="Calibri" w:eastAsia="Yu Gothic UI" w:hAnsi="Calibri" w:cs="Times New Roman"/>
                <w:sz w:val="26"/>
                <w:szCs w:val="26"/>
              </w:rPr>
              <w:t>lan</w:t>
            </w:r>
            <w:proofErr w:type="spellEnd"/>
            <w:r w:rsidRPr="00CF3CA5">
              <w:rPr>
                <w:rFonts w:ascii="Calibri" w:eastAsia="Yu Gothic UI" w:hAnsi="Calibri" w:cs="Times New Roman"/>
                <w:sz w:val="26"/>
                <w:szCs w:val="26"/>
              </w:rPr>
              <w:t>/Desktop Support, Building Hadoop Clus</w:t>
            </w:r>
            <w:r w:rsidR="00F61FFA" w:rsidRPr="00CF3CA5">
              <w:rPr>
                <w:rFonts w:ascii="Calibri" w:eastAsia="Yu Gothic UI" w:hAnsi="Calibri" w:cs="Times New Roman"/>
                <w:sz w:val="26"/>
                <w:szCs w:val="26"/>
              </w:rPr>
              <w:t>ter, Spark Clustering framework</w:t>
            </w:r>
            <w:r w:rsidRPr="00CF3CA5">
              <w:rPr>
                <w:rFonts w:ascii="Calibri" w:eastAsia="Yu Gothic UI" w:hAnsi="Calibri" w:cs="Times New Roman"/>
                <w:sz w:val="26"/>
                <w:szCs w:val="26"/>
              </w:rPr>
              <w:t>, Application Build and Management.</w:t>
            </w:r>
          </w:p>
        </w:tc>
      </w:tr>
      <w:tr w:rsidR="00064D61" w:rsidRPr="00CF3CA5" w:rsidTr="000717B6">
        <w:tc>
          <w:tcPr>
            <w:tcW w:w="2349" w:type="dxa"/>
            <w:tcBorders>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Bandwidth monitoring tools</w:t>
            </w:r>
          </w:p>
        </w:tc>
        <w:tc>
          <w:tcPr>
            <w:tcW w:w="8211" w:type="dxa"/>
            <w:tcBorders>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proofErr w:type="spellStart"/>
            <w:r w:rsidRPr="00CF3CA5">
              <w:rPr>
                <w:rFonts w:ascii="Calibri" w:eastAsia="Yu Gothic UI" w:hAnsi="Calibri" w:cs="Times New Roman"/>
                <w:sz w:val="26"/>
                <w:szCs w:val="26"/>
              </w:rPr>
              <w:t>Bandwidthd</w:t>
            </w:r>
            <w:proofErr w:type="spellEnd"/>
            <w:r w:rsidRPr="00CF3CA5">
              <w:rPr>
                <w:rFonts w:ascii="Calibri" w:eastAsia="Yu Gothic UI" w:hAnsi="Calibri" w:cs="Times New Roman"/>
                <w:sz w:val="26"/>
                <w:szCs w:val="26"/>
              </w:rPr>
              <w:t>,</w:t>
            </w:r>
            <w:r w:rsidR="00F61FFA" w:rsidRPr="00CF3CA5">
              <w:rPr>
                <w:rFonts w:ascii="Calibri" w:eastAsia="Yu Gothic UI" w:hAnsi="Calibri" w:cs="Times New Roman"/>
                <w:sz w:val="26"/>
                <w:szCs w:val="26"/>
              </w:rPr>
              <w:t xml:space="preserve"> </w:t>
            </w:r>
            <w:proofErr w:type="spellStart"/>
            <w:r w:rsidRPr="00CF3CA5">
              <w:rPr>
                <w:rFonts w:ascii="Calibri" w:eastAsia="Yu Gothic UI" w:hAnsi="Calibri" w:cs="Times New Roman"/>
                <w:sz w:val="26"/>
                <w:szCs w:val="26"/>
              </w:rPr>
              <w:t>bwm</w:t>
            </w:r>
            <w:proofErr w:type="spellEnd"/>
            <w:r w:rsidRPr="00CF3CA5">
              <w:rPr>
                <w:rFonts w:ascii="Calibri" w:eastAsia="Yu Gothic UI" w:hAnsi="Calibri" w:cs="Times New Roman"/>
                <w:sz w:val="26"/>
                <w:szCs w:val="26"/>
              </w:rPr>
              <w:t>,</w:t>
            </w:r>
            <w:r w:rsidR="00F61FFA" w:rsidRPr="00CF3CA5">
              <w:rPr>
                <w:rFonts w:ascii="Calibri" w:eastAsia="Yu Gothic UI" w:hAnsi="Calibri" w:cs="Times New Roman"/>
                <w:sz w:val="26"/>
                <w:szCs w:val="26"/>
              </w:rPr>
              <w:t xml:space="preserve"> </w:t>
            </w:r>
            <w:proofErr w:type="spellStart"/>
            <w:r w:rsidRPr="00CF3CA5">
              <w:rPr>
                <w:rFonts w:ascii="Calibri" w:eastAsia="Yu Gothic UI" w:hAnsi="Calibri" w:cs="Times New Roman"/>
                <w:sz w:val="26"/>
                <w:szCs w:val="26"/>
              </w:rPr>
              <w:t>bmon</w:t>
            </w:r>
            <w:r w:rsidR="00A850B4">
              <w:rPr>
                <w:rFonts w:ascii="Calibri" w:eastAsia="Yu Gothic UI" w:hAnsi="Calibri" w:cs="Times New Roman"/>
                <w:sz w:val="26"/>
                <w:szCs w:val="26"/>
              </w:rPr>
              <w:t>.iptraf</w:t>
            </w:r>
            <w:proofErr w:type="spellEnd"/>
          </w:p>
        </w:tc>
      </w:tr>
      <w:tr w:rsidR="00064D61" w:rsidRPr="00CF3CA5" w:rsidTr="000717B6">
        <w:tc>
          <w:tcPr>
            <w:tcW w:w="2349" w:type="dxa"/>
            <w:tcBorders>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Networking protocols</w:t>
            </w:r>
          </w:p>
        </w:tc>
        <w:tc>
          <w:tcPr>
            <w:tcW w:w="8211" w:type="dxa"/>
            <w:tcBorders>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TCP/IP,</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UDP,</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POP,</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SMTP,</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HTTP</w:t>
            </w:r>
          </w:p>
        </w:tc>
      </w:tr>
      <w:tr w:rsidR="00064D61" w:rsidRPr="00CF3CA5" w:rsidTr="000717B6">
        <w:tc>
          <w:tcPr>
            <w:tcW w:w="2349" w:type="dxa"/>
            <w:tcBorders>
              <w:left w:val="single" w:sz="4" w:space="0" w:color="000000"/>
              <w:bottom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Cloud configuration tools </w:t>
            </w:r>
          </w:p>
        </w:tc>
        <w:tc>
          <w:tcPr>
            <w:tcW w:w="8211" w:type="dxa"/>
            <w:tcBorders>
              <w:left w:val="single" w:sz="4" w:space="0" w:color="000000"/>
              <w:bottom w:val="single" w:sz="4" w:space="0" w:color="000000"/>
              <w:right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proofErr w:type="spellStart"/>
            <w:r w:rsidRPr="00CF3CA5">
              <w:rPr>
                <w:rFonts w:ascii="Calibri" w:eastAsia="Yu Gothic UI" w:hAnsi="Calibri" w:cs="Times New Roman"/>
                <w:sz w:val="26"/>
                <w:szCs w:val="26"/>
              </w:rPr>
              <w:t>Openstack</w:t>
            </w:r>
            <w:proofErr w:type="spellEnd"/>
            <w:r w:rsidRPr="00CF3CA5">
              <w:rPr>
                <w:rFonts w:ascii="Calibri" w:eastAsia="Yu Gothic UI" w:hAnsi="Calibri" w:cs="Times New Roman"/>
                <w:sz w:val="26"/>
                <w:szCs w:val="26"/>
              </w:rPr>
              <w:t xml:space="preserve">, </w:t>
            </w:r>
            <w:proofErr w:type="spellStart"/>
            <w:r w:rsidRPr="00CF3CA5">
              <w:rPr>
                <w:rFonts w:ascii="Calibri" w:eastAsia="Yu Gothic UI" w:hAnsi="Calibri" w:cs="Times New Roman"/>
                <w:sz w:val="26"/>
                <w:szCs w:val="26"/>
              </w:rPr>
              <w:t>opennebula</w:t>
            </w:r>
            <w:proofErr w:type="spellEnd"/>
            <w:r w:rsidRPr="00CF3CA5">
              <w:rPr>
                <w:rFonts w:ascii="Calibri" w:eastAsia="Yu Gothic UI" w:hAnsi="Calibri" w:cs="Times New Roman"/>
                <w:sz w:val="26"/>
                <w:szCs w:val="26"/>
              </w:rPr>
              <w:t>,</w:t>
            </w:r>
            <w:r w:rsidR="00F61FFA"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 xml:space="preserve">AWS and exposure to  Microsoft Azure </w:t>
            </w:r>
          </w:p>
        </w:tc>
      </w:tr>
      <w:tr w:rsidR="00064D61" w:rsidRPr="00CF3CA5" w:rsidTr="00E336BC">
        <w:tc>
          <w:tcPr>
            <w:tcW w:w="2349" w:type="dxa"/>
            <w:tcBorders>
              <w:left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Integration tools</w:t>
            </w:r>
            <w:r w:rsidR="00D64789">
              <w:rPr>
                <w:rFonts w:ascii="Calibri" w:eastAsia="Yu Gothic UI" w:hAnsi="Calibri" w:cs="Times New Roman"/>
                <w:sz w:val="26"/>
                <w:szCs w:val="26"/>
              </w:rPr>
              <w:t>/Project management tool</w:t>
            </w:r>
          </w:p>
        </w:tc>
        <w:tc>
          <w:tcPr>
            <w:tcW w:w="8211" w:type="dxa"/>
            <w:tcBorders>
              <w:left w:val="single" w:sz="4" w:space="0" w:color="000000"/>
              <w:right w:val="single" w:sz="4" w:space="0" w:color="000000"/>
            </w:tcBorders>
            <w:shd w:val="clear" w:color="auto" w:fill="FFFFFF"/>
          </w:tcPr>
          <w:p w:rsidR="00064D61" w:rsidRPr="00CF3CA5"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r w:rsidRPr="00CF3CA5">
              <w:rPr>
                <w:rFonts w:ascii="Calibri" w:eastAsia="Yu Gothic UI" w:hAnsi="Calibri" w:cs="Times New Roman"/>
                <w:sz w:val="26"/>
                <w:szCs w:val="26"/>
              </w:rPr>
              <w:t>Apache Jenkins</w:t>
            </w:r>
            <w:r w:rsidR="00D64789">
              <w:rPr>
                <w:rFonts w:ascii="Calibri" w:eastAsia="Yu Gothic UI" w:hAnsi="Calibri" w:cs="Times New Roman"/>
                <w:sz w:val="26"/>
                <w:szCs w:val="26"/>
              </w:rPr>
              <w:t xml:space="preserve">, Jira, Confluence </w:t>
            </w:r>
          </w:p>
        </w:tc>
      </w:tr>
      <w:tr w:rsidR="00E336BC" w:rsidRPr="00CF3CA5" w:rsidTr="000717B6">
        <w:tc>
          <w:tcPr>
            <w:tcW w:w="2349" w:type="dxa"/>
            <w:tcBorders>
              <w:left w:val="single" w:sz="4" w:space="0" w:color="000000"/>
              <w:bottom w:val="single" w:sz="4" w:space="0" w:color="000000"/>
            </w:tcBorders>
            <w:shd w:val="clear" w:color="auto" w:fill="FFFFFF"/>
          </w:tcPr>
          <w:p w:rsidR="00E336BC" w:rsidRPr="00CF3CA5" w:rsidRDefault="00E336BC"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p>
        </w:tc>
        <w:tc>
          <w:tcPr>
            <w:tcW w:w="8211" w:type="dxa"/>
            <w:tcBorders>
              <w:left w:val="single" w:sz="4" w:space="0" w:color="000000"/>
              <w:bottom w:val="single" w:sz="4" w:space="0" w:color="000000"/>
              <w:right w:val="single" w:sz="4" w:space="0" w:color="000000"/>
            </w:tcBorders>
            <w:shd w:val="clear" w:color="auto" w:fill="FFFFFF"/>
          </w:tcPr>
          <w:p w:rsidR="00E336BC" w:rsidRPr="00CF3CA5" w:rsidRDefault="00E336BC"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Yu Gothic UI" w:hAnsi="Calibri" w:cs="Times New Roman"/>
                <w:sz w:val="26"/>
                <w:szCs w:val="26"/>
              </w:rPr>
            </w:pPr>
          </w:p>
        </w:tc>
      </w:tr>
    </w:tbl>
    <w:p w:rsidR="007A6700" w:rsidRPr="00CF3CA5" w:rsidRDefault="007A6700">
      <w:pPr>
        <w:rPr>
          <w:rFonts w:ascii="Calibri" w:eastAsia="Yu Gothic UI" w:hAnsi="Calibri" w:cs="Times New Roman"/>
          <w:sz w:val="26"/>
          <w:szCs w:val="26"/>
        </w:rPr>
      </w:pPr>
    </w:p>
    <w:p w:rsidR="004D76FC" w:rsidRDefault="004D76FC" w:rsidP="005378CF">
      <w:pPr>
        <w:jc w:val="both"/>
        <w:rPr>
          <w:rFonts w:ascii="Calibri" w:eastAsia="Yu Gothic UI" w:hAnsi="Calibri" w:cs="Times New Roman"/>
          <w:color w:val="4377C9"/>
          <w:sz w:val="26"/>
          <w:szCs w:val="26"/>
          <w:u w:val="single"/>
        </w:rPr>
      </w:pPr>
    </w:p>
    <w:p w:rsidR="00A91602" w:rsidRPr="00D529EF" w:rsidRDefault="00A91602" w:rsidP="00A91602">
      <w:pPr>
        <w:jc w:val="both"/>
        <w:rPr>
          <w:rFonts w:ascii="Gadugi" w:eastAsia="Gadugi" w:hAnsi="Gadugi" w:cs="Gadugi"/>
          <w:color w:val="4377C9"/>
          <w:sz w:val="22"/>
          <w:szCs w:val="22"/>
          <w:u w:val="single"/>
        </w:rPr>
      </w:pPr>
    </w:p>
    <w:p w:rsidR="00A91602" w:rsidRPr="00D529EF" w:rsidRDefault="00A91602" w:rsidP="00A91602">
      <w:pPr>
        <w:jc w:val="both"/>
        <w:rPr>
          <w:rFonts w:ascii="Gadugi" w:eastAsia="Gadugi" w:hAnsi="Gadugi" w:cs="Gadugi"/>
          <w:color w:val="4377C9"/>
          <w:sz w:val="22"/>
          <w:szCs w:val="22"/>
          <w:u w:val="single"/>
        </w:rPr>
      </w:pPr>
    </w:p>
    <w:p w:rsidR="00A91602" w:rsidRPr="00D529EF" w:rsidRDefault="00A91602" w:rsidP="00A91602">
      <w:pPr>
        <w:jc w:val="both"/>
        <w:rPr>
          <w:rFonts w:ascii="Gadugi" w:eastAsia="Gadugi" w:hAnsi="Gadugi" w:cs="Gadugi"/>
          <w:color w:val="4377C9"/>
          <w:sz w:val="22"/>
          <w:szCs w:val="22"/>
        </w:rPr>
      </w:pPr>
      <w:r w:rsidRPr="00D529EF">
        <w:rPr>
          <w:rFonts w:ascii="Gadugi" w:eastAsia="Gadugi" w:hAnsi="Gadugi" w:cs="Gadugi"/>
          <w:color w:val="4377C9"/>
          <w:sz w:val="22"/>
          <w:szCs w:val="22"/>
          <w:u w:val="single"/>
        </w:rPr>
        <w:t>PROJECT # 1:</w:t>
      </w:r>
      <w:r w:rsidRPr="00D529EF">
        <w:rPr>
          <w:rFonts w:ascii="Gadugi" w:eastAsia="Gadugi" w:hAnsi="Gadugi" w:cs="Gadugi"/>
          <w:color w:val="4377C9"/>
          <w:sz w:val="22"/>
          <w:szCs w:val="22"/>
        </w:rPr>
        <w:t xml:space="preserve">  </w:t>
      </w:r>
    </w:p>
    <w:p w:rsidR="00A91602" w:rsidRPr="00D529EF" w:rsidRDefault="00A91602" w:rsidP="00A91602">
      <w:pPr>
        <w:jc w:val="both"/>
        <w:rPr>
          <w:rFonts w:ascii="Gadugi" w:eastAsia="Gadugi" w:hAnsi="Gadugi" w:cs="Gadugi"/>
          <w:sz w:val="22"/>
          <w:szCs w:val="22"/>
        </w:rPr>
      </w:pPr>
      <w:r w:rsidRPr="00D529EF">
        <w:rPr>
          <w:rFonts w:ascii="Gadugi" w:eastAsia="Gadugi" w:hAnsi="Gadugi" w:cs="Gadugi"/>
          <w:sz w:val="22"/>
          <w:szCs w:val="22"/>
        </w:rPr>
        <w:t xml:space="preserve">Solera Holdings </w:t>
      </w:r>
    </w:p>
    <w:p w:rsidR="00A91602" w:rsidRPr="00D529EF" w:rsidRDefault="00A91602" w:rsidP="00A91602">
      <w:pPr>
        <w:jc w:val="both"/>
        <w:rPr>
          <w:rFonts w:ascii="Gadugi" w:eastAsia="Gadugi" w:hAnsi="Gadugi" w:cs="Gadugi"/>
          <w:sz w:val="22"/>
          <w:szCs w:val="22"/>
        </w:rPr>
      </w:pPr>
      <w:r w:rsidRPr="00D529EF">
        <w:rPr>
          <w:rFonts w:ascii="Gadugi" w:eastAsia="Gadugi" w:hAnsi="Gadugi" w:cs="Gadugi"/>
          <w:sz w:val="22"/>
          <w:szCs w:val="22"/>
        </w:rPr>
        <w:t xml:space="preserve">From:  Feb 2016 to </w:t>
      </w:r>
      <w:proofErr w:type="gramStart"/>
      <w:r w:rsidRPr="00D529EF">
        <w:rPr>
          <w:rFonts w:ascii="Gadugi" w:eastAsia="Gadugi" w:hAnsi="Gadugi" w:cs="Gadugi"/>
          <w:sz w:val="22"/>
          <w:szCs w:val="22"/>
        </w:rPr>
        <w:t>Current .</w:t>
      </w:r>
      <w:proofErr w:type="gramEnd"/>
      <w:r w:rsidRPr="00D529EF">
        <w:rPr>
          <w:rFonts w:ascii="Gadugi" w:eastAsia="Gadugi" w:hAnsi="Gadugi" w:cs="Gadugi"/>
          <w:sz w:val="22"/>
          <w:szCs w:val="22"/>
        </w:rPr>
        <w:t xml:space="preserve"> </w:t>
      </w:r>
    </w:p>
    <w:p w:rsidR="00A91602" w:rsidRPr="00D529EF" w:rsidRDefault="00A91602" w:rsidP="00A91602">
      <w:pPr>
        <w:jc w:val="both"/>
        <w:rPr>
          <w:rFonts w:ascii="Gadugi" w:eastAsia="Gadugi" w:hAnsi="Gadugi" w:cs="Gadugi"/>
          <w:sz w:val="22"/>
          <w:szCs w:val="22"/>
        </w:rPr>
      </w:pPr>
      <w:r w:rsidRPr="00D529EF">
        <w:rPr>
          <w:rFonts w:ascii="Gadugi" w:eastAsia="Gadugi" w:hAnsi="Gadugi" w:cs="Gadugi"/>
          <w:sz w:val="22"/>
          <w:szCs w:val="22"/>
        </w:rPr>
        <w:t>Environment: Linux (CentOs6.7)</w:t>
      </w:r>
      <w:proofErr w:type="gramStart"/>
      <w:r w:rsidRPr="00D529EF">
        <w:rPr>
          <w:rFonts w:ascii="Gadugi" w:eastAsia="Gadugi" w:hAnsi="Gadugi" w:cs="Gadugi"/>
          <w:sz w:val="22"/>
          <w:szCs w:val="22"/>
        </w:rPr>
        <w:t>,AIX</w:t>
      </w:r>
      <w:proofErr w:type="gramEnd"/>
      <w:r w:rsidRPr="00D529EF">
        <w:rPr>
          <w:rFonts w:ascii="Gadugi" w:eastAsia="Gadugi" w:hAnsi="Gadugi" w:cs="Gadugi"/>
          <w:sz w:val="22"/>
          <w:szCs w:val="22"/>
        </w:rPr>
        <w:t>, Windows</w:t>
      </w:r>
    </w:p>
    <w:p w:rsidR="00A91602" w:rsidRPr="00D529EF" w:rsidRDefault="00A91602" w:rsidP="00A91602">
      <w:pPr>
        <w:jc w:val="both"/>
        <w:rPr>
          <w:rFonts w:ascii="Gadugi" w:eastAsia="Gadugi" w:hAnsi="Gadugi" w:cs="Gadugi"/>
          <w:sz w:val="22"/>
          <w:szCs w:val="22"/>
        </w:rPr>
      </w:pPr>
      <w:r w:rsidRPr="00D529EF">
        <w:rPr>
          <w:rFonts w:ascii="Gadugi" w:eastAsia="Gadugi" w:hAnsi="Gadugi" w:cs="Gadugi"/>
          <w:sz w:val="22"/>
          <w:szCs w:val="22"/>
        </w:rPr>
        <w:t>Technologies:-Hadoop,sqoop,R,Kite,</w:t>
      </w:r>
      <w:r>
        <w:rPr>
          <w:rFonts w:ascii="Gadugi" w:eastAsia="Gadugi" w:hAnsi="Gadugi" w:cs="Gadugi"/>
          <w:sz w:val="22"/>
          <w:szCs w:val="22"/>
        </w:rPr>
        <w:t>HDP2.4,</w:t>
      </w:r>
      <w:r w:rsidRPr="00D529EF">
        <w:rPr>
          <w:rFonts w:ascii="Gadugi" w:eastAsia="Gadugi" w:hAnsi="Gadugi" w:cs="Gadugi"/>
          <w:sz w:val="22"/>
          <w:szCs w:val="22"/>
        </w:rPr>
        <w:t xml:space="preserve"> </w:t>
      </w:r>
      <w:proofErr w:type="spellStart"/>
      <w:r w:rsidRPr="00D529EF">
        <w:rPr>
          <w:rFonts w:ascii="Gadugi" w:eastAsia="Gadugi" w:hAnsi="Gadugi" w:cs="Gadugi"/>
          <w:sz w:val="22"/>
          <w:szCs w:val="22"/>
        </w:rPr>
        <w:t>Spark,oozie,Solr,pig,Valuation</w:t>
      </w:r>
      <w:proofErr w:type="spellEnd"/>
      <w:r>
        <w:rPr>
          <w:rFonts w:ascii="Gadugi" w:eastAsia="Gadugi" w:hAnsi="Gadugi" w:cs="Gadugi"/>
          <w:sz w:val="22"/>
          <w:szCs w:val="22"/>
        </w:rPr>
        <w:t xml:space="preserve"> </w:t>
      </w:r>
      <w:r w:rsidRPr="00D529EF">
        <w:rPr>
          <w:rFonts w:ascii="Gadugi" w:eastAsia="Gadugi" w:hAnsi="Gadugi" w:cs="Gadugi"/>
          <w:sz w:val="22"/>
          <w:szCs w:val="22"/>
        </w:rPr>
        <w:t>and estimation algorithms ,</w:t>
      </w:r>
      <w:proofErr w:type="spellStart"/>
      <w:r w:rsidRPr="00D529EF">
        <w:rPr>
          <w:rFonts w:ascii="Gadugi" w:eastAsia="Gadugi" w:hAnsi="Gadugi" w:cs="Gadugi"/>
          <w:sz w:val="22"/>
          <w:szCs w:val="22"/>
        </w:rPr>
        <w:t>Paxata</w:t>
      </w:r>
      <w:proofErr w:type="spellEnd"/>
      <w:r w:rsidRPr="00D529EF">
        <w:rPr>
          <w:rFonts w:ascii="Gadugi" w:eastAsia="Gadugi" w:hAnsi="Gadugi" w:cs="Gadugi"/>
          <w:sz w:val="22"/>
          <w:szCs w:val="22"/>
        </w:rPr>
        <w:t xml:space="preserve">, Scala, </w:t>
      </w:r>
      <w:proofErr w:type="spellStart"/>
      <w:r w:rsidRPr="00D529EF">
        <w:rPr>
          <w:rFonts w:ascii="Gadugi" w:eastAsia="Gadugi" w:hAnsi="Gadugi" w:cs="Gadugi"/>
          <w:sz w:val="22"/>
          <w:szCs w:val="22"/>
        </w:rPr>
        <w:t>PrestoDb</w:t>
      </w:r>
      <w:proofErr w:type="spellEnd"/>
      <w:r w:rsidRPr="00D529EF">
        <w:rPr>
          <w:rFonts w:ascii="Gadugi" w:eastAsia="Gadugi" w:hAnsi="Gadugi" w:cs="Gadugi"/>
          <w:sz w:val="22"/>
          <w:szCs w:val="22"/>
        </w:rPr>
        <w:t xml:space="preserve"> </w:t>
      </w:r>
      <w:r>
        <w:rPr>
          <w:rFonts w:ascii="Gadugi" w:eastAsia="Gadugi" w:hAnsi="Gadugi" w:cs="Gadugi"/>
          <w:sz w:val="22"/>
          <w:szCs w:val="22"/>
        </w:rPr>
        <w:t>,</w:t>
      </w:r>
      <w:proofErr w:type="spellStart"/>
      <w:r>
        <w:rPr>
          <w:rFonts w:ascii="Gadugi" w:eastAsia="Gadugi" w:hAnsi="Gadugi" w:cs="Gadugi"/>
          <w:sz w:val="22"/>
          <w:szCs w:val="22"/>
        </w:rPr>
        <w:t>Ansible</w:t>
      </w:r>
      <w:proofErr w:type="spellEnd"/>
      <w:r w:rsidRPr="00D529EF">
        <w:rPr>
          <w:rFonts w:ascii="Gadugi" w:eastAsia="Gadugi" w:hAnsi="Gadugi" w:cs="Gadugi"/>
          <w:sz w:val="22"/>
          <w:szCs w:val="22"/>
        </w:rPr>
        <w:t>.</w:t>
      </w:r>
    </w:p>
    <w:p w:rsidR="00A91602" w:rsidRPr="00D529EF" w:rsidRDefault="00A91602" w:rsidP="00A91602">
      <w:pPr>
        <w:jc w:val="both"/>
        <w:rPr>
          <w:rFonts w:ascii="Gadugi" w:eastAsia="Gadugi" w:hAnsi="Gadugi" w:cs="Gadugi"/>
          <w:sz w:val="22"/>
          <w:szCs w:val="22"/>
        </w:rPr>
      </w:pPr>
      <w:r w:rsidRPr="00D529EF">
        <w:rPr>
          <w:rFonts w:ascii="Gadugi" w:eastAsia="Gadugi" w:hAnsi="Gadugi" w:cs="Gadugi"/>
          <w:sz w:val="22"/>
          <w:szCs w:val="22"/>
        </w:rPr>
        <w:t xml:space="preserve">Role: Hadoop Solution </w:t>
      </w:r>
      <w:r>
        <w:rPr>
          <w:rFonts w:ascii="Gadugi" w:eastAsia="Gadugi" w:hAnsi="Gadugi" w:cs="Gadugi"/>
          <w:sz w:val="22"/>
          <w:szCs w:val="22"/>
        </w:rPr>
        <w:t>Architect</w:t>
      </w:r>
    </w:p>
    <w:p w:rsidR="00A91602" w:rsidRPr="00D529EF" w:rsidRDefault="00A91602" w:rsidP="00A91602">
      <w:pPr>
        <w:jc w:val="both"/>
        <w:rPr>
          <w:sz w:val="22"/>
          <w:szCs w:val="22"/>
        </w:rPr>
      </w:pPr>
    </w:p>
    <w:p w:rsidR="00A91602" w:rsidRPr="00D529EF" w:rsidRDefault="00A91602" w:rsidP="00A91602">
      <w:pPr>
        <w:jc w:val="both"/>
        <w:rPr>
          <w:rFonts w:ascii="Gadugi" w:eastAsia="Gadugi" w:hAnsi="Gadugi" w:cs="Gadugi"/>
          <w:sz w:val="22"/>
          <w:szCs w:val="22"/>
        </w:rPr>
      </w:pPr>
      <w:r w:rsidRPr="00D529EF">
        <w:rPr>
          <w:rFonts w:ascii="Gadugi" w:eastAsia="Gadugi" w:hAnsi="Gadugi" w:cs="Gadugi"/>
          <w:sz w:val="22"/>
          <w:szCs w:val="22"/>
        </w:rPr>
        <w:t xml:space="preserve">Project </w:t>
      </w:r>
      <w:proofErr w:type="gramStart"/>
      <w:r w:rsidRPr="00D529EF">
        <w:rPr>
          <w:rFonts w:ascii="Gadugi" w:eastAsia="Gadugi" w:hAnsi="Gadugi" w:cs="Gadugi"/>
          <w:sz w:val="22"/>
          <w:szCs w:val="22"/>
        </w:rPr>
        <w:t>Description :</w:t>
      </w:r>
      <w:proofErr w:type="gramEnd"/>
    </w:p>
    <w:p w:rsidR="00A91602" w:rsidRPr="00D529EF" w:rsidRDefault="00A91602" w:rsidP="00A91602">
      <w:pPr>
        <w:jc w:val="both"/>
        <w:rPr>
          <w:sz w:val="22"/>
          <w:szCs w:val="22"/>
        </w:rPr>
      </w:pPr>
    </w:p>
    <w:p w:rsidR="00A91602" w:rsidRPr="00D529EF" w:rsidRDefault="00A91602" w:rsidP="00A91602">
      <w:pPr>
        <w:jc w:val="both"/>
        <w:rPr>
          <w:rFonts w:ascii="Gadugi" w:eastAsia="Gadugi" w:hAnsi="Gadugi" w:cs="Gadugi"/>
          <w:sz w:val="22"/>
          <w:szCs w:val="22"/>
        </w:rPr>
      </w:pPr>
      <w:r w:rsidRPr="00D529EF">
        <w:rPr>
          <w:rFonts w:ascii="Gadugi" w:eastAsia="Gadugi" w:hAnsi="Gadugi" w:cs="Gadugi"/>
          <w:sz w:val="22"/>
          <w:szCs w:val="22"/>
        </w:rPr>
        <w:t>Solera is multi-disciplinary organization operating in 19 + countries in different verticals like Insurance, automobile engineering, software operations, 3d vehicle design and impact analysis etc. The project is to develop a humongous data lake that can store data from all the countries across the world and single point of contact for data store .The platform has various use cases to develop a web service platform  to provide vehicle information and identification data ,customer data .customer insurance claims and transactions to the operating business  units and secondary operating business clients .The project has various use cases to develop fraud events related to insurance claims and other transactional based events  using Spark  and R .</w:t>
      </w:r>
    </w:p>
    <w:p w:rsidR="00A91602" w:rsidRDefault="00A91602" w:rsidP="00A91602">
      <w:pPr>
        <w:tabs>
          <w:tab w:val="left" w:pos="8535"/>
        </w:tabs>
        <w:jc w:val="both"/>
        <w:rPr>
          <w:rFonts w:ascii="Calibri" w:eastAsia="Yu Gothic UI" w:hAnsi="Calibri"/>
          <w:sz w:val="26"/>
          <w:szCs w:val="26"/>
        </w:rPr>
      </w:pPr>
    </w:p>
    <w:p w:rsidR="00A91602" w:rsidRPr="00CF3CA5" w:rsidRDefault="00A91602" w:rsidP="00A91602">
      <w:pPr>
        <w:tabs>
          <w:tab w:val="left" w:pos="8535"/>
        </w:tabs>
        <w:jc w:val="both"/>
        <w:rPr>
          <w:rFonts w:ascii="Calibri" w:eastAsia="Yu Gothic UI" w:hAnsi="Calibri"/>
          <w:sz w:val="26"/>
          <w:szCs w:val="26"/>
        </w:rPr>
      </w:pPr>
      <w:r w:rsidRPr="00CF3CA5">
        <w:rPr>
          <w:rFonts w:ascii="Calibri" w:eastAsia="Yu Gothic UI" w:hAnsi="Calibri"/>
          <w:sz w:val="26"/>
          <w:szCs w:val="26"/>
        </w:rPr>
        <w:t>Roles &amp; Responsibilities:</w:t>
      </w:r>
    </w:p>
    <w:p w:rsidR="00A91602" w:rsidRPr="00CF3CA5" w:rsidRDefault="00A91602" w:rsidP="00A91602">
      <w:pPr>
        <w:tabs>
          <w:tab w:val="left" w:pos="8535"/>
        </w:tabs>
        <w:jc w:val="both"/>
        <w:rPr>
          <w:rFonts w:ascii="Calibri" w:eastAsia="Yu Gothic UI" w:hAnsi="Calibri"/>
          <w:sz w:val="26"/>
          <w:szCs w:val="26"/>
        </w:rPr>
      </w:pPr>
    </w:p>
    <w:p w:rsidR="00A91602" w:rsidRPr="00CF3CA5" w:rsidRDefault="00A91602" w:rsidP="00A91602">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Worked on system architecture and deciding best suitable hardware for Hadoop components and node</w:t>
      </w:r>
      <w:r>
        <w:rPr>
          <w:rFonts w:ascii="Calibri" w:eastAsia="Yu Gothic UI" w:hAnsi="Calibri" w:cs="Times New Roman"/>
          <w:color w:val="000000"/>
          <w:sz w:val="26"/>
          <w:szCs w:val="26"/>
        </w:rPr>
        <w:t>s</w:t>
      </w:r>
      <w:r w:rsidRPr="00CF3CA5">
        <w:rPr>
          <w:rFonts w:ascii="Calibri" w:eastAsia="Yu Gothic UI" w:hAnsi="Calibri" w:cs="Times New Roman"/>
          <w:color w:val="000000"/>
          <w:sz w:val="26"/>
          <w:szCs w:val="26"/>
        </w:rPr>
        <w:t>.</w:t>
      </w:r>
    </w:p>
    <w:p w:rsidR="00A91602" w:rsidRDefault="00A91602" w:rsidP="00A91602">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Developed a high availability cluster configuration with various high available services on a need basis.</w:t>
      </w:r>
    </w:p>
    <w:p w:rsidR="00A91602" w:rsidRDefault="00A91602" w:rsidP="00A91602">
      <w:pPr>
        <w:widowControl/>
        <w:numPr>
          <w:ilvl w:val="0"/>
          <w:numId w:val="13"/>
        </w:numPr>
        <w:tabs>
          <w:tab w:val="left" w:pos="8535"/>
        </w:tabs>
        <w:suppressAutoHyphens w:val="0"/>
        <w:spacing w:line="276" w:lineRule="auto"/>
        <w:jc w:val="both"/>
        <w:rPr>
          <w:rFonts w:ascii="Gadugi" w:eastAsia="Gadugi" w:hAnsi="Gadugi" w:cs="Gadugi"/>
          <w:sz w:val="22"/>
          <w:szCs w:val="22"/>
        </w:rPr>
      </w:pPr>
      <w:r w:rsidRPr="00FA2474">
        <w:rPr>
          <w:rFonts w:ascii="Gadugi" w:eastAsia="Gadugi" w:hAnsi="Gadugi" w:cs="Gadugi"/>
          <w:sz w:val="22"/>
          <w:szCs w:val="22"/>
        </w:rPr>
        <w:t>Implemented</w:t>
      </w:r>
      <w:r>
        <w:rPr>
          <w:rFonts w:ascii="Gadugi" w:eastAsia="Gadugi" w:hAnsi="Gadugi" w:cs="Gadugi"/>
          <w:sz w:val="22"/>
          <w:szCs w:val="22"/>
        </w:rPr>
        <w:t xml:space="preserve"> security model </w:t>
      </w:r>
      <w:proofErr w:type="gramStart"/>
      <w:r>
        <w:rPr>
          <w:rFonts w:ascii="Gadugi" w:eastAsia="Gadugi" w:hAnsi="Gadugi" w:cs="Gadugi"/>
          <w:sz w:val="22"/>
          <w:szCs w:val="22"/>
        </w:rPr>
        <w:t>using  LDAP,AD</w:t>
      </w:r>
      <w:proofErr w:type="gramEnd"/>
      <w:r>
        <w:rPr>
          <w:rFonts w:ascii="Gadugi" w:eastAsia="Gadugi" w:hAnsi="Gadugi" w:cs="Gadugi"/>
          <w:sz w:val="22"/>
          <w:szCs w:val="22"/>
        </w:rPr>
        <w:t xml:space="preserve"> and Kerberos .</w:t>
      </w:r>
    </w:p>
    <w:p w:rsidR="00A91602" w:rsidRDefault="00A91602" w:rsidP="00A91602">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Pr>
          <w:rFonts w:ascii="Calibri" w:eastAsia="Yu Gothic UI" w:hAnsi="Calibri" w:cs="Times New Roman"/>
          <w:color w:val="000000"/>
          <w:sz w:val="26"/>
          <w:szCs w:val="26"/>
        </w:rPr>
        <w:t xml:space="preserve">Implemented </w:t>
      </w:r>
      <w:proofErr w:type="spellStart"/>
      <w:r>
        <w:rPr>
          <w:rFonts w:ascii="Calibri" w:eastAsia="Yu Gothic UI" w:hAnsi="Calibri" w:cs="Times New Roman"/>
          <w:color w:val="000000"/>
          <w:sz w:val="26"/>
          <w:szCs w:val="26"/>
        </w:rPr>
        <w:t>pre</w:t>
      </w:r>
      <w:proofErr w:type="gramStart"/>
      <w:r>
        <w:rPr>
          <w:rFonts w:ascii="Calibri" w:eastAsia="Yu Gothic UI" w:hAnsi="Calibri" w:cs="Times New Roman"/>
          <w:color w:val="000000"/>
          <w:sz w:val="26"/>
          <w:szCs w:val="26"/>
        </w:rPr>
        <w:t>,post</w:t>
      </w:r>
      <w:proofErr w:type="spellEnd"/>
      <w:proofErr w:type="gramEnd"/>
      <w:r>
        <w:rPr>
          <w:rFonts w:ascii="Calibri" w:eastAsia="Yu Gothic UI" w:hAnsi="Calibri" w:cs="Times New Roman"/>
          <w:color w:val="000000"/>
          <w:sz w:val="26"/>
          <w:szCs w:val="26"/>
        </w:rPr>
        <w:t xml:space="preserve"> </w:t>
      </w:r>
      <w:proofErr w:type="spellStart"/>
      <w:r>
        <w:rPr>
          <w:rFonts w:ascii="Calibri" w:eastAsia="Yu Gothic UI" w:hAnsi="Calibri" w:cs="Times New Roman"/>
          <w:color w:val="000000"/>
          <w:sz w:val="26"/>
          <w:szCs w:val="26"/>
        </w:rPr>
        <w:t>hadoop</w:t>
      </w:r>
      <w:proofErr w:type="spellEnd"/>
      <w:r>
        <w:rPr>
          <w:rFonts w:ascii="Calibri" w:eastAsia="Yu Gothic UI" w:hAnsi="Calibri" w:cs="Times New Roman"/>
          <w:color w:val="000000"/>
          <w:sz w:val="26"/>
          <w:szCs w:val="26"/>
        </w:rPr>
        <w:t xml:space="preserve"> configuration deployments with </w:t>
      </w:r>
      <w:proofErr w:type="spellStart"/>
      <w:r>
        <w:rPr>
          <w:rFonts w:ascii="Calibri" w:eastAsia="Yu Gothic UI" w:hAnsi="Calibri" w:cs="Times New Roman"/>
          <w:color w:val="000000"/>
          <w:sz w:val="26"/>
          <w:szCs w:val="26"/>
        </w:rPr>
        <w:t>Ansible</w:t>
      </w:r>
      <w:proofErr w:type="spellEnd"/>
      <w:r>
        <w:rPr>
          <w:rFonts w:ascii="Calibri" w:eastAsia="Yu Gothic UI" w:hAnsi="Calibri" w:cs="Times New Roman"/>
          <w:color w:val="000000"/>
          <w:sz w:val="26"/>
          <w:szCs w:val="26"/>
        </w:rPr>
        <w:t>.</w:t>
      </w:r>
    </w:p>
    <w:p w:rsidR="00A91602" w:rsidRPr="00CF3CA5" w:rsidRDefault="00A91602" w:rsidP="00A91602">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Pr>
          <w:rFonts w:ascii="Calibri" w:eastAsia="Yu Gothic UI" w:hAnsi="Calibri" w:cs="Times New Roman"/>
          <w:color w:val="000000"/>
          <w:sz w:val="26"/>
          <w:szCs w:val="26"/>
        </w:rPr>
        <w:t>Implemented secured access to cluster using Ranger Tool.</w:t>
      </w:r>
    </w:p>
    <w:p w:rsidR="00A91602" w:rsidRPr="00CF3CA5" w:rsidRDefault="00A91602" w:rsidP="00A91602">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Distributed and scheduled cluster resources among various teams and workloads.</w:t>
      </w:r>
    </w:p>
    <w:p w:rsidR="00A91602" w:rsidRPr="00CF3CA5" w:rsidRDefault="00A91602" w:rsidP="00A91602">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Worked on data imports from various </w:t>
      </w:r>
      <w:proofErr w:type="spellStart"/>
      <w:r w:rsidRPr="00CF3CA5">
        <w:rPr>
          <w:rFonts w:ascii="Calibri" w:eastAsia="Yu Gothic UI" w:hAnsi="Calibri" w:cs="Times New Roman"/>
          <w:color w:val="000000"/>
          <w:sz w:val="26"/>
          <w:szCs w:val="26"/>
        </w:rPr>
        <w:t>rdbms</w:t>
      </w:r>
      <w:proofErr w:type="spellEnd"/>
      <w:r w:rsidRPr="00CF3CA5">
        <w:rPr>
          <w:rFonts w:ascii="Calibri" w:eastAsia="Yu Gothic UI" w:hAnsi="Calibri" w:cs="Times New Roman"/>
          <w:color w:val="000000"/>
          <w:sz w:val="26"/>
          <w:szCs w:val="26"/>
        </w:rPr>
        <w:t xml:space="preserve"> systems like </w:t>
      </w:r>
      <w:proofErr w:type="spellStart"/>
      <w:r w:rsidRPr="00CF3CA5">
        <w:rPr>
          <w:rFonts w:ascii="Calibri" w:eastAsia="Yu Gothic UI" w:hAnsi="Calibri" w:cs="Times New Roman"/>
          <w:color w:val="000000"/>
          <w:sz w:val="26"/>
          <w:szCs w:val="26"/>
        </w:rPr>
        <w:t>mysql</w:t>
      </w:r>
      <w:proofErr w:type="spellEnd"/>
      <w:r w:rsidRPr="00CF3CA5">
        <w:rPr>
          <w:rFonts w:ascii="Calibri" w:eastAsia="Yu Gothic UI" w:hAnsi="Calibri" w:cs="Times New Roman"/>
          <w:color w:val="000000"/>
          <w:sz w:val="26"/>
          <w:szCs w:val="26"/>
        </w:rPr>
        <w:t xml:space="preserve">, oracle and </w:t>
      </w:r>
      <w:proofErr w:type="spellStart"/>
      <w:r w:rsidRPr="00CF3CA5">
        <w:rPr>
          <w:rFonts w:ascii="Calibri" w:eastAsia="Yu Gothic UI" w:hAnsi="Calibri" w:cs="Times New Roman"/>
          <w:color w:val="000000"/>
          <w:sz w:val="26"/>
          <w:szCs w:val="26"/>
        </w:rPr>
        <w:t>ms-sql</w:t>
      </w:r>
      <w:proofErr w:type="spellEnd"/>
      <w:r w:rsidRPr="00CF3CA5">
        <w:rPr>
          <w:rFonts w:ascii="Calibri" w:eastAsia="Yu Gothic UI" w:hAnsi="Calibri" w:cs="Times New Roman"/>
          <w:color w:val="000000"/>
          <w:sz w:val="26"/>
          <w:szCs w:val="26"/>
        </w:rPr>
        <w:t xml:space="preserve"> servers.</w:t>
      </w:r>
    </w:p>
    <w:p w:rsidR="00A91602" w:rsidRPr="00CF3CA5" w:rsidRDefault="00A91602" w:rsidP="00A91602">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Created various permissions levels on various databases in the digital lake using Sentry.</w:t>
      </w:r>
    </w:p>
    <w:p w:rsidR="00A91602" w:rsidRPr="00CF3CA5" w:rsidRDefault="00A91602" w:rsidP="00A91602">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Responsible for planning and installing RHEL on physical servers with virtualization.</w:t>
      </w:r>
    </w:p>
    <w:p w:rsidR="00A91602" w:rsidRPr="00CF3CA5" w:rsidRDefault="00A91602" w:rsidP="00A91602">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Worked on deciding various hardware infrastructure and node specific configuration for various memory intensive and IO intensive components of Hadoop eco system.</w:t>
      </w:r>
    </w:p>
    <w:p w:rsidR="00A91602" w:rsidRPr="00CF3CA5" w:rsidRDefault="00A91602" w:rsidP="00A91602">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lastRenderedPageBreak/>
        <w:t>Worked on various Lambda architectures for large scale Hadoop clusters.</w:t>
      </w:r>
    </w:p>
    <w:p w:rsidR="00A91602" w:rsidRPr="00CF3CA5" w:rsidRDefault="00A91602" w:rsidP="00A91602">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Deployed Secondary data storage </w:t>
      </w:r>
      <w:proofErr w:type="spellStart"/>
      <w:r w:rsidRPr="00CF3CA5">
        <w:rPr>
          <w:rFonts w:ascii="Calibri" w:eastAsia="Yu Gothic UI" w:hAnsi="Calibri" w:cs="Times New Roman"/>
          <w:color w:val="000000"/>
          <w:sz w:val="26"/>
          <w:szCs w:val="26"/>
        </w:rPr>
        <w:t>hadoop</w:t>
      </w:r>
      <w:proofErr w:type="spellEnd"/>
      <w:r w:rsidRPr="00CF3CA5">
        <w:rPr>
          <w:rFonts w:ascii="Calibri" w:eastAsia="Yu Gothic UI" w:hAnsi="Calibri" w:cs="Times New Roman"/>
          <w:color w:val="000000"/>
          <w:sz w:val="26"/>
          <w:szCs w:val="26"/>
        </w:rPr>
        <w:t xml:space="preserve"> clusters in the cloud using AWS.</w:t>
      </w:r>
    </w:p>
    <w:p w:rsidR="00A91602" w:rsidRDefault="00A91602" w:rsidP="00A91602">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Worked on authenticated user management by setting up Kerberos integrated with Active Directory.</w:t>
      </w:r>
    </w:p>
    <w:p w:rsidR="00A91602" w:rsidRPr="00CF3CA5" w:rsidRDefault="00A91602" w:rsidP="00A91602">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Pr>
          <w:rFonts w:ascii="Calibri" w:eastAsia="Yu Gothic UI" w:hAnsi="Calibri" w:cs="Times New Roman"/>
          <w:color w:val="000000"/>
          <w:sz w:val="26"/>
          <w:szCs w:val="26"/>
        </w:rPr>
        <w:t xml:space="preserve">Designed and implemented storage architecture .worked on various data storage formats like </w:t>
      </w:r>
      <w:proofErr w:type="spellStart"/>
      <w:r>
        <w:rPr>
          <w:rFonts w:ascii="Calibri" w:eastAsia="Yu Gothic UI" w:hAnsi="Calibri" w:cs="Times New Roman"/>
          <w:color w:val="000000"/>
          <w:sz w:val="26"/>
          <w:szCs w:val="26"/>
        </w:rPr>
        <w:t>parquet</w:t>
      </w:r>
      <w:proofErr w:type="gramStart"/>
      <w:r>
        <w:rPr>
          <w:rFonts w:ascii="Calibri" w:eastAsia="Yu Gothic UI" w:hAnsi="Calibri" w:cs="Times New Roman"/>
          <w:color w:val="000000"/>
          <w:sz w:val="26"/>
          <w:szCs w:val="26"/>
        </w:rPr>
        <w:t>,avro</w:t>
      </w:r>
      <w:proofErr w:type="spellEnd"/>
      <w:proofErr w:type="gramEnd"/>
      <w:r>
        <w:rPr>
          <w:rFonts w:ascii="Calibri" w:eastAsia="Yu Gothic UI" w:hAnsi="Calibri" w:cs="Times New Roman"/>
          <w:color w:val="000000"/>
          <w:sz w:val="26"/>
          <w:szCs w:val="26"/>
        </w:rPr>
        <w:t xml:space="preserve"> ,</w:t>
      </w:r>
      <w:proofErr w:type="spellStart"/>
      <w:r>
        <w:rPr>
          <w:rFonts w:ascii="Calibri" w:eastAsia="Yu Gothic UI" w:hAnsi="Calibri" w:cs="Times New Roman"/>
          <w:color w:val="000000"/>
          <w:sz w:val="26"/>
          <w:szCs w:val="26"/>
        </w:rPr>
        <w:t>rcfiles,sequence</w:t>
      </w:r>
      <w:proofErr w:type="spellEnd"/>
      <w:r>
        <w:rPr>
          <w:rFonts w:ascii="Calibri" w:eastAsia="Yu Gothic UI" w:hAnsi="Calibri" w:cs="Times New Roman"/>
          <w:color w:val="000000"/>
          <w:sz w:val="26"/>
          <w:szCs w:val="26"/>
        </w:rPr>
        <w:t xml:space="preserve"> format.</w:t>
      </w:r>
    </w:p>
    <w:p w:rsidR="00A91602" w:rsidRPr="00CF3CA5" w:rsidRDefault="00A91602" w:rsidP="00A91602">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Created various user groups like dev group and analytical groups and managed strict permissions.</w:t>
      </w:r>
    </w:p>
    <w:p w:rsidR="00A91602" w:rsidRPr="00CF3CA5" w:rsidRDefault="00A91602" w:rsidP="00A91602">
      <w:pPr>
        <w:pStyle w:val="ListParagraph"/>
        <w:numPr>
          <w:ilvl w:val="0"/>
          <w:numId w:val="12"/>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Worked on setting up load balancers, proxy servers and webservers.</w:t>
      </w:r>
    </w:p>
    <w:p w:rsidR="00A91602" w:rsidRPr="00CF3CA5" w:rsidRDefault="00A91602" w:rsidP="00A91602">
      <w:pPr>
        <w:pStyle w:val="ListParagraph"/>
        <w:numPr>
          <w:ilvl w:val="0"/>
          <w:numId w:val="12"/>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Managed application access logs using the flume and </w:t>
      </w:r>
      <w:proofErr w:type="spellStart"/>
      <w:r w:rsidRPr="00CF3CA5">
        <w:rPr>
          <w:rFonts w:ascii="Calibri" w:eastAsia="Yu Gothic UI" w:hAnsi="Calibri" w:cs="Times New Roman"/>
          <w:color w:val="000000"/>
          <w:sz w:val="26"/>
          <w:szCs w:val="26"/>
        </w:rPr>
        <w:t>kafka</w:t>
      </w:r>
      <w:proofErr w:type="spellEnd"/>
      <w:r w:rsidRPr="00CF3CA5">
        <w:rPr>
          <w:rFonts w:ascii="Calibri" w:eastAsia="Yu Gothic UI" w:hAnsi="Calibri" w:cs="Times New Roman"/>
          <w:color w:val="000000"/>
          <w:sz w:val="26"/>
          <w:szCs w:val="26"/>
        </w:rPr>
        <w:t xml:space="preserve"> .Monitored daily access </w:t>
      </w:r>
      <w:proofErr w:type="gramStart"/>
      <w:r w:rsidRPr="00CF3CA5">
        <w:rPr>
          <w:rFonts w:ascii="Calibri" w:eastAsia="Yu Gothic UI" w:hAnsi="Calibri" w:cs="Times New Roman"/>
          <w:color w:val="000000"/>
          <w:sz w:val="26"/>
          <w:szCs w:val="26"/>
        </w:rPr>
        <w:t>logs  and</w:t>
      </w:r>
      <w:proofErr w:type="gramEnd"/>
      <w:r w:rsidRPr="00CF3CA5">
        <w:rPr>
          <w:rFonts w:ascii="Calibri" w:eastAsia="Yu Gothic UI" w:hAnsi="Calibri" w:cs="Times New Roman"/>
          <w:color w:val="000000"/>
          <w:sz w:val="26"/>
          <w:szCs w:val="26"/>
        </w:rPr>
        <w:t xml:space="preserve"> average service response time using flume.</w:t>
      </w:r>
    </w:p>
    <w:p w:rsidR="00A91602" w:rsidRPr="00CF3CA5" w:rsidRDefault="00A91602" w:rsidP="00A91602">
      <w:pPr>
        <w:pStyle w:val="ListParagraph"/>
        <w:numPr>
          <w:ilvl w:val="0"/>
          <w:numId w:val="12"/>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Worked on assisting data ingestion activities in incremental manner.</w:t>
      </w:r>
    </w:p>
    <w:p w:rsidR="00A91602" w:rsidRPr="00CF3CA5" w:rsidRDefault="00A91602" w:rsidP="00A91602">
      <w:pPr>
        <w:pStyle w:val="ListParagraph"/>
        <w:numPr>
          <w:ilvl w:val="0"/>
          <w:numId w:val="12"/>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Worked on hardware changes and managing various configurations for Hadoop eco system.</w:t>
      </w:r>
    </w:p>
    <w:p w:rsidR="00A91602" w:rsidRPr="00CF3CA5" w:rsidRDefault="00A91602" w:rsidP="00A91602">
      <w:pPr>
        <w:pStyle w:val="ListParagraph"/>
        <w:numPr>
          <w:ilvl w:val="0"/>
          <w:numId w:val="12"/>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Worked on continuous monitoring of Hadoop cluster components, publishing KPI’s and Metrics.</w:t>
      </w:r>
    </w:p>
    <w:p w:rsidR="00A91602" w:rsidRPr="00CF3CA5" w:rsidRDefault="00A91602" w:rsidP="00A91602">
      <w:pPr>
        <w:pStyle w:val="ListParagraph"/>
        <w:numPr>
          <w:ilvl w:val="0"/>
          <w:numId w:val="12"/>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Worked on component version upgrades, backup, commissioning   and decommissioning Hadoop eco system components.</w:t>
      </w:r>
    </w:p>
    <w:p w:rsidR="00A91602" w:rsidRPr="00CF3CA5" w:rsidRDefault="00A91602" w:rsidP="00A91602">
      <w:pPr>
        <w:pStyle w:val="ListParagraph"/>
        <w:numPr>
          <w:ilvl w:val="0"/>
          <w:numId w:val="12"/>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Setup a continuous integration and delivery pipeline using Jenkins and </w:t>
      </w:r>
      <w:proofErr w:type="spellStart"/>
      <w:r w:rsidRPr="00CF3CA5">
        <w:rPr>
          <w:rFonts w:ascii="Calibri" w:eastAsia="Yu Gothic UI" w:hAnsi="Calibri" w:cs="Times New Roman"/>
          <w:color w:val="000000"/>
          <w:sz w:val="26"/>
          <w:szCs w:val="26"/>
        </w:rPr>
        <w:t>Git</w:t>
      </w:r>
      <w:proofErr w:type="spellEnd"/>
      <w:r w:rsidRPr="00CF3CA5">
        <w:rPr>
          <w:rFonts w:ascii="Calibri" w:eastAsia="Yu Gothic UI" w:hAnsi="Calibri" w:cs="Times New Roman"/>
          <w:color w:val="000000"/>
          <w:sz w:val="26"/>
          <w:szCs w:val="26"/>
        </w:rPr>
        <w:t xml:space="preserve"> hub.</w:t>
      </w:r>
    </w:p>
    <w:p w:rsidR="00A91602" w:rsidRPr="00CF3CA5" w:rsidRDefault="00A91602" w:rsidP="00A91602">
      <w:pPr>
        <w:pStyle w:val="ListParagraph"/>
        <w:numPr>
          <w:ilvl w:val="0"/>
          <w:numId w:val="14"/>
        </w:numPr>
        <w:tabs>
          <w:tab w:val="left" w:pos="8535"/>
        </w:tabs>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Configuring and managing the user groups with constrained access to highly available cluster with distributed roles and concurrent restricted access.</w:t>
      </w:r>
    </w:p>
    <w:p w:rsidR="00A91602" w:rsidRPr="00CF3CA5" w:rsidRDefault="00A91602" w:rsidP="00A91602">
      <w:pPr>
        <w:pStyle w:val="ListParagraph"/>
        <w:numPr>
          <w:ilvl w:val="0"/>
          <w:numId w:val="14"/>
        </w:numPr>
        <w:tabs>
          <w:tab w:val="left" w:pos="8535"/>
        </w:tabs>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Developed shell script for process automation and wrote </w:t>
      </w:r>
      <w:proofErr w:type="spellStart"/>
      <w:r w:rsidRPr="00CF3CA5">
        <w:rPr>
          <w:rFonts w:ascii="Calibri" w:eastAsia="Yu Gothic UI" w:hAnsi="Calibri" w:cs="Times New Roman"/>
          <w:sz w:val="26"/>
          <w:szCs w:val="26"/>
        </w:rPr>
        <w:t>cron</w:t>
      </w:r>
      <w:proofErr w:type="spellEnd"/>
      <w:r w:rsidRPr="00CF3CA5">
        <w:rPr>
          <w:rFonts w:ascii="Calibri" w:eastAsia="Yu Gothic UI" w:hAnsi="Calibri" w:cs="Times New Roman"/>
          <w:sz w:val="26"/>
          <w:szCs w:val="26"/>
        </w:rPr>
        <w:t xml:space="preserve"> jobs.</w:t>
      </w:r>
    </w:p>
    <w:p w:rsidR="00A91602" w:rsidRPr="00CF3CA5" w:rsidRDefault="00A91602" w:rsidP="00A91602">
      <w:pPr>
        <w:pStyle w:val="ListParagraph"/>
        <w:numPr>
          <w:ilvl w:val="0"/>
          <w:numId w:val="14"/>
        </w:numPr>
        <w:tabs>
          <w:tab w:val="left" w:pos="8535"/>
        </w:tabs>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Implemented in house mail servers like postfix and squirrel.</w:t>
      </w:r>
    </w:p>
    <w:p w:rsidR="00A91602" w:rsidRPr="00CF3CA5" w:rsidRDefault="00A91602" w:rsidP="00A91602">
      <w:pPr>
        <w:pStyle w:val="ListParagraph"/>
        <w:numPr>
          <w:ilvl w:val="0"/>
          <w:numId w:val="14"/>
        </w:numPr>
        <w:tabs>
          <w:tab w:val="left" w:pos="8535"/>
        </w:tabs>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Supported on call on issues in the production and administration support to the high degree of SLA.</w:t>
      </w:r>
    </w:p>
    <w:p w:rsidR="00A91602" w:rsidRPr="00CF3CA5" w:rsidRDefault="00A91602" w:rsidP="00A91602">
      <w:pPr>
        <w:pStyle w:val="ListParagraph"/>
        <w:numPr>
          <w:ilvl w:val="0"/>
          <w:numId w:val="14"/>
        </w:numPr>
        <w:tabs>
          <w:tab w:val="left" w:pos="8535"/>
        </w:tabs>
        <w:spacing w:line="276" w:lineRule="auto"/>
        <w:rPr>
          <w:rFonts w:ascii="Calibri" w:eastAsia="Yu Gothic UI" w:hAnsi="Calibri" w:cs="Times New Roman"/>
          <w:sz w:val="26"/>
          <w:szCs w:val="26"/>
        </w:rPr>
      </w:pPr>
      <w:r w:rsidRPr="00CF3CA5">
        <w:rPr>
          <w:rFonts w:ascii="Calibri" w:eastAsia="Yu Gothic UI" w:hAnsi="Calibri" w:cs="Times New Roman"/>
          <w:sz w:val="26"/>
          <w:szCs w:val="26"/>
        </w:rPr>
        <w:t>Installed and configured various development stack and involved in upgrade activities.</w:t>
      </w:r>
    </w:p>
    <w:p w:rsidR="00A91602" w:rsidRPr="00CF3CA5" w:rsidRDefault="00A91602" w:rsidP="00A91602">
      <w:pPr>
        <w:pStyle w:val="ListParagraph"/>
        <w:numPr>
          <w:ilvl w:val="0"/>
          <w:numId w:val="14"/>
        </w:numPr>
        <w:tabs>
          <w:tab w:val="left" w:pos="8535"/>
        </w:tabs>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Monitored the server logs and managed zero downtime upgrade on Hadoop cluster.</w:t>
      </w:r>
    </w:p>
    <w:p w:rsidR="00A91602" w:rsidRPr="00CF3CA5" w:rsidRDefault="00A91602" w:rsidP="00A91602">
      <w:pPr>
        <w:pStyle w:val="ListParagraph"/>
        <w:numPr>
          <w:ilvl w:val="0"/>
          <w:numId w:val="14"/>
        </w:numPr>
        <w:tabs>
          <w:tab w:val="left" w:pos="8535"/>
        </w:tabs>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Supported in version controlling, continuous build and management activities.</w:t>
      </w:r>
    </w:p>
    <w:p w:rsidR="00A91602" w:rsidRPr="00CF3CA5" w:rsidRDefault="00A91602" w:rsidP="00A91602">
      <w:pPr>
        <w:pStyle w:val="ListParagraph"/>
        <w:numPr>
          <w:ilvl w:val="0"/>
          <w:numId w:val="14"/>
        </w:numPr>
        <w:tabs>
          <w:tab w:val="left" w:pos="8535"/>
        </w:tabs>
        <w:spacing w:line="276" w:lineRule="auto"/>
        <w:jc w:val="both"/>
        <w:rPr>
          <w:rFonts w:ascii="Calibri" w:eastAsia="Yu Gothic UI" w:hAnsi="Calibri" w:cs="Times New Roman"/>
          <w:sz w:val="26"/>
          <w:szCs w:val="26"/>
        </w:rPr>
      </w:pPr>
      <w:proofErr w:type="spellStart"/>
      <w:r w:rsidRPr="00CF3CA5">
        <w:rPr>
          <w:rFonts w:ascii="Calibri" w:eastAsia="Yu Gothic UI" w:hAnsi="Calibri" w:cs="Times New Roman"/>
          <w:sz w:val="26"/>
          <w:szCs w:val="26"/>
        </w:rPr>
        <w:t>Over see</w:t>
      </w:r>
      <w:proofErr w:type="spellEnd"/>
      <w:r w:rsidRPr="00CF3CA5">
        <w:rPr>
          <w:rFonts w:ascii="Calibri" w:eastAsia="Yu Gothic UI" w:hAnsi="Calibri" w:cs="Times New Roman"/>
          <w:sz w:val="26"/>
          <w:szCs w:val="26"/>
        </w:rPr>
        <w:t xml:space="preserve"> the network administration for all corporate information systems including support, trouble shooting, maintenance and upgrades. </w:t>
      </w:r>
    </w:p>
    <w:p w:rsidR="00A91602" w:rsidRPr="00CF3CA5" w:rsidRDefault="00A91602" w:rsidP="00A91602">
      <w:pPr>
        <w:pStyle w:val="ListParagraph"/>
        <w:numPr>
          <w:ilvl w:val="0"/>
          <w:numId w:val="14"/>
        </w:numPr>
        <w:tabs>
          <w:tab w:val="left" w:pos="8535"/>
        </w:tabs>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Managed system </w:t>
      </w:r>
      <w:r>
        <w:rPr>
          <w:rFonts w:ascii="Calibri" w:eastAsia="Yu Gothic UI" w:hAnsi="Calibri" w:cs="Times New Roman"/>
          <w:sz w:val="26"/>
          <w:szCs w:val="26"/>
        </w:rPr>
        <w:t xml:space="preserve">configuration using tools like </w:t>
      </w:r>
      <w:proofErr w:type="gramStart"/>
      <w:r>
        <w:rPr>
          <w:rFonts w:ascii="Calibri" w:eastAsia="Yu Gothic UI" w:hAnsi="Calibri" w:cs="Times New Roman"/>
          <w:sz w:val="26"/>
          <w:szCs w:val="26"/>
        </w:rPr>
        <w:t>Puppet ,Salt</w:t>
      </w:r>
      <w:proofErr w:type="gramEnd"/>
      <w:r>
        <w:rPr>
          <w:rFonts w:ascii="Calibri" w:eastAsia="Yu Gothic UI" w:hAnsi="Calibri" w:cs="Times New Roman"/>
          <w:sz w:val="26"/>
          <w:szCs w:val="26"/>
        </w:rPr>
        <w:t xml:space="preserve"> and </w:t>
      </w:r>
      <w:proofErr w:type="spellStart"/>
      <w:r>
        <w:rPr>
          <w:rFonts w:ascii="Calibri" w:eastAsia="Yu Gothic UI" w:hAnsi="Calibri" w:cs="Times New Roman"/>
          <w:sz w:val="26"/>
          <w:szCs w:val="26"/>
        </w:rPr>
        <w:t>Ansible</w:t>
      </w:r>
      <w:proofErr w:type="spellEnd"/>
      <w:r>
        <w:rPr>
          <w:rFonts w:ascii="Calibri" w:eastAsia="Yu Gothic UI" w:hAnsi="Calibri" w:cs="Times New Roman"/>
          <w:sz w:val="26"/>
          <w:szCs w:val="26"/>
        </w:rPr>
        <w:t xml:space="preserve"> </w:t>
      </w:r>
      <w:r w:rsidRPr="00CF3CA5">
        <w:rPr>
          <w:rFonts w:ascii="Calibri" w:eastAsia="Yu Gothic UI" w:hAnsi="Calibri" w:cs="Times New Roman"/>
          <w:sz w:val="26"/>
          <w:szCs w:val="26"/>
        </w:rPr>
        <w:t>.</w:t>
      </w:r>
    </w:p>
    <w:p w:rsidR="00A91602" w:rsidRPr="00D529EF" w:rsidRDefault="00A91602" w:rsidP="00A91602">
      <w:pPr>
        <w:jc w:val="both"/>
        <w:rPr>
          <w:sz w:val="22"/>
          <w:szCs w:val="22"/>
        </w:rPr>
      </w:pPr>
    </w:p>
    <w:p w:rsidR="004D76FC" w:rsidRDefault="004D76FC" w:rsidP="005378CF">
      <w:pPr>
        <w:jc w:val="both"/>
        <w:rPr>
          <w:rFonts w:ascii="Calibri" w:eastAsia="Yu Gothic UI" w:hAnsi="Calibri" w:cs="Times New Roman"/>
          <w:color w:val="4377C9"/>
          <w:sz w:val="26"/>
          <w:szCs w:val="26"/>
          <w:u w:val="single"/>
        </w:rPr>
      </w:pP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color w:val="4377C9"/>
          <w:sz w:val="26"/>
          <w:szCs w:val="26"/>
          <w:u w:val="single"/>
        </w:rPr>
        <w:lastRenderedPageBreak/>
        <w:t>PROJECT # 1:</w:t>
      </w:r>
      <w:r w:rsidRPr="00CF3CA5">
        <w:rPr>
          <w:rFonts w:ascii="Calibri" w:eastAsia="Yu Gothic UI" w:hAnsi="Calibri" w:cs="Times New Roman"/>
          <w:color w:val="4377C9"/>
          <w:sz w:val="26"/>
          <w:szCs w:val="26"/>
        </w:rPr>
        <w:t xml:space="preserve">  </w:t>
      </w:r>
    </w:p>
    <w:p w:rsidR="005378CF" w:rsidRPr="00CF3CA5" w:rsidRDefault="005378CF" w:rsidP="005378CF">
      <w:pPr>
        <w:jc w:val="both"/>
        <w:rPr>
          <w:rFonts w:ascii="Calibri" w:eastAsia="Yu Gothic UI" w:hAnsi="Calibri" w:cs="Times New Roman"/>
          <w:sz w:val="26"/>
          <w:szCs w:val="26"/>
        </w:rPr>
      </w:pPr>
      <w:proofErr w:type="spellStart"/>
      <w:r w:rsidRPr="00CF3CA5">
        <w:rPr>
          <w:rFonts w:ascii="Calibri" w:eastAsia="Yu Gothic UI" w:hAnsi="Calibri" w:cs="Times New Roman"/>
          <w:sz w:val="26"/>
          <w:szCs w:val="26"/>
        </w:rPr>
        <w:t>SiliconIntegraLimited</w:t>
      </w:r>
      <w:proofErr w:type="spellEnd"/>
    </w:p>
    <w:p w:rsidR="005378CF" w:rsidRPr="00CF3CA5" w:rsidRDefault="006437A3"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From:  Aug 2015 - Present</w:t>
      </w:r>
      <w:r w:rsidR="005378CF" w:rsidRPr="00CF3CA5">
        <w:rPr>
          <w:rFonts w:ascii="Calibri" w:eastAsia="Yu Gothic UI" w:hAnsi="Calibri" w:cs="Times New Roman"/>
          <w:sz w:val="26"/>
          <w:szCs w:val="26"/>
        </w:rPr>
        <w:t xml:space="preserve"> </w:t>
      </w:r>
    </w:p>
    <w:p w:rsidR="005378CF" w:rsidRPr="00CF3CA5" w:rsidRDefault="00992393"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Role: Systems engineer/Hadoop</w:t>
      </w:r>
      <w:r w:rsidR="005378CF" w:rsidRPr="00CF3CA5">
        <w:rPr>
          <w:rFonts w:ascii="Calibri" w:eastAsia="Yu Gothic UI" w:hAnsi="Calibri" w:cs="Times New Roman"/>
          <w:sz w:val="26"/>
          <w:szCs w:val="26"/>
        </w:rPr>
        <w:t xml:space="preserve"> Administrator </w:t>
      </w:r>
    </w:p>
    <w:p w:rsidR="00860863" w:rsidRPr="00860863" w:rsidRDefault="001C428C" w:rsidP="00860863">
      <w:pPr>
        <w:jc w:val="both"/>
        <w:rPr>
          <w:rFonts w:ascii="Calibri" w:eastAsia="Yu Gothic UI" w:hAnsi="Calibri" w:cs="Times New Roman"/>
          <w:sz w:val="26"/>
          <w:szCs w:val="26"/>
        </w:rPr>
      </w:pPr>
      <w:r w:rsidRPr="00CF3CA5">
        <w:rPr>
          <w:rFonts w:ascii="Calibri" w:eastAsia="Yu Gothic UI" w:hAnsi="Calibri" w:cs="Times New Roman"/>
          <w:sz w:val="26"/>
          <w:szCs w:val="26"/>
        </w:rPr>
        <w:t>Project Description</w:t>
      </w:r>
      <w:r w:rsidR="005378CF" w:rsidRPr="00CF3CA5">
        <w:rPr>
          <w:rFonts w:ascii="Calibri" w:eastAsia="Yu Gothic UI" w:hAnsi="Calibri" w:cs="Times New Roman"/>
          <w:sz w:val="26"/>
          <w:szCs w:val="26"/>
        </w:rPr>
        <w:t>:</w:t>
      </w:r>
      <w:r w:rsidR="00860863" w:rsidRPr="00860863">
        <w:t xml:space="preserve"> </w:t>
      </w:r>
    </w:p>
    <w:p w:rsidR="005378CF" w:rsidRPr="00CF3CA5" w:rsidRDefault="00860863" w:rsidP="00860863">
      <w:pPr>
        <w:jc w:val="both"/>
        <w:rPr>
          <w:rFonts w:ascii="Calibri" w:eastAsia="Yu Gothic UI" w:hAnsi="Calibri" w:cs="Times New Roman"/>
          <w:sz w:val="26"/>
          <w:szCs w:val="26"/>
        </w:rPr>
      </w:pPr>
      <w:r>
        <w:rPr>
          <w:rFonts w:ascii="Calibri" w:eastAsia="Yu Gothic UI" w:hAnsi="Calibri" w:cs="Times New Roman"/>
          <w:sz w:val="26"/>
          <w:szCs w:val="26"/>
        </w:rPr>
        <w:t>Hadoop,sqoop,R,Kite</w:t>
      </w:r>
      <w:r w:rsidRPr="00860863">
        <w:rPr>
          <w:rFonts w:ascii="Calibri" w:eastAsia="Yu Gothic UI" w:hAnsi="Calibri" w:cs="Times New Roman"/>
          <w:sz w:val="26"/>
          <w:szCs w:val="26"/>
        </w:rPr>
        <w:t xml:space="preserve">SDK,Kudu,hive,CDH5.4,CDH5.6,hbase,Impala,Hue,Spark,oozie,Solr,pig,Valuation </w:t>
      </w:r>
      <w:r w:rsidRPr="00860863">
        <w:rPr>
          <w:rFonts w:ascii="Calibri" w:eastAsia="Yu Gothic UI" w:hAnsi="Calibri" w:cs="Times New Roman"/>
          <w:sz w:val="26"/>
          <w:szCs w:val="26"/>
        </w:rPr>
        <w:tab/>
        <w:t>and estimation algorithms ,</w:t>
      </w:r>
      <w:proofErr w:type="spellStart"/>
      <w:r w:rsidRPr="00860863">
        <w:rPr>
          <w:rFonts w:ascii="Calibri" w:eastAsia="Yu Gothic UI" w:hAnsi="Calibri" w:cs="Times New Roman"/>
          <w:sz w:val="26"/>
          <w:szCs w:val="26"/>
        </w:rPr>
        <w:t>Paxata,Scala,PrestoDb</w:t>
      </w:r>
      <w:r>
        <w:rPr>
          <w:rFonts w:ascii="Calibri" w:eastAsia="Yu Gothic UI" w:hAnsi="Calibri" w:cs="Times New Roman"/>
          <w:sz w:val="26"/>
          <w:szCs w:val="26"/>
        </w:rPr>
        <w:t>,QlikSense</w:t>
      </w:r>
      <w:proofErr w:type="spellEnd"/>
      <w:r w:rsidRPr="00860863">
        <w:rPr>
          <w:rFonts w:ascii="Calibri" w:eastAsia="Yu Gothic UI" w:hAnsi="Calibri" w:cs="Times New Roman"/>
          <w:sz w:val="26"/>
          <w:szCs w:val="26"/>
        </w:rPr>
        <w:t>.</w:t>
      </w:r>
    </w:p>
    <w:p w:rsidR="005378CF" w:rsidRPr="00CF3CA5" w:rsidRDefault="005378CF" w:rsidP="005378CF">
      <w:pPr>
        <w:jc w:val="both"/>
        <w:rPr>
          <w:rFonts w:ascii="Calibri" w:eastAsia="Yu Gothic UI" w:hAnsi="Calibri" w:cs="Times New Roman"/>
          <w:sz w:val="26"/>
          <w:szCs w:val="26"/>
        </w:rPr>
      </w:pP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Capital One is</w:t>
      </w:r>
      <w:r w:rsidR="001C428C" w:rsidRPr="00CF3CA5">
        <w:rPr>
          <w:rFonts w:ascii="Calibri" w:eastAsia="Yu Gothic UI" w:hAnsi="Calibri" w:cs="Times New Roman"/>
          <w:sz w:val="26"/>
          <w:szCs w:val="26"/>
        </w:rPr>
        <w:t xml:space="preserve"> </w:t>
      </w:r>
      <w:r w:rsidR="0019500B" w:rsidRPr="00CF3CA5">
        <w:rPr>
          <w:rFonts w:ascii="Calibri" w:eastAsia="Yu Gothic UI" w:hAnsi="Calibri" w:cs="Times New Roman"/>
          <w:sz w:val="26"/>
          <w:szCs w:val="26"/>
        </w:rPr>
        <w:t>financial</w:t>
      </w:r>
      <w:r w:rsidR="001C428C" w:rsidRPr="00CF3CA5">
        <w:rPr>
          <w:rFonts w:ascii="Calibri" w:eastAsia="Yu Gothic UI" w:hAnsi="Calibri" w:cs="Times New Roman"/>
          <w:sz w:val="26"/>
          <w:szCs w:val="26"/>
        </w:rPr>
        <w:t xml:space="preserve"> organization which </w:t>
      </w:r>
      <w:r w:rsidRPr="00CF3CA5">
        <w:rPr>
          <w:rFonts w:ascii="Calibri" w:eastAsia="Yu Gothic UI" w:hAnsi="Calibri" w:cs="Times New Roman"/>
          <w:sz w:val="26"/>
          <w:szCs w:val="26"/>
        </w:rPr>
        <w:t>provides v</w:t>
      </w:r>
      <w:r w:rsidR="001C428C" w:rsidRPr="00CF3CA5">
        <w:rPr>
          <w:rFonts w:ascii="Calibri" w:eastAsia="Yu Gothic UI" w:hAnsi="Calibri" w:cs="Times New Roman"/>
          <w:sz w:val="26"/>
          <w:szCs w:val="26"/>
        </w:rPr>
        <w:t xml:space="preserve">arious financial services like </w:t>
      </w:r>
      <w:r w:rsidRPr="00CF3CA5">
        <w:rPr>
          <w:rFonts w:ascii="Calibri" w:eastAsia="Yu Gothic UI" w:hAnsi="Calibri" w:cs="Times New Roman"/>
          <w:sz w:val="26"/>
          <w:szCs w:val="26"/>
        </w:rPr>
        <w:t>credit cards, home loans,</w:t>
      </w:r>
      <w:r w:rsidR="001C428C" w:rsidRPr="00CF3CA5">
        <w:rPr>
          <w:rFonts w:ascii="Calibri" w:eastAsia="Yu Gothic UI" w:hAnsi="Calibri" w:cs="Times New Roman"/>
          <w:sz w:val="26"/>
          <w:szCs w:val="26"/>
        </w:rPr>
        <w:t xml:space="preserve"> auto loans</w:t>
      </w:r>
      <w:r w:rsidRPr="00CF3CA5">
        <w:rPr>
          <w:rFonts w:ascii="Calibri" w:eastAsia="Yu Gothic UI" w:hAnsi="Calibri" w:cs="Times New Roman"/>
          <w:sz w:val="26"/>
          <w:szCs w:val="26"/>
        </w:rPr>
        <w:t>,</w:t>
      </w:r>
      <w:r w:rsidR="001C428C" w:rsidRPr="00CF3CA5">
        <w:rPr>
          <w:rFonts w:ascii="Calibri" w:eastAsia="Yu Gothic UI" w:hAnsi="Calibri" w:cs="Times New Roman"/>
          <w:sz w:val="26"/>
          <w:szCs w:val="26"/>
        </w:rPr>
        <w:t xml:space="preserve"> </w:t>
      </w:r>
      <w:r w:rsidR="0019500B" w:rsidRPr="00CF3CA5">
        <w:rPr>
          <w:rFonts w:ascii="Calibri" w:eastAsia="Yu Gothic UI" w:hAnsi="Calibri" w:cs="Times New Roman"/>
          <w:sz w:val="26"/>
          <w:szCs w:val="26"/>
        </w:rPr>
        <w:t>and banking</w:t>
      </w:r>
      <w:r w:rsidRPr="00CF3CA5">
        <w:rPr>
          <w:rFonts w:ascii="Calibri" w:eastAsia="Yu Gothic UI" w:hAnsi="Calibri" w:cs="Times New Roman"/>
          <w:sz w:val="26"/>
          <w:szCs w:val="26"/>
        </w:rPr>
        <w:t xml:space="preserve"> and sa</w:t>
      </w:r>
      <w:r w:rsidR="001C428C" w:rsidRPr="00CF3CA5">
        <w:rPr>
          <w:rFonts w:ascii="Calibri" w:eastAsia="Yu Gothic UI" w:hAnsi="Calibri" w:cs="Times New Roman"/>
          <w:sz w:val="26"/>
          <w:szCs w:val="26"/>
        </w:rPr>
        <w:t>vings products to the customers</w:t>
      </w:r>
      <w:r w:rsidRPr="00CF3CA5">
        <w:rPr>
          <w:rFonts w:ascii="Calibri" w:eastAsia="Yu Gothic UI" w:hAnsi="Calibri" w:cs="Times New Roman"/>
          <w:sz w:val="26"/>
          <w:szCs w:val="26"/>
        </w:rPr>
        <w:t xml:space="preserve">. The project is intended to </w:t>
      </w:r>
      <w:r w:rsidR="001C428C" w:rsidRPr="00CF3CA5">
        <w:rPr>
          <w:rFonts w:ascii="Calibri" w:eastAsia="Yu Gothic UI" w:hAnsi="Calibri" w:cs="Times New Roman"/>
          <w:sz w:val="26"/>
          <w:szCs w:val="26"/>
        </w:rPr>
        <w:t>develop a data platform infrastructure on RHEL</w:t>
      </w:r>
      <w:r w:rsidRPr="00CF3CA5">
        <w:rPr>
          <w:rFonts w:ascii="Calibri" w:eastAsia="Yu Gothic UI" w:hAnsi="Calibri" w:cs="Times New Roman"/>
          <w:sz w:val="26"/>
          <w:szCs w:val="26"/>
        </w:rPr>
        <w:t xml:space="preserve"> servers and creating various user</w:t>
      </w:r>
      <w:r w:rsidR="001C428C" w:rsidRPr="00CF3CA5">
        <w:rPr>
          <w:rFonts w:ascii="Calibri" w:eastAsia="Yu Gothic UI" w:hAnsi="Calibri" w:cs="Times New Roman"/>
          <w:sz w:val="26"/>
          <w:szCs w:val="26"/>
        </w:rPr>
        <w:t xml:space="preserve"> groups with constrained access, incident management and </w:t>
      </w:r>
      <w:r w:rsidRPr="00CF3CA5">
        <w:rPr>
          <w:rFonts w:ascii="Calibri" w:eastAsia="Yu Gothic UI" w:hAnsi="Calibri" w:cs="Times New Roman"/>
          <w:sz w:val="26"/>
          <w:szCs w:val="26"/>
        </w:rPr>
        <w:t>version upgrades.</w:t>
      </w:r>
    </w:p>
    <w:p w:rsidR="005378CF" w:rsidRPr="00CF3CA5" w:rsidRDefault="005378CF" w:rsidP="005378CF">
      <w:pPr>
        <w:jc w:val="both"/>
        <w:rPr>
          <w:rFonts w:ascii="Calibri" w:eastAsia="Yu Gothic UI" w:hAnsi="Calibri" w:cs="Times New Roman"/>
          <w:sz w:val="26"/>
          <w:szCs w:val="26"/>
        </w:rPr>
      </w:pPr>
    </w:p>
    <w:p w:rsidR="005378CF" w:rsidRPr="00CF3CA5" w:rsidRDefault="001C428C" w:rsidP="005378CF">
      <w:pPr>
        <w:tabs>
          <w:tab w:val="left" w:pos="8535"/>
        </w:tabs>
        <w:jc w:val="both"/>
        <w:rPr>
          <w:rFonts w:ascii="Calibri" w:eastAsia="Yu Gothic UI" w:hAnsi="Calibri" w:cs="Times New Roman"/>
          <w:sz w:val="26"/>
          <w:szCs w:val="26"/>
        </w:rPr>
      </w:pPr>
      <w:r w:rsidRPr="00CF3CA5">
        <w:rPr>
          <w:rFonts w:ascii="Calibri" w:eastAsia="Yu Gothic UI" w:hAnsi="Calibri" w:cs="Times New Roman"/>
          <w:sz w:val="26"/>
          <w:szCs w:val="26"/>
        </w:rPr>
        <w:t>Roles &amp; Responsibilities:</w:t>
      </w:r>
    </w:p>
    <w:p w:rsidR="005378CF" w:rsidRPr="00CF3CA5" w:rsidRDefault="005378CF" w:rsidP="005378CF">
      <w:pPr>
        <w:tabs>
          <w:tab w:val="left" w:pos="8535"/>
        </w:tabs>
        <w:jc w:val="both"/>
        <w:rPr>
          <w:rFonts w:ascii="Calibri" w:eastAsia="Yu Gothic UI" w:hAnsi="Calibri" w:cs="Times New Roman"/>
          <w:sz w:val="26"/>
          <w:szCs w:val="26"/>
        </w:rPr>
      </w:pPr>
    </w:p>
    <w:p w:rsidR="00B80BD5" w:rsidRPr="00CF3CA5" w:rsidRDefault="00B80BD5" w:rsidP="00C40DB5">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Worked on system architecture and deciding best suitable hardware for Hadoop components and </w:t>
      </w:r>
      <w:r w:rsidR="00A64DB8" w:rsidRPr="00CF3CA5">
        <w:rPr>
          <w:rFonts w:ascii="Calibri" w:eastAsia="Yu Gothic UI" w:hAnsi="Calibri" w:cs="Times New Roman"/>
          <w:color w:val="000000"/>
          <w:sz w:val="26"/>
          <w:szCs w:val="26"/>
        </w:rPr>
        <w:t>node</w:t>
      </w:r>
      <w:r w:rsidR="00A64DB8">
        <w:rPr>
          <w:rFonts w:ascii="Calibri" w:eastAsia="Yu Gothic UI" w:hAnsi="Calibri" w:cs="Times New Roman"/>
          <w:color w:val="000000"/>
          <w:sz w:val="26"/>
          <w:szCs w:val="26"/>
        </w:rPr>
        <w:t>s</w:t>
      </w:r>
      <w:r w:rsidR="00A64DB8" w:rsidRPr="00CF3CA5">
        <w:rPr>
          <w:rFonts w:ascii="Calibri" w:eastAsia="Yu Gothic UI" w:hAnsi="Calibri" w:cs="Times New Roman"/>
          <w:color w:val="000000"/>
          <w:sz w:val="26"/>
          <w:szCs w:val="26"/>
        </w:rPr>
        <w:t>.</w:t>
      </w:r>
    </w:p>
    <w:p w:rsidR="00B80BD5" w:rsidRPr="00CF3CA5" w:rsidRDefault="00B80BD5" w:rsidP="00C40DB5">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Developed a high availability cluster configuration with various high available services </w:t>
      </w:r>
      <w:r w:rsidR="00A64DB8" w:rsidRPr="00CF3CA5">
        <w:rPr>
          <w:rFonts w:ascii="Calibri" w:eastAsia="Yu Gothic UI" w:hAnsi="Calibri" w:cs="Times New Roman"/>
          <w:color w:val="000000"/>
          <w:sz w:val="26"/>
          <w:szCs w:val="26"/>
        </w:rPr>
        <w:t>on a</w:t>
      </w:r>
      <w:r w:rsidRPr="00CF3CA5">
        <w:rPr>
          <w:rFonts w:ascii="Calibri" w:eastAsia="Yu Gothic UI" w:hAnsi="Calibri" w:cs="Times New Roman"/>
          <w:color w:val="000000"/>
          <w:sz w:val="26"/>
          <w:szCs w:val="26"/>
        </w:rPr>
        <w:t xml:space="preserve"> need basis.</w:t>
      </w:r>
    </w:p>
    <w:p w:rsidR="00B80BD5" w:rsidRPr="00CF3CA5" w:rsidRDefault="00B80BD5" w:rsidP="00C40DB5">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Distributed and scheduled cluster resources among various teams and workloads.</w:t>
      </w:r>
    </w:p>
    <w:p w:rsidR="00B80BD5" w:rsidRPr="00CF3CA5" w:rsidRDefault="00FD49B4" w:rsidP="00C40DB5">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Worked on data imports from various </w:t>
      </w:r>
      <w:proofErr w:type="spellStart"/>
      <w:r w:rsidRPr="00CF3CA5">
        <w:rPr>
          <w:rFonts w:ascii="Calibri" w:eastAsia="Yu Gothic UI" w:hAnsi="Calibri" w:cs="Times New Roman"/>
          <w:color w:val="000000"/>
          <w:sz w:val="26"/>
          <w:szCs w:val="26"/>
        </w:rPr>
        <w:t>rdbms</w:t>
      </w:r>
      <w:proofErr w:type="spellEnd"/>
      <w:r w:rsidRPr="00CF3CA5">
        <w:rPr>
          <w:rFonts w:ascii="Calibri" w:eastAsia="Yu Gothic UI" w:hAnsi="Calibri" w:cs="Times New Roman"/>
          <w:color w:val="000000"/>
          <w:sz w:val="26"/>
          <w:szCs w:val="26"/>
        </w:rPr>
        <w:t xml:space="preserve"> systems like </w:t>
      </w:r>
      <w:proofErr w:type="spellStart"/>
      <w:r w:rsidR="00A64DB8" w:rsidRPr="00CF3CA5">
        <w:rPr>
          <w:rFonts w:ascii="Calibri" w:eastAsia="Yu Gothic UI" w:hAnsi="Calibri" w:cs="Times New Roman"/>
          <w:color w:val="000000"/>
          <w:sz w:val="26"/>
          <w:szCs w:val="26"/>
        </w:rPr>
        <w:t>mysql</w:t>
      </w:r>
      <w:proofErr w:type="spellEnd"/>
      <w:r w:rsidR="00A64DB8" w:rsidRPr="00CF3CA5">
        <w:rPr>
          <w:rFonts w:ascii="Calibri" w:eastAsia="Yu Gothic UI" w:hAnsi="Calibri" w:cs="Times New Roman"/>
          <w:color w:val="000000"/>
          <w:sz w:val="26"/>
          <w:szCs w:val="26"/>
        </w:rPr>
        <w:t>, oracle and</w:t>
      </w:r>
      <w:r w:rsidRPr="00CF3CA5">
        <w:rPr>
          <w:rFonts w:ascii="Calibri" w:eastAsia="Yu Gothic UI" w:hAnsi="Calibri" w:cs="Times New Roman"/>
          <w:color w:val="000000"/>
          <w:sz w:val="26"/>
          <w:szCs w:val="26"/>
        </w:rPr>
        <w:t xml:space="preserve"> </w:t>
      </w:r>
      <w:proofErr w:type="spellStart"/>
      <w:r w:rsidRPr="00CF3CA5">
        <w:rPr>
          <w:rFonts w:ascii="Calibri" w:eastAsia="Yu Gothic UI" w:hAnsi="Calibri" w:cs="Times New Roman"/>
          <w:color w:val="000000"/>
          <w:sz w:val="26"/>
          <w:szCs w:val="26"/>
        </w:rPr>
        <w:t>ms-sql</w:t>
      </w:r>
      <w:proofErr w:type="spellEnd"/>
      <w:r w:rsidRPr="00CF3CA5">
        <w:rPr>
          <w:rFonts w:ascii="Calibri" w:eastAsia="Yu Gothic UI" w:hAnsi="Calibri" w:cs="Times New Roman"/>
          <w:color w:val="000000"/>
          <w:sz w:val="26"/>
          <w:szCs w:val="26"/>
        </w:rPr>
        <w:t xml:space="preserve"> servers.</w:t>
      </w:r>
    </w:p>
    <w:p w:rsidR="00FD49B4" w:rsidRPr="00CF3CA5" w:rsidRDefault="00FD49B4" w:rsidP="00C40DB5">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Created various permissions levels on various </w:t>
      </w:r>
      <w:r w:rsidR="00A64DB8" w:rsidRPr="00CF3CA5">
        <w:rPr>
          <w:rFonts w:ascii="Calibri" w:eastAsia="Yu Gothic UI" w:hAnsi="Calibri" w:cs="Times New Roman"/>
          <w:color w:val="000000"/>
          <w:sz w:val="26"/>
          <w:szCs w:val="26"/>
        </w:rPr>
        <w:t>databases in</w:t>
      </w:r>
      <w:r w:rsidRPr="00CF3CA5">
        <w:rPr>
          <w:rFonts w:ascii="Calibri" w:eastAsia="Yu Gothic UI" w:hAnsi="Calibri" w:cs="Times New Roman"/>
          <w:color w:val="000000"/>
          <w:sz w:val="26"/>
          <w:szCs w:val="26"/>
        </w:rPr>
        <w:t xml:space="preserve"> the digital lake using Sentry.</w:t>
      </w:r>
    </w:p>
    <w:p w:rsidR="005378CF" w:rsidRPr="00CF3CA5" w:rsidRDefault="005378CF" w:rsidP="00C40DB5">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Responsible for planning and installing RHEL on physical servers with </w:t>
      </w:r>
      <w:r w:rsidR="00CC1C7D" w:rsidRPr="00CF3CA5">
        <w:rPr>
          <w:rFonts w:ascii="Calibri" w:eastAsia="Yu Gothic UI" w:hAnsi="Calibri" w:cs="Times New Roman"/>
          <w:color w:val="000000"/>
          <w:sz w:val="26"/>
          <w:szCs w:val="26"/>
        </w:rPr>
        <w:t>virtualization</w:t>
      </w:r>
      <w:r w:rsidRPr="00CF3CA5">
        <w:rPr>
          <w:rFonts w:ascii="Calibri" w:eastAsia="Yu Gothic UI" w:hAnsi="Calibri" w:cs="Times New Roman"/>
          <w:color w:val="000000"/>
          <w:sz w:val="26"/>
          <w:szCs w:val="26"/>
        </w:rPr>
        <w:t>.</w:t>
      </w:r>
    </w:p>
    <w:p w:rsidR="00464CA7" w:rsidRPr="00CF3CA5" w:rsidRDefault="0058269E" w:rsidP="00C40DB5">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Worked on deciding various hardware infrastructure and node specific </w:t>
      </w:r>
      <w:r w:rsidR="00AE50AE" w:rsidRPr="00CF3CA5">
        <w:rPr>
          <w:rFonts w:ascii="Calibri" w:eastAsia="Yu Gothic UI" w:hAnsi="Calibri" w:cs="Times New Roman"/>
          <w:color w:val="000000"/>
          <w:sz w:val="26"/>
          <w:szCs w:val="26"/>
        </w:rPr>
        <w:t>configuration for</w:t>
      </w:r>
      <w:r w:rsidRPr="00CF3CA5">
        <w:rPr>
          <w:rFonts w:ascii="Calibri" w:eastAsia="Yu Gothic UI" w:hAnsi="Calibri" w:cs="Times New Roman"/>
          <w:color w:val="000000"/>
          <w:sz w:val="26"/>
          <w:szCs w:val="26"/>
        </w:rPr>
        <w:t xml:space="preserve"> various memory intensive and IO intensive components of Hadoop </w:t>
      </w:r>
      <w:r w:rsidR="00C03C32" w:rsidRPr="00CF3CA5">
        <w:rPr>
          <w:rFonts w:ascii="Calibri" w:eastAsia="Yu Gothic UI" w:hAnsi="Calibri" w:cs="Times New Roman"/>
          <w:color w:val="000000"/>
          <w:sz w:val="26"/>
          <w:szCs w:val="26"/>
        </w:rPr>
        <w:t>ec</w:t>
      </w:r>
      <w:r w:rsidRPr="00CF3CA5">
        <w:rPr>
          <w:rFonts w:ascii="Calibri" w:eastAsia="Yu Gothic UI" w:hAnsi="Calibri" w:cs="Times New Roman"/>
          <w:color w:val="000000"/>
          <w:sz w:val="26"/>
          <w:szCs w:val="26"/>
        </w:rPr>
        <w:t>o system.</w:t>
      </w:r>
    </w:p>
    <w:p w:rsidR="005378CF" w:rsidRPr="00CF3CA5" w:rsidRDefault="003A3C90" w:rsidP="00C40DB5">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Worked on various Lambda architectures for large scale Hadoop clusters.</w:t>
      </w:r>
    </w:p>
    <w:p w:rsidR="003A3C90" w:rsidRPr="00CF3CA5" w:rsidRDefault="003A3C90" w:rsidP="00C40DB5">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Deployed Secondary data storage </w:t>
      </w:r>
      <w:proofErr w:type="spellStart"/>
      <w:r w:rsidRPr="00CF3CA5">
        <w:rPr>
          <w:rFonts w:ascii="Calibri" w:eastAsia="Yu Gothic UI" w:hAnsi="Calibri" w:cs="Times New Roman"/>
          <w:color w:val="000000"/>
          <w:sz w:val="26"/>
          <w:szCs w:val="26"/>
        </w:rPr>
        <w:t>hadoop</w:t>
      </w:r>
      <w:proofErr w:type="spellEnd"/>
      <w:r w:rsidRPr="00CF3CA5">
        <w:rPr>
          <w:rFonts w:ascii="Calibri" w:eastAsia="Yu Gothic UI" w:hAnsi="Calibri" w:cs="Times New Roman"/>
          <w:color w:val="000000"/>
          <w:sz w:val="26"/>
          <w:szCs w:val="26"/>
        </w:rPr>
        <w:t xml:space="preserve"> </w:t>
      </w:r>
      <w:r w:rsidR="00B034F1" w:rsidRPr="00CF3CA5">
        <w:rPr>
          <w:rFonts w:ascii="Calibri" w:eastAsia="Yu Gothic UI" w:hAnsi="Calibri" w:cs="Times New Roman"/>
          <w:color w:val="000000"/>
          <w:sz w:val="26"/>
          <w:szCs w:val="26"/>
        </w:rPr>
        <w:t>clusters in the cloud using AWS</w:t>
      </w:r>
      <w:r w:rsidRPr="00CF3CA5">
        <w:rPr>
          <w:rFonts w:ascii="Calibri" w:eastAsia="Yu Gothic UI" w:hAnsi="Calibri" w:cs="Times New Roman"/>
          <w:color w:val="000000"/>
          <w:sz w:val="26"/>
          <w:szCs w:val="26"/>
        </w:rPr>
        <w:t>.</w:t>
      </w:r>
    </w:p>
    <w:p w:rsidR="00464CA7" w:rsidRDefault="00464CA7" w:rsidP="00464CA7">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Worked on authenticated user management by setting up Kerberos integrated with Active Directory.</w:t>
      </w:r>
    </w:p>
    <w:p w:rsidR="00952980" w:rsidRPr="00CF3CA5" w:rsidRDefault="00952980" w:rsidP="00464CA7">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Pr>
          <w:rFonts w:ascii="Calibri" w:eastAsia="Yu Gothic UI" w:hAnsi="Calibri" w:cs="Times New Roman"/>
          <w:color w:val="000000"/>
          <w:sz w:val="26"/>
          <w:szCs w:val="26"/>
        </w:rPr>
        <w:t xml:space="preserve">Designed and implemented storage architecture .worked on various data storage formats like </w:t>
      </w:r>
      <w:proofErr w:type="spellStart"/>
      <w:r>
        <w:rPr>
          <w:rFonts w:ascii="Calibri" w:eastAsia="Yu Gothic UI" w:hAnsi="Calibri" w:cs="Times New Roman"/>
          <w:color w:val="000000"/>
          <w:sz w:val="26"/>
          <w:szCs w:val="26"/>
        </w:rPr>
        <w:t>parquet</w:t>
      </w:r>
      <w:proofErr w:type="gramStart"/>
      <w:r>
        <w:rPr>
          <w:rFonts w:ascii="Calibri" w:eastAsia="Yu Gothic UI" w:hAnsi="Calibri" w:cs="Times New Roman"/>
          <w:color w:val="000000"/>
          <w:sz w:val="26"/>
          <w:szCs w:val="26"/>
        </w:rPr>
        <w:t>,avro</w:t>
      </w:r>
      <w:proofErr w:type="spellEnd"/>
      <w:proofErr w:type="gramEnd"/>
      <w:r>
        <w:rPr>
          <w:rFonts w:ascii="Calibri" w:eastAsia="Yu Gothic UI" w:hAnsi="Calibri" w:cs="Times New Roman"/>
          <w:color w:val="000000"/>
          <w:sz w:val="26"/>
          <w:szCs w:val="26"/>
        </w:rPr>
        <w:t xml:space="preserve"> ,</w:t>
      </w:r>
      <w:proofErr w:type="spellStart"/>
      <w:r>
        <w:rPr>
          <w:rFonts w:ascii="Calibri" w:eastAsia="Yu Gothic UI" w:hAnsi="Calibri" w:cs="Times New Roman"/>
          <w:color w:val="000000"/>
          <w:sz w:val="26"/>
          <w:szCs w:val="26"/>
        </w:rPr>
        <w:t>rcfiles,sequence</w:t>
      </w:r>
      <w:proofErr w:type="spellEnd"/>
      <w:r>
        <w:rPr>
          <w:rFonts w:ascii="Calibri" w:eastAsia="Yu Gothic UI" w:hAnsi="Calibri" w:cs="Times New Roman"/>
          <w:color w:val="000000"/>
          <w:sz w:val="26"/>
          <w:szCs w:val="26"/>
        </w:rPr>
        <w:t xml:space="preserve"> format.</w:t>
      </w:r>
    </w:p>
    <w:p w:rsidR="00B80BD5" w:rsidRPr="00CF3CA5" w:rsidRDefault="00B80BD5" w:rsidP="00464CA7">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Created various user groups like dev group and analytical groups and managed strict permissions.</w:t>
      </w:r>
    </w:p>
    <w:p w:rsidR="005378CF" w:rsidRPr="00CF3CA5" w:rsidRDefault="005378CF" w:rsidP="00C40DB5">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Responsible for backups using Legato Net-worker.</w:t>
      </w:r>
    </w:p>
    <w:p w:rsidR="00055AEF" w:rsidRPr="00CF3CA5" w:rsidRDefault="0058269E" w:rsidP="00055AEF">
      <w:pPr>
        <w:pStyle w:val="ListParagraph"/>
        <w:numPr>
          <w:ilvl w:val="0"/>
          <w:numId w:val="12"/>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lastRenderedPageBreak/>
        <w:t xml:space="preserve">Worked on setting up load </w:t>
      </w:r>
      <w:r w:rsidR="00055AEF" w:rsidRPr="00CF3CA5">
        <w:rPr>
          <w:rFonts w:ascii="Calibri" w:eastAsia="Yu Gothic UI" w:hAnsi="Calibri" w:cs="Times New Roman"/>
          <w:color w:val="000000"/>
          <w:sz w:val="26"/>
          <w:szCs w:val="26"/>
        </w:rPr>
        <w:t>balancers, proxy servers and webservers.</w:t>
      </w:r>
    </w:p>
    <w:p w:rsidR="00E90196" w:rsidRPr="00CF3CA5" w:rsidRDefault="00E90196" w:rsidP="00C40DB5">
      <w:pPr>
        <w:pStyle w:val="ListParagraph"/>
        <w:numPr>
          <w:ilvl w:val="0"/>
          <w:numId w:val="12"/>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Managed application access logs</w:t>
      </w:r>
      <w:r w:rsidR="00FD49B4" w:rsidRPr="00CF3CA5">
        <w:rPr>
          <w:rFonts w:ascii="Calibri" w:eastAsia="Yu Gothic UI" w:hAnsi="Calibri" w:cs="Times New Roman"/>
          <w:color w:val="000000"/>
          <w:sz w:val="26"/>
          <w:szCs w:val="26"/>
        </w:rPr>
        <w:t xml:space="preserve"> using the flume and </w:t>
      </w:r>
      <w:proofErr w:type="spellStart"/>
      <w:r w:rsidR="00FD49B4" w:rsidRPr="00CF3CA5">
        <w:rPr>
          <w:rFonts w:ascii="Calibri" w:eastAsia="Yu Gothic UI" w:hAnsi="Calibri" w:cs="Times New Roman"/>
          <w:color w:val="000000"/>
          <w:sz w:val="26"/>
          <w:szCs w:val="26"/>
        </w:rPr>
        <w:t>kafka</w:t>
      </w:r>
      <w:proofErr w:type="spellEnd"/>
      <w:r w:rsidR="00FD49B4" w:rsidRPr="00CF3CA5">
        <w:rPr>
          <w:rFonts w:ascii="Calibri" w:eastAsia="Yu Gothic UI" w:hAnsi="Calibri" w:cs="Times New Roman"/>
          <w:color w:val="000000"/>
          <w:sz w:val="26"/>
          <w:szCs w:val="26"/>
        </w:rPr>
        <w:t xml:space="preserve"> .M</w:t>
      </w:r>
      <w:r w:rsidRPr="00CF3CA5">
        <w:rPr>
          <w:rFonts w:ascii="Calibri" w:eastAsia="Yu Gothic UI" w:hAnsi="Calibri" w:cs="Times New Roman"/>
          <w:color w:val="000000"/>
          <w:sz w:val="26"/>
          <w:szCs w:val="26"/>
        </w:rPr>
        <w:t xml:space="preserve">onitored daily access </w:t>
      </w:r>
      <w:proofErr w:type="gramStart"/>
      <w:r w:rsidRPr="00CF3CA5">
        <w:rPr>
          <w:rFonts w:ascii="Calibri" w:eastAsia="Yu Gothic UI" w:hAnsi="Calibri" w:cs="Times New Roman"/>
          <w:color w:val="000000"/>
          <w:sz w:val="26"/>
          <w:szCs w:val="26"/>
        </w:rPr>
        <w:t xml:space="preserve">logs </w:t>
      </w:r>
      <w:r w:rsidR="00FD49B4" w:rsidRPr="00CF3CA5">
        <w:rPr>
          <w:rFonts w:ascii="Calibri" w:eastAsia="Yu Gothic UI" w:hAnsi="Calibri" w:cs="Times New Roman"/>
          <w:color w:val="000000"/>
          <w:sz w:val="26"/>
          <w:szCs w:val="26"/>
        </w:rPr>
        <w:t xml:space="preserve"> and</w:t>
      </w:r>
      <w:proofErr w:type="gramEnd"/>
      <w:r w:rsidR="00FD49B4" w:rsidRPr="00CF3CA5">
        <w:rPr>
          <w:rFonts w:ascii="Calibri" w:eastAsia="Yu Gothic UI" w:hAnsi="Calibri" w:cs="Times New Roman"/>
          <w:color w:val="000000"/>
          <w:sz w:val="26"/>
          <w:szCs w:val="26"/>
        </w:rPr>
        <w:t xml:space="preserve"> average service response time using flume</w:t>
      </w:r>
      <w:r w:rsidRPr="00CF3CA5">
        <w:rPr>
          <w:rFonts w:ascii="Calibri" w:eastAsia="Yu Gothic UI" w:hAnsi="Calibri" w:cs="Times New Roman"/>
          <w:color w:val="000000"/>
          <w:sz w:val="26"/>
          <w:szCs w:val="26"/>
        </w:rPr>
        <w:t>.</w:t>
      </w:r>
    </w:p>
    <w:p w:rsidR="00E90196" w:rsidRPr="00CF3CA5" w:rsidRDefault="00E90196" w:rsidP="00C40DB5">
      <w:pPr>
        <w:pStyle w:val="ListParagraph"/>
        <w:numPr>
          <w:ilvl w:val="0"/>
          <w:numId w:val="12"/>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Worked on assisting data ingestion activities</w:t>
      </w:r>
      <w:r w:rsidR="00C90203" w:rsidRPr="00CF3CA5">
        <w:rPr>
          <w:rFonts w:ascii="Calibri" w:eastAsia="Yu Gothic UI" w:hAnsi="Calibri" w:cs="Times New Roman"/>
          <w:color w:val="000000"/>
          <w:sz w:val="26"/>
          <w:szCs w:val="26"/>
        </w:rPr>
        <w:t xml:space="preserve"> in incremental manner.</w:t>
      </w:r>
    </w:p>
    <w:p w:rsidR="00FC1784" w:rsidRPr="00CF3CA5" w:rsidRDefault="00FC1784" w:rsidP="00C40DB5">
      <w:pPr>
        <w:pStyle w:val="ListParagraph"/>
        <w:numPr>
          <w:ilvl w:val="0"/>
          <w:numId w:val="12"/>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Worked on hardware changes and managing various configurations for Hadoop eco system.</w:t>
      </w:r>
    </w:p>
    <w:p w:rsidR="00C90203" w:rsidRPr="00CF3CA5" w:rsidRDefault="00C90203" w:rsidP="00C40DB5">
      <w:pPr>
        <w:pStyle w:val="ListParagraph"/>
        <w:numPr>
          <w:ilvl w:val="0"/>
          <w:numId w:val="12"/>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Worked on continuous </w:t>
      </w:r>
      <w:r w:rsidR="00C03C32" w:rsidRPr="00CF3CA5">
        <w:rPr>
          <w:rFonts w:ascii="Calibri" w:eastAsia="Yu Gothic UI" w:hAnsi="Calibri" w:cs="Times New Roman"/>
          <w:color w:val="000000"/>
          <w:sz w:val="26"/>
          <w:szCs w:val="26"/>
        </w:rPr>
        <w:t>monitoring of</w:t>
      </w:r>
      <w:r w:rsidRPr="00CF3CA5">
        <w:rPr>
          <w:rFonts w:ascii="Calibri" w:eastAsia="Yu Gothic UI" w:hAnsi="Calibri" w:cs="Times New Roman"/>
          <w:color w:val="000000"/>
          <w:sz w:val="26"/>
          <w:szCs w:val="26"/>
        </w:rPr>
        <w:t xml:space="preserve"> Hadoop cluster </w:t>
      </w:r>
      <w:r w:rsidR="00C03C32" w:rsidRPr="00CF3CA5">
        <w:rPr>
          <w:rFonts w:ascii="Calibri" w:eastAsia="Yu Gothic UI" w:hAnsi="Calibri" w:cs="Times New Roman"/>
          <w:color w:val="000000"/>
          <w:sz w:val="26"/>
          <w:szCs w:val="26"/>
        </w:rPr>
        <w:t>components, publishing KPI’s and Metrics.</w:t>
      </w:r>
    </w:p>
    <w:p w:rsidR="00C03C32" w:rsidRPr="00CF3CA5" w:rsidRDefault="00C03C32" w:rsidP="00C40DB5">
      <w:pPr>
        <w:pStyle w:val="ListParagraph"/>
        <w:numPr>
          <w:ilvl w:val="0"/>
          <w:numId w:val="12"/>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Worked on component version </w:t>
      </w:r>
      <w:r w:rsidR="008D28C4" w:rsidRPr="00CF3CA5">
        <w:rPr>
          <w:rFonts w:ascii="Calibri" w:eastAsia="Yu Gothic UI" w:hAnsi="Calibri" w:cs="Times New Roman"/>
          <w:color w:val="000000"/>
          <w:sz w:val="26"/>
          <w:szCs w:val="26"/>
        </w:rPr>
        <w:t>upgrades, backup,</w:t>
      </w:r>
      <w:r w:rsidRPr="00CF3CA5">
        <w:rPr>
          <w:rFonts w:ascii="Calibri" w:eastAsia="Yu Gothic UI" w:hAnsi="Calibri" w:cs="Times New Roman"/>
          <w:color w:val="000000"/>
          <w:sz w:val="26"/>
          <w:szCs w:val="26"/>
        </w:rPr>
        <w:t xml:space="preserve"> commissioning   and decommissioning Hadoop eco system components.</w:t>
      </w:r>
    </w:p>
    <w:p w:rsidR="00FD49B4" w:rsidRPr="00CF3CA5" w:rsidRDefault="00FD49B4" w:rsidP="00C40DB5">
      <w:pPr>
        <w:pStyle w:val="ListParagraph"/>
        <w:numPr>
          <w:ilvl w:val="0"/>
          <w:numId w:val="12"/>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Setup a continuous integration and delivery pipeline using Jenkins and </w:t>
      </w:r>
      <w:proofErr w:type="spellStart"/>
      <w:r w:rsidRPr="00CF3CA5">
        <w:rPr>
          <w:rFonts w:ascii="Calibri" w:eastAsia="Yu Gothic UI" w:hAnsi="Calibri" w:cs="Times New Roman"/>
          <w:color w:val="000000"/>
          <w:sz w:val="26"/>
          <w:szCs w:val="26"/>
        </w:rPr>
        <w:t>Git</w:t>
      </w:r>
      <w:proofErr w:type="spellEnd"/>
      <w:r w:rsidRPr="00CF3CA5">
        <w:rPr>
          <w:rFonts w:ascii="Calibri" w:eastAsia="Yu Gothic UI" w:hAnsi="Calibri" w:cs="Times New Roman"/>
          <w:color w:val="000000"/>
          <w:sz w:val="26"/>
          <w:szCs w:val="26"/>
        </w:rPr>
        <w:t xml:space="preserve"> hub.</w:t>
      </w:r>
    </w:p>
    <w:p w:rsidR="005378CF" w:rsidRPr="00CF3CA5" w:rsidRDefault="005378CF" w:rsidP="00C40DB5">
      <w:pPr>
        <w:pStyle w:val="ListParagraph"/>
        <w:numPr>
          <w:ilvl w:val="0"/>
          <w:numId w:val="14"/>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Set up the following servers print,</w:t>
      </w:r>
      <w:r w:rsidR="001C428C" w:rsidRPr="00CF3CA5">
        <w:rPr>
          <w:rFonts w:ascii="Calibri" w:eastAsia="Yu Gothic UI" w:hAnsi="Calibri" w:cs="Times New Roman"/>
          <w:color w:val="000000"/>
          <w:sz w:val="26"/>
          <w:szCs w:val="26"/>
        </w:rPr>
        <w:t xml:space="preserve"> </w:t>
      </w:r>
      <w:r w:rsidRPr="00CF3CA5">
        <w:rPr>
          <w:rFonts w:ascii="Calibri" w:eastAsia="Yu Gothic UI" w:hAnsi="Calibri" w:cs="Times New Roman"/>
          <w:color w:val="000000"/>
          <w:sz w:val="26"/>
          <w:szCs w:val="26"/>
        </w:rPr>
        <w:t>DNS,</w:t>
      </w:r>
      <w:r w:rsidR="001C428C" w:rsidRPr="00CF3CA5">
        <w:rPr>
          <w:rFonts w:ascii="Calibri" w:eastAsia="Yu Gothic UI" w:hAnsi="Calibri" w:cs="Times New Roman"/>
          <w:color w:val="000000"/>
          <w:sz w:val="26"/>
          <w:szCs w:val="26"/>
        </w:rPr>
        <w:t xml:space="preserve"> </w:t>
      </w:r>
      <w:r w:rsidRPr="00CF3CA5">
        <w:rPr>
          <w:rFonts w:ascii="Calibri" w:eastAsia="Yu Gothic UI" w:hAnsi="Calibri" w:cs="Times New Roman"/>
          <w:color w:val="000000"/>
          <w:sz w:val="26"/>
          <w:szCs w:val="26"/>
        </w:rPr>
        <w:t>NIS,</w:t>
      </w:r>
      <w:r w:rsidR="001C428C" w:rsidRPr="00CF3CA5">
        <w:rPr>
          <w:rFonts w:ascii="Calibri" w:eastAsia="Yu Gothic UI" w:hAnsi="Calibri" w:cs="Times New Roman"/>
          <w:color w:val="000000"/>
          <w:sz w:val="26"/>
          <w:szCs w:val="26"/>
        </w:rPr>
        <w:t xml:space="preserve"> </w:t>
      </w:r>
      <w:r w:rsidRPr="00CF3CA5">
        <w:rPr>
          <w:rFonts w:ascii="Calibri" w:eastAsia="Yu Gothic UI" w:hAnsi="Calibri" w:cs="Times New Roman"/>
          <w:color w:val="000000"/>
          <w:sz w:val="26"/>
          <w:szCs w:val="26"/>
        </w:rPr>
        <w:t>NFS,</w:t>
      </w:r>
      <w:r w:rsidR="001C428C" w:rsidRPr="00CF3CA5">
        <w:rPr>
          <w:rFonts w:ascii="Calibri" w:eastAsia="Yu Gothic UI" w:hAnsi="Calibri" w:cs="Times New Roman"/>
          <w:color w:val="000000"/>
          <w:sz w:val="26"/>
          <w:szCs w:val="26"/>
        </w:rPr>
        <w:t xml:space="preserve"> </w:t>
      </w:r>
      <w:r w:rsidRPr="00CF3CA5">
        <w:rPr>
          <w:rFonts w:ascii="Calibri" w:eastAsia="Yu Gothic UI" w:hAnsi="Calibri" w:cs="Times New Roman"/>
          <w:color w:val="000000"/>
          <w:sz w:val="26"/>
          <w:szCs w:val="26"/>
        </w:rPr>
        <w:t>LSF and Bugzilla.</w:t>
      </w:r>
    </w:p>
    <w:p w:rsidR="005378CF" w:rsidRPr="00CF3CA5" w:rsidRDefault="005378CF" w:rsidP="00C40DB5">
      <w:pPr>
        <w:pStyle w:val="ListParagraph"/>
        <w:numPr>
          <w:ilvl w:val="0"/>
          <w:numId w:val="14"/>
        </w:numPr>
        <w:tabs>
          <w:tab w:val="left" w:pos="8535"/>
        </w:tabs>
        <w:spacing w:line="276" w:lineRule="auto"/>
        <w:jc w:val="both"/>
        <w:rPr>
          <w:rFonts w:ascii="Calibri" w:eastAsia="Yu Gothic UI" w:hAnsi="Calibri" w:cs="Times New Roman"/>
          <w:sz w:val="26"/>
          <w:szCs w:val="26"/>
        </w:rPr>
      </w:pPr>
      <w:r w:rsidRPr="00CF3CA5">
        <w:rPr>
          <w:rFonts w:ascii="Calibri" w:eastAsia="Yu Gothic UI" w:hAnsi="Calibri" w:cs="Times New Roman"/>
          <w:color w:val="000000"/>
          <w:sz w:val="26"/>
          <w:szCs w:val="26"/>
        </w:rPr>
        <w:t xml:space="preserve">Set up ftp servers, </w:t>
      </w:r>
      <w:proofErr w:type="spellStart"/>
      <w:r w:rsidRPr="00CF3CA5">
        <w:rPr>
          <w:rFonts w:ascii="Calibri" w:eastAsia="Yu Gothic UI" w:hAnsi="Calibri" w:cs="Times New Roman"/>
          <w:color w:val="000000"/>
          <w:sz w:val="26"/>
          <w:szCs w:val="26"/>
        </w:rPr>
        <w:t>svn</w:t>
      </w:r>
      <w:proofErr w:type="spellEnd"/>
      <w:r w:rsidRPr="00CF3CA5">
        <w:rPr>
          <w:rFonts w:ascii="Calibri" w:eastAsia="Yu Gothic UI" w:hAnsi="Calibri" w:cs="Times New Roman"/>
          <w:color w:val="000000"/>
          <w:sz w:val="26"/>
          <w:szCs w:val="26"/>
        </w:rPr>
        <w:t xml:space="preserve"> servers and </w:t>
      </w:r>
      <w:r w:rsidR="001C428C" w:rsidRPr="00CF3CA5">
        <w:rPr>
          <w:rFonts w:ascii="Calibri" w:eastAsia="Yu Gothic UI" w:hAnsi="Calibri" w:cs="Times New Roman"/>
          <w:color w:val="000000"/>
          <w:sz w:val="26"/>
          <w:szCs w:val="26"/>
        </w:rPr>
        <w:t xml:space="preserve">continuous integration with </w:t>
      </w:r>
      <w:proofErr w:type="spellStart"/>
      <w:r w:rsidR="001C428C" w:rsidRPr="00CF3CA5">
        <w:rPr>
          <w:rFonts w:ascii="Calibri" w:eastAsia="Yu Gothic UI" w:hAnsi="Calibri" w:cs="Times New Roman"/>
          <w:color w:val="000000"/>
          <w:sz w:val="26"/>
          <w:szCs w:val="26"/>
        </w:rPr>
        <w:t>git</w:t>
      </w:r>
      <w:proofErr w:type="spellEnd"/>
      <w:r w:rsidRPr="00CF3CA5">
        <w:rPr>
          <w:rFonts w:ascii="Calibri" w:eastAsia="Yu Gothic UI" w:hAnsi="Calibri" w:cs="Times New Roman"/>
          <w:color w:val="000000"/>
          <w:sz w:val="26"/>
          <w:szCs w:val="26"/>
        </w:rPr>
        <w:t>.</w:t>
      </w:r>
      <w:r w:rsidR="001C428C" w:rsidRPr="00CF3CA5">
        <w:rPr>
          <w:rFonts w:ascii="Calibri" w:eastAsia="Yu Gothic UI" w:hAnsi="Calibri" w:cs="Times New Roman"/>
          <w:color w:val="000000"/>
          <w:sz w:val="26"/>
          <w:szCs w:val="26"/>
        </w:rPr>
        <w:t xml:space="preserve"> </w:t>
      </w:r>
      <w:r w:rsidRPr="00CF3CA5">
        <w:rPr>
          <w:rFonts w:ascii="Calibri" w:eastAsia="Yu Gothic UI" w:hAnsi="Calibri" w:cs="Times New Roman"/>
          <w:color w:val="000000"/>
          <w:sz w:val="26"/>
          <w:szCs w:val="26"/>
        </w:rPr>
        <w:t>Supported continuous build and management.</w:t>
      </w:r>
    </w:p>
    <w:p w:rsidR="005378CF" w:rsidRPr="00CF3CA5" w:rsidRDefault="005378CF" w:rsidP="00C40DB5">
      <w:pPr>
        <w:pStyle w:val="ListParagraph"/>
        <w:numPr>
          <w:ilvl w:val="0"/>
          <w:numId w:val="14"/>
        </w:numPr>
        <w:tabs>
          <w:tab w:val="left" w:pos="8535"/>
        </w:tabs>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Configuring and managing the user gro</w:t>
      </w:r>
      <w:r w:rsidR="001C428C" w:rsidRPr="00CF3CA5">
        <w:rPr>
          <w:rFonts w:ascii="Calibri" w:eastAsia="Yu Gothic UI" w:hAnsi="Calibri" w:cs="Times New Roman"/>
          <w:sz w:val="26"/>
          <w:szCs w:val="26"/>
        </w:rPr>
        <w:t xml:space="preserve">ups with constrained access to </w:t>
      </w:r>
      <w:r w:rsidRPr="00CF3CA5">
        <w:rPr>
          <w:rFonts w:ascii="Calibri" w:eastAsia="Yu Gothic UI" w:hAnsi="Calibri" w:cs="Times New Roman"/>
          <w:sz w:val="26"/>
          <w:szCs w:val="26"/>
        </w:rPr>
        <w:t>highly available cluster with distributed roles and concurrent restricted access.</w:t>
      </w:r>
    </w:p>
    <w:p w:rsidR="005378CF" w:rsidRPr="00CF3CA5" w:rsidRDefault="005378CF" w:rsidP="00C40DB5">
      <w:pPr>
        <w:pStyle w:val="ListParagraph"/>
        <w:numPr>
          <w:ilvl w:val="0"/>
          <w:numId w:val="14"/>
        </w:numPr>
        <w:tabs>
          <w:tab w:val="left" w:pos="8535"/>
        </w:tabs>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Developed shell script for process automation and wrote </w:t>
      </w:r>
      <w:proofErr w:type="spellStart"/>
      <w:r w:rsidRPr="00CF3CA5">
        <w:rPr>
          <w:rFonts w:ascii="Calibri" w:eastAsia="Yu Gothic UI" w:hAnsi="Calibri" w:cs="Times New Roman"/>
          <w:sz w:val="26"/>
          <w:szCs w:val="26"/>
        </w:rPr>
        <w:t>cron</w:t>
      </w:r>
      <w:proofErr w:type="spellEnd"/>
      <w:r w:rsidRPr="00CF3CA5">
        <w:rPr>
          <w:rFonts w:ascii="Calibri" w:eastAsia="Yu Gothic UI" w:hAnsi="Calibri" w:cs="Times New Roman"/>
          <w:sz w:val="26"/>
          <w:szCs w:val="26"/>
        </w:rPr>
        <w:t xml:space="preserve"> jobs.</w:t>
      </w:r>
    </w:p>
    <w:p w:rsidR="005378CF" w:rsidRPr="00CF3CA5" w:rsidRDefault="001C428C" w:rsidP="00C40DB5">
      <w:pPr>
        <w:pStyle w:val="ListParagraph"/>
        <w:numPr>
          <w:ilvl w:val="0"/>
          <w:numId w:val="14"/>
        </w:numPr>
        <w:tabs>
          <w:tab w:val="left" w:pos="8535"/>
        </w:tabs>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Implemented in house </w:t>
      </w:r>
      <w:r w:rsidR="005378CF" w:rsidRPr="00CF3CA5">
        <w:rPr>
          <w:rFonts w:ascii="Calibri" w:eastAsia="Yu Gothic UI" w:hAnsi="Calibri" w:cs="Times New Roman"/>
          <w:sz w:val="26"/>
          <w:szCs w:val="26"/>
        </w:rPr>
        <w:t>mail se</w:t>
      </w:r>
      <w:r w:rsidRPr="00CF3CA5">
        <w:rPr>
          <w:rFonts w:ascii="Calibri" w:eastAsia="Yu Gothic UI" w:hAnsi="Calibri" w:cs="Times New Roman"/>
          <w:sz w:val="26"/>
          <w:szCs w:val="26"/>
        </w:rPr>
        <w:t>rvers like postfix and squirrel</w:t>
      </w:r>
      <w:r w:rsidR="005378CF" w:rsidRPr="00CF3CA5">
        <w:rPr>
          <w:rFonts w:ascii="Calibri" w:eastAsia="Yu Gothic UI" w:hAnsi="Calibri" w:cs="Times New Roman"/>
          <w:sz w:val="26"/>
          <w:szCs w:val="26"/>
        </w:rPr>
        <w:t>.</w:t>
      </w:r>
    </w:p>
    <w:p w:rsidR="005378CF" w:rsidRPr="00CF3CA5" w:rsidRDefault="001C428C" w:rsidP="00C40DB5">
      <w:pPr>
        <w:pStyle w:val="ListParagraph"/>
        <w:numPr>
          <w:ilvl w:val="0"/>
          <w:numId w:val="14"/>
        </w:numPr>
        <w:tabs>
          <w:tab w:val="left" w:pos="8535"/>
        </w:tabs>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Supported on call </w:t>
      </w:r>
      <w:r w:rsidR="005378CF" w:rsidRPr="00CF3CA5">
        <w:rPr>
          <w:rFonts w:ascii="Calibri" w:eastAsia="Yu Gothic UI" w:hAnsi="Calibri" w:cs="Times New Roman"/>
          <w:sz w:val="26"/>
          <w:szCs w:val="26"/>
        </w:rPr>
        <w:t>on issues in the production and administration support to the high degree of SLA.</w:t>
      </w:r>
    </w:p>
    <w:p w:rsidR="005378CF" w:rsidRPr="00CF3CA5" w:rsidRDefault="005378CF" w:rsidP="00C40DB5">
      <w:pPr>
        <w:pStyle w:val="ListParagraph"/>
        <w:numPr>
          <w:ilvl w:val="0"/>
          <w:numId w:val="14"/>
        </w:numPr>
        <w:tabs>
          <w:tab w:val="left" w:pos="8535"/>
        </w:tabs>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Installed and configured various development </w:t>
      </w:r>
      <w:proofErr w:type="spellStart"/>
      <w:r w:rsidRPr="00CF3CA5">
        <w:rPr>
          <w:rFonts w:ascii="Calibri" w:eastAsia="Yu Gothic UI" w:hAnsi="Calibri" w:cs="Times New Roman"/>
          <w:sz w:val="26"/>
          <w:szCs w:val="26"/>
        </w:rPr>
        <w:t>stac</w:t>
      </w:r>
      <w:proofErr w:type="spellEnd"/>
      <w:r w:rsidR="0058269E" w:rsidRPr="00CF3CA5">
        <w:rPr>
          <w:rFonts w:ascii="Calibri" w:eastAsia="Yu Gothic UI" w:hAnsi="Calibri" w:cs="Times New Roman"/>
          <w:sz w:val="26"/>
          <w:szCs w:val="26"/>
        </w:rPr>
        <w:br/>
      </w:r>
      <w:r w:rsidRPr="00CF3CA5">
        <w:rPr>
          <w:rFonts w:ascii="Calibri" w:eastAsia="Yu Gothic UI" w:hAnsi="Calibri" w:cs="Times New Roman"/>
          <w:sz w:val="26"/>
          <w:szCs w:val="26"/>
        </w:rPr>
        <w:t>k and</w:t>
      </w:r>
      <w:r w:rsidR="001C428C" w:rsidRPr="00CF3CA5">
        <w:rPr>
          <w:rFonts w:ascii="Calibri" w:eastAsia="Yu Gothic UI" w:hAnsi="Calibri" w:cs="Times New Roman"/>
          <w:sz w:val="26"/>
          <w:szCs w:val="26"/>
        </w:rPr>
        <w:t xml:space="preserve"> involved in upgrade activities</w:t>
      </w:r>
      <w:r w:rsidRPr="00CF3CA5">
        <w:rPr>
          <w:rFonts w:ascii="Calibri" w:eastAsia="Yu Gothic UI" w:hAnsi="Calibri" w:cs="Times New Roman"/>
          <w:sz w:val="26"/>
          <w:szCs w:val="26"/>
        </w:rPr>
        <w:t>.</w:t>
      </w:r>
    </w:p>
    <w:p w:rsidR="005378CF" w:rsidRPr="00CF3CA5" w:rsidRDefault="005378CF" w:rsidP="00C40DB5">
      <w:pPr>
        <w:pStyle w:val="ListParagraph"/>
        <w:numPr>
          <w:ilvl w:val="0"/>
          <w:numId w:val="14"/>
        </w:numPr>
        <w:tabs>
          <w:tab w:val="left" w:pos="8535"/>
        </w:tabs>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Monitored the server logs and ma</w:t>
      </w:r>
      <w:r w:rsidR="001C428C" w:rsidRPr="00CF3CA5">
        <w:rPr>
          <w:rFonts w:ascii="Calibri" w:eastAsia="Yu Gothic UI" w:hAnsi="Calibri" w:cs="Times New Roman"/>
          <w:sz w:val="26"/>
          <w:szCs w:val="26"/>
        </w:rPr>
        <w:t>naged zero downtime upgrade on H</w:t>
      </w:r>
      <w:r w:rsidRPr="00CF3CA5">
        <w:rPr>
          <w:rFonts w:ascii="Calibri" w:eastAsia="Yu Gothic UI" w:hAnsi="Calibri" w:cs="Times New Roman"/>
          <w:sz w:val="26"/>
          <w:szCs w:val="26"/>
        </w:rPr>
        <w:t>adoop cluster.</w:t>
      </w:r>
    </w:p>
    <w:p w:rsidR="005378CF" w:rsidRPr="00DD4A91" w:rsidRDefault="005378CF" w:rsidP="00DD4A91">
      <w:pPr>
        <w:pStyle w:val="ListParagraph"/>
        <w:numPr>
          <w:ilvl w:val="0"/>
          <w:numId w:val="14"/>
        </w:numPr>
        <w:tabs>
          <w:tab w:val="left" w:pos="8535"/>
        </w:tabs>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Supported in version </w:t>
      </w:r>
      <w:r w:rsidR="001C428C" w:rsidRPr="00CF3CA5">
        <w:rPr>
          <w:rFonts w:ascii="Calibri" w:eastAsia="Yu Gothic UI" w:hAnsi="Calibri" w:cs="Times New Roman"/>
          <w:sz w:val="26"/>
          <w:szCs w:val="26"/>
        </w:rPr>
        <w:t>controlling</w:t>
      </w:r>
      <w:r w:rsidRPr="00CF3CA5">
        <w:rPr>
          <w:rFonts w:ascii="Calibri" w:eastAsia="Yu Gothic UI" w:hAnsi="Calibri" w:cs="Times New Roman"/>
          <w:sz w:val="26"/>
          <w:szCs w:val="26"/>
        </w:rPr>
        <w:t xml:space="preserve">, continuous </w:t>
      </w:r>
      <w:r w:rsidR="001C428C" w:rsidRPr="00CF3CA5">
        <w:rPr>
          <w:rFonts w:ascii="Calibri" w:eastAsia="Yu Gothic UI" w:hAnsi="Calibri" w:cs="Times New Roman"/>
          <w:sz w:val="26"/>
          <w:szCs w:val="26"/>
        </w:rPr>
        <w:t>build and management activities</w:t>
      </w:r>
      <w:r w:rsidRPr="00CF3CA5">
        <w:rPr>
          <w:rFonts w:ascii="Calibri" w:eastAsia="Yu Gothic UI" w:hAnsi="Calibri" w:cs="Times New Roman"/>
          <w:sz w:val="26"/>
          <w:szCs w:val="26"/>
        </w:rPr>
        <w:t>.</w:t>
      </w:r>
    </w:p>
    <w:p w:rsidR="00FD49B4" w:rsidRPr="00CF3CA5" w:rsidRDefault="003A5377" w:rsidP="00C40DB5">
      <w:pPr>
        <w:pStyle w:val="ListParagraph"/>
        <w:numPr>
          <w:ilvl w:val="0"/>
          <w:numId w:val="14"/>
        </w:numPr>
        <w:tabs>
          <w:tab w:val="left" w:pos="8535"/>
        </w:tabs>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Managed system </w:t>
      </w:r>
      <w:r w:rsidR="00C43C96">
        <w:rPr>
          <w:rFonts w:ascii="Calibri" w:eastAsia="Yu Gothic UI" w:hAnsi="Calibri" w:cs="Times New Roman"/>
          <w:sz w:val="26"/>
          <w:szCs w:val="26"/>
        </w:rPr>
        <w:t xml:space="preserve">configuration using tools like </w:t>
      </w:r>
      <w:proofErr w:type="spellStart"/>
      <w:r w:rsidR="00C43C96">
        <w:rPr>
          <w:rFonts w:ascii="Calibri" w:eastAsia="Yu Gothic UI" w:hAnsi="Calibri" w:cs="Times New Roman"/>
          <w:sz w:val="26"/>
          <w:szCs w:val="26"/>
        </w:rPr>
        <w:t>A</w:t>
      </w:r>
      <w:r w:rsidRPr="00CF3CA5">
        <w:rPr>
          <w:rFonts w:ascii="Calibri" w:eastAsia="Yu Gothic UI" w:hAnsi="Calibri" w:cs="Times New Roman"/>
          <w:sz w:val="26"/>
          <w:szCs w:val="26"/>
        </w:rPr>
        <w:t>nsible</w:t>
      </w:r>
      <w:proofErr w:type="spellEnd"/>
      <w:r w:rsidRPr="00CF3CA5">
        <w:rPr>
          <w:rFonts w:ascii="Calibri" w:eastAsia="Yu Gothic UI" w:hAnsi="Calibri" w:cs="Times New Roman"/>
          <w:sz w:val="26"/>
          <w:szCs w:val="26"/>
        </w:rPr>
        <w:t>.</w:t>
      </w:r>
    </w:p>
    <w:p w:rsidR="005378CF" w:rsidRPr="00CF3CA5" w:rsidRDefault="005378CF" w:rsidP="005378CF">
      <w:pPr>
        <w:tabs>
          <w:tab w:val="left" w:pos="8535"/>
        </w:tabs>
        <w:spacing w:line="276" w:lineRule="auto"/>
        <w:jc w:val="both"/>
        <w:rPr>
          <w:rFonts w:ascii="Calibri" w:eastAsia="Yu Gothic UI" w:hAnsi="Calibri" w:cs="Times New Roman"/>
          <w:sz w:val="26"/>
          <w:szCs w:val="26"/>
        </w:rPr>
      </w:pP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color w:val="4377C9"/>
          <w:sz w:val="26"/>
          <w:szCs w:val="26"/>
          <w:u w:val="single"/>
        </w:rPr>
        <w:t>PROJECT # 2:</w:t>
      </w:r>
      <w:r w:rsidRPr="00CF3CA5">
        <w:rPr>
          <w:rFonts w:ascii="Calibri" w:eastAsia="Yu Gothic UI" w:hAnsi="Calibri" w:cs="Times New Roman"/>
          <w:color w:val="4377C9"/>
          <w:sz w:val="26"/>
          <w:szCs w:val="26"/>
        </w:rPr>
        <w:t xml:space="preserve">  </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Client: Citi Group, UK.</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From:  Jan 2015 to July 2015. </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Environment: Linux (CentOs6.5), Windows</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Role: Systems engineer/</w:t>
      </w:r>
      <w:r w:rsidR="00992393" w:rsidRPr="00CF3CA5">
        <w:rPr>
          <w:rFonts w:ascii="Calibri" w:eastAsia="Yu Gothic UI" w:hAnsi="Calibri" w:cs="Times New Roman"/>
          <w:sz w:val="26"/>
          <w:szCs w:val="26"/>
        </w:rPr>
        <w:t>Hadoop</w:t>
      </w:r>
      <w:r w:rsidRPr="00CF3CA5">
        <w:rPr>
          <w:rFonts w:ascii="Calibri" w:eastAsia="Yu Gothic UI" w:hAnsi="Calibri" w:cs="Times New Roman"/>
          <w:sz w:val="26"/>
          <w:szCs w:val="26"/>
        </w:rPr>
        <w:t xml:space="preserve"> Administrator </w:t>
      </w:r>
    </w:p>
    <w:p w:rsidR="005378CF" w:rsidRDefault="004D76FC" w:rsidP="005378CF">
      <w:pPr>
        <w:jc w:val="both"/>
        <w:rPr>
          <w:rFonts w:ascii="Calibri" w:eastAsia="Yu Gothic UI" w:hAnsi="Calibri" w:cs="Times New Roman"/>
          <w:sz w:val="26"/>
          <w:szCs w:val="26"/>
        </w:rPr>
      </w:pPr>
      <w:r>
        <w:rPr>
          <w:rFonts w:ascii="Calibri" w:eastAsia="Yu Gothic UI" w:hAnsi="Calibri" w:cs="Times New Roman"/>
          <w:sz w:val="26"/>
          <w:szCs w:val="26"/>
        </w:rPr>
        <w:t xml:space="preserve">Technologies: </w:t>
      </w:r>
    </w:p>
    <w:p w:rsidR="00860863" w:rsidRPr="00CF3CA5" w:rsidRDefault="00860863" w:rsidP="00860863">
      <w:pPr>
        <w:jc w:val="both"/>
        <w:rPr>
          <w:rFonts w:ascii="Calibri" w:eastAsia="Yu Gothic UI" w:hAnsi="Calibri" w:cs="Times New Roman"/>
          <w:sz w:val="26"/>
          <w:szCs w:val="26"/>
        </w:rPr>
      </w:pPr>
      <w:r>
        <w:rPr>
          <w:rFonts w:ascii="Calibri" w:eastAsia="Yu Gothic UI" w:hAnsi="Calibri" w:cs="Times New Roman"/>
          <w:sz w:val="26"/>
          <w:szCs w:val="26"/>
        </w:rPr>
        <w:t xml:space="preserve">Hadoop, </w:t>
      </w:r>
      <w:proofErr w:type="spellStart"/>
      <w:r>
        <w:rPr>
          <w:rFonts w:ascii="Calibri" w:eastAsia="Yu Gothic UI" w:hAnsi="Calibri" w:cs="Times New Roman"/>
          <w:sz w:val="26"/>
          <w:szCs w:val="26"/>
        </w:rPr>
        <w:t>sqoop</w:t>
      </w:r>
      <w:proofErr w:type="spellEnd"/>
      <w:r>
        <w:rPr>
          <w:rFonts w:ascii="Calibri" w:eastAsia="Yu Gothic UI" w:hAnsi="Calibri" w:cs="Times New Roman"/>
          <w:sz w:val="26"/>
          <w:szCs w:val="26"/>
        </w:rPr>
        <w:t xml:space="preserve">, R, Spark, Scala, </w:t>
      </w:r>
      <w:proofErr w:type="spellStart"/>
      <w:r>
        <w:rPr>
          <w:rFonts w:ascii="Calibri" w:eastAsia="Yu Gothic UI" w:hAnsi="Calibri" w:cs="Times New Roman"/>
          <w:sz w:val="26"/>
          <w:szCs w:val="26"/>
        </w:rPr>
        <w:t>Qlikview</w:t>
      </w:r>
      <w:proofErr w:type="spellEnd"/>
      <w:r>
        <w:rPr>
          <w:rFonts w:ascii="Calibri" w:eastAsia="Yu Gothic UI" w:hAnsi="Calibri" w:cs="Times New Roman"/>
          <w:sz w:val="26"/>
          <w:szCs w:val="26"/>
        </w:rPr>
        <w:t xml:space="preserve">, HDP-2.0+, </w:t>
      </w:r>
      <w:proofErr w:type="spellStart"/>
      <w:r>
        <w:rPr>
          <w:rFonts w:ascii="Calibri" w:eastAsia="Yu Gothic UI" w:hAnsi="Calibri" w:cs="Times New Roman"/>
          <w:sz w:val="26"/>
          <w:szCs w:val="26"/>
        </w:rPr>
        <w:t>QlikSense</w:t>
      </w:r>
      <w:proofErr w:type="spellEnd"/>
      <w:r w:rsidRPr="00860863">
        <w:rPr>
          <w:rFonts w:ascii="Calibri" w:eastAsia="Yu Gothic UI" w:hAnsi="Calibri" w:cs="Times New Roman"/>
          <w:sz w:val="26"/>
          <w:szCs w:val="26"/>
        </w:rPr>
        <w:t>.</w:t>
      </w:r>
    </w:p>
    <w:p w:rsidR="00860863" w:rsidRPr="00CF3CA5" w:rsidRDefault="00860863" w:rsidP="00860863">
      <w:pPr>
        <w:jc w:val="both"/>
        <w:rPr>
          <w:rFonts w:ascii="Calibri" w:eastAsia="Yu Gothic UI" w:hAnsi="Calibri" w:cs="Times New Roman"/>
          <w:sz w:val="26"/>
          <w:szCs w:val="26"/>
        </w:rPr>
      </w:pPr>
    </w:p>
    <w:p w:rsidR="00860863" w:rsidRDefault="00860863" w:rsidP="005378CF">
      <w:pPr>
        <w:jc w:val="both"/>
        <w:rPr>
          <w:rFonts w:ascii="Calibri" w:eastAsia="Yu Gothic UI" w:hAnsi="Calibri" w:cs="Times New Roman"/>
          <w:sz w:val="26"/>
          <w:szCs w:val="26"/>
        </w:rPr>
      </w:pPr>
    </w:p>
    <w:p w:rsidR="00860863" w:rsidRPr="00CF3CA5" w:rsidRDefault="00860863" w:rsidP="005378CF">
      <w:pPr>
        <w:jc w:val="both"/>
        <w:rPr>
          <w:rFonts w:ascii="Calibri" w:eastAsia="Yu Gothic UI" w:hAnsi="Calibri" w:cs="Times New Roman"/>
          <w:sz w:val="26"/>
          <w:szCs w:val="26"/>
        </w:rPr>
      </w:pP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Project Description:</w:t>
      </w:r>
    </w:p>
    <w:p w:rsidR="005378CF" w:rsidRPr="00CF3CA5" w:rsidRDefault="005378CF" w:rsidP="005378CF">
      <w:pPr>
        <w:tabs>
          <w:tab w:val="left" w:pos="8535"/>
        </w:tabs>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Citi bank group provides various applications for the customers to support various registration tasks and account related </w:t>
      </w:r>
      <w:r w:rsidR="00521AC9" w:rsidRPr="00CF3CA5">
        <w:rPr>
          <w:rFonts w:ascii="Calibri" w:eastAsia="Yu Gothic UI" w:hAnsi="Calibri" w:cs="Times New Roman"/>
          <w:sz w:val="26"/>
          <w:szCs w:val="26"/>
        </w:rPr>
        <w:t>self-help</w:t>
      </w:r>
      <w:r w:rsidRPr="00CF3CA5">
        <w:rPr>
          <w:rFonts w:ascii="Calibri" w:eastAsia="Yu Gothic UI" w:hAnsi="Calibri" w:cs="Times New Roman"/>
          <w:sz w:val="26"/>
          <w:szCs w:val="26"/>
        </w:rPr>
        <w:t xml:space="preserve"> portals. The project is aimed to develop virtualized environment to accommodate data platform for the operational groups supported by RHEL servers developed on physical RACS or Workstations.</w:t>
      </w:r>
    </w:p>
    <w:p w:rsidR="005378CF" w:rsidRPr="00CF3CA5" w:rsidRDefault="005378CF" w:rsidP="005378CF">
      <w:pPr>
        <w:tabs>
          <w:tab w:val="left" w:pos="8535"/>
        </w:tabs>
        <w:jc w:val="both"/>
        <w:rPr>
          <w:rFonts w:ascii="Calibri" w:eastAsia="Yu Gothic UI" w:hAnsi="Calibri" w:cs="Times New Roman"/>
          <w:sz w:val="26"/>
          <w:szCs w:val="26"/>
        </w:rPr>
      </w:pPr>
    </w:p>
    <w:p w:rsidR="005378CF" w:rsidRPr="00CF3CA5" w:rsidRDefault="005378CF" w:rsidP="005378CF">
      <w:pPr>
        <w:tabs>
          <w:tab w:val="left" w:pos="8535"/>
        </w:tabs>
        <w:jc w:val="both"/>
        <w:rPr>
          <w:rFonts w:ascii="Calibri" w:eastAsia="Yu Gothic UI" w:hAnsi="Calibri" w:cs="Times New Roman"/>
          <w:sz w:val="26"/>
          <w:szCs w:val="26"/>
        </w:rPr>
      </w:pPr>
      <w:r w:rsidRPr="00CF3CA5">
        <w:rPr>
          <w:rFonts w:ascii="Calibri" w:eastAsia="Yu Gothic UI" w:hAnsi="Calibri" w:cs="Times New Roman"/>
          <w:sz w:val="26"/>
          <w:szCs w:val="26"/>
        </w:rPr>
        <w:t>Roles &amp; Responsibilities:</w:t>
      </w:r>
    </w:p>
    <w:p w:rsidR="005378CF" w:rsidRPr="00CF3CA5" w:rsidRDefault="005378CF" w:rsidP="005378CF">
      <w:pPr>
        <w:spacing w:line="276" w:lineRule="auto"/>
        <w:jc w:val="both"/>
        <w:rPr>
          <w:rFonts w:ascii="Calibri" w:eastAsia="Yu Gothic UI" w:hAnsi="Calibri" w:cs="Times New Roman"/>
          <w:sz w:val="26"/>
          <w:szCs w:val="26"/>
        </w:rPr>
      </w:pPr>
    </w:p>
    <w:p w:rsidR="005378CF" w:rsidRPr="00CF3CA5" w:rsidRDefault="005378CF" w:rsidP="00C808F4">
      <w:pPr>
        <w:pStyle w:val="ListParagraph"/>
        <w:numPr>
          <w:ilvl w:val="0"/>
          <w:numId w:val="11"/>
        </w:numPr>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Analyzing the network bandwidth requirements, size and volume of the cluster.</w:t>
      </w:r>
    </w:p>
    <w:p w:rsidR="005378CF" w:rsidRPr="00CF3CA5" w:rsidRDefault="005378CF" w:rsidP="00C808F4">
      <w:pPr>
        <w:pStyle w:val="ListParagraph"/>
        <w:numPr>
          <w:ilvl w:val="0"/>
          <w:numId w:val="11"/>
        </w:numPr>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Plan the design and Imple</w:t>
      </w:r>
      <w:r w:rsidR="001C428C" w:rsidRPr="00CF3CA5">
        <w:rPr>
          <w:rFonts w:ascii="Calibri" w:eastAsia="Yu Gothic UI" w:hAnsi="Calibri" w:cs="Times New Roman"/>
          <w:sz w:val="26"/>
          <w:szCs w:val="26"/>
        </w:rPr>
        <w:t>mentation of the H</w:t>
      </w:r>
      <w:r w:rsidRPr="00CF3CA5">
        <w:rPr>
          <w:rFonts w:ascii="Calibri" w:eastAsia="Yu Gothic UI" w:hAnsi="Calibri" w:cs="Times New Roman"/>
          <w:sz w:val="26"/>
          <w:szCs w:val="26"/>
        </w:rPr>
        <w:t>adoop cluste</w:t>
      </w:r>
      <w:r w:rsidR="001C428C" w:rsidRPr="00CF3CA5">
        <w:rPr>
          <w:rFonts w:ascii="Calibri" w:eastAsia="Yu Gothic UI" w:hAnsi="Calibri" w:cs="Times New Roman"/>
          <w:sz w:val="26"/>
          <w:szCs w:val="26"/>
        </w:rPr>
        <w:t xml:space="preserve">r and critical appreciation of </w:t>
      </w:r>
      <w:r w:rsidRPr="00CF3CA5">
        <w:rPr>
          <w:rFonts w:ascii="Calibri" w:eastAsia="Yu Gothic UI" w:hAnsi="Calibri" w:cs="Times New Roman"/>
          <w:sz w:val="26"/>
          <w:szCs w:val="26"/>
        </w:rPr>
        <w:t xml:space="preserve">open source tools or </w:t>
      </w:r>
      <w:r w:rsidR="003A3C90" w:rsidRPr="00CF3CA5">
        <w:rPr>
          <w:rFonts w:ascii="Calibri" w:eastAsia="Yu Gothic UI" w:hAnsi="Calibri" w:cs="Times New Roman"/>
          <w:sz w:val="26"/>
          <w:szCs w:val="26"/>
        </w:rPr>
        <w:t>prepackaged</w:t>
      </w:r>
      <w:r w:rsidRPr="00CF3CA5">
        <w:rPr>
          <w:rFonts w:ascii="Calibri" w:eastAsia="Yu Gothic UI" w:hAnsi="Calibri" w:cs="Times New Roman"/>
          <w:sz w:val="26"/>
          <w:szCs w:val="26"/>
        </w:rPr>
        <w:t xml:space="preserve"> solutions for cluster configuration.</w:t>
      </w:r>
    </w:p>
    <w:p w:rsidR="005378CF" w:rsidRPr="00CF3CA5" w:rsidRDefault="005378CF" w:rsidP="00C808F4">
      <w:pPr>
        <w:pStyle w:val="ListParagraph"/>
        <w:numPr>
          <w:ilvl w:val="0"/>
          <w:numId w:val="11"/>
        </w:numPr>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Config</w:t>
      </w:r>
      <w:r w:rsidR="001C428C" w:rsidRPr="00CF3CA5">
        <w:rPr>
          <w:rFonts w:ascii="Calibri" w:eastAsia="Yu Gothic UI" w:hAnsi="Calibri" w:cs="Times New Roman"/>
          <w:sz w:val="26"/>
          <w:szCs w:val="26"/>
        </w:rPr>
        <w:t>uring each individual node for H</w:t>
      </w:r>
      <w:r w:rsidRPr="00CF3CA5">
        <w:rPr>
          <w:rFonts w:ascii="Calibri" w:eastAsia="Yu Gothic UI" w:hAnsi="Calibri" w:cs="Times New Roman"/>
          <w:sz w:val="26"/>
          <w:szCs w:val="26"/>
        </w:rPr>
        <w:t>adoop environment d</w:t>
      </w:r>
      <w:r w:rsidR="00C808F4" w:rsidRPr="00CF3CA5">
        <w:rPr>
          <w:rFonts w:ascii="Calibri" w:eastAsia="Yu Gothic UI" w:hAnsi="Calibri" w:cs="Times New Roman"/>
          <w:sz w:val="26"/>
          <w:szCs w:val="26"/>
        </w:rPr>
        <w:t xml:space="preserve">eployment and </w:t>
      </w:r>
      <w:r w:rsidR="001C428C" w:rsidRPr="00CF3CA5">
        <w:rPr>
          <w:rFonts w:ascii="Calibri" w:eastAsia="Yu Gothic UI" w:hAnsi="Calibri" w:cs="Times New Roman"/>
          <w:sz w:val="26"/>
          <w:szCs w:val="26"/>
        </w:rPr>
        <w:t>installation of H</w:t>
      </w:r>
      <w:r w:rsidRPr="00CF3CA5">
        <w:rPr>
          <w:rFonts w:ascii="Calibri" w:eastAsia="Yu Gothic UI" w:hAnsi="Calibri" w:cs="Times New Roman"/>
          <w:sz w:val="26"/>
          <w:szCs w:val="26"/>
        </w:rPr>
        <w:t>adoop eco system on each workstation, setting up Ker</w:t>
      </w:r>
      <w:r w:rsidR="00C808F4" w:rsidRPr="00CF3CA5">
        <w:rPr>
          <w:rFonts w:ascii="Calibri" w:eastAsia="Yu Gothic UI" w:hAnsi="Calibri" w:cs="Times New Roman"/>
          <w:sz w:val="26"/>
          <w:szCs w:val="26"/>
        </w:rPr>
        <w:t xml:space="preserve">beros principles and testing </w:t>
      </w:r>
      <w:r w:rsidR="001C428C" w:rsidRPr="00CF3CA5">
        <w:rPr>
          <w:rFonts w:ascii="Calibri" w:eastAsia="Yu Gothic UI" w:hAnsi="Calibri" w:cs="Times New Roman"/>
          <w:sz w:val="26"/>
          <w:szCs w:val="26"/>
        </w:rPr>
        <w:t>H</w:t>
      </w:r>
      <w:r w:rsidRPr="00CF3CA5">
        <w:rPr>
          <w:rFonts w:ascii="Calibri" w:eastAsia="Yu Gothic UI" w:hAnsi="Calibri" w:cs="Times New Roman"/>
          <w:sz w:val="26"/>
          <w:szCs w:val="26"/>
        </w:rPr>
        <w:t>adoop eco system for new users.</w:t>
      </w:r>
    </w:p>
    <w:p w:rsidR="005378CF" w:rsidRPr="00CF3CA5" w:rsidRDefault="005378CF" w:rsidP="00C808F4">
      <w:pPr>
        <w:pStyle w:val="ListParagraph"/>
        <w:numPr>
          <w:ilvl w:val="0"/>
          <w:numId w:val="11"/>
        </w:numPr>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Monitoring, managing, commissioning and decomm</w:t>
      </w:r>
      <w:r w:rsidR="001C428C" w:rsidRPr="00CF3CA5">
        <w:rPr>
          <w:rFonts w:ascii="Calibri" w:eastAsia="Yu Gothic UI" w:hAnsi="Calibri" w:cs="Times New Roman"/>
          <w:sz w:val="26"/>
          <w:szCs w:val="26"/>
        </w:rPr>
        <w:t xml:space="preserve">issioning of various nodes and </w:t>
      </w:r>
      <w:r w:rsidRPr="00CF3CA5">
        <w:rPr>
          <w:rFonts w:ascii="Calibri" w:eastAsia="Yu Gothic UI" w:hAnsi="Calibri" w:cs="Times New Roman"/>
          <w:sz w:val="26"/>
          <w:szCs w:val="26"/>
        </w:rPr>
        <w:t>analyzing scalability problems.</w:t>
      </w:r>
    </w:p>
    <w:p w:rsidR="005378CF" w:rsidRPr="00CF3CA5" w:rsidRDefault="005378CF" w:rsidP="00C808F4">
      <w:pPr>
        <w:pStyle w:val="ListParagraph"/>
        <w:numPr>
          <w:ilvl w:val="0"/>
          <w:numId w:val="11"/>
        </w:numPr>
        <w:spacing w:line="276" w:lineRule="auto"/>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Maintaining groups for the Teams and allocating constrained and </w:t>
      </w:r>
      <w:r w:rsidR="001C428C" w:rsidRPr="00CF3CA5">
        <w:rPr>
          <w:rFonts w:ascii="Calibri" w:eastAsia="Yu Gothic UI" w:hAnsi="Calibri" w:cs="Times New Roman"/>
          <w:sz w:val="26"/>
          <w:szCs w:val="26"/>
        </w:rPr>
        <w:t xml:space="preserve">authenticated access to </w:t>
      </w:r>
      <w:r w:rsidRPr="00CF3CA5">
        <w:rPr>
          <w:rFonts w:ascii="Calibri" w:eastAsia="Yu Gothic UI" w:hAnsi="Calibri" w:cs="Times New Roman"/>
          <w:sz w:val="26"/>
          <w:szCs w:val="26"/>
        </w:rPr>
        <w:t>the Hadoop Infrastructure.</w:t>
      </w:r>
    </w:p>
    <w:p w:rsidR="005378CF" w:rsidRPr="00CF3CA5" w:rsidRDefault="001C428C" w:rsidP="00C808F4">
      <w:pPr>
        <w:pStyle w:val="ListParagraph"/>
        <w:numPr>
          <w:ilvl w:val="0"/>
          <w:numId w:val="11"/>
        </w:numPr>
        <w:spacing w:line="276" w:lineRule="auto"/>
        <w:jc w:val="both"/>
        <w:rPr>
          <w:rFonts w:ascii="Calibri" w:eastAsia="Yu Gothic UI" w:hAnsi="Calibri" w:cs="Times New Roman"/>
          <w:color w:val="333333"/>
          <w:sz w:val="26"/>
          <w:szCs w:val="26"/>
        </w:rPr>
      </w:pPr>
      <w:r w:rsidRPr="00CF3CA5">
        <w:rPr>
          <w:rFonts w:ascii="Calibri" w:eastAsia="Yu Gothic UI" w:hAnsi="Calibri" w:cs="Times New Roman"/>
          <w:sz w:val="26"/>
          <w:szCs w:val="26"/>
        </w:rPr>
        <w:t>Continuously monitoring</w:t>
      </w:r>
      <w:r w:rsidR="005378CF" w:rsidRPr="00CF3CA5">
        <w:rPr>
          <w:rFonts w:ascii="Calibri" w:eastAsia="Yu Gothic UI" w:hAnsi="Calibri" w:cs="Times New Roman"/>
          <w:sz w:val="26"/>
          <w:szCs w:val="26"/>
        </w:rPr>
        <w:t xml:space="preserve"> server health status and security by checking edit logs.</w:t>
      </w:r>
    </w:p>
    <w:p w:rsidR="005378CF" w:rsidRPr="00CF3CA5" w:rsidRDefault="005378CF" w:rsidP="00C808F4">
      <w:pPr>
        <w:pStyle w:val="ListParagraph"/>
        <w:numPr>
          <w:ilvl w:val="0"/>
          <w:numId w:val="11"/>
        </w:numPr>
        <w:jc w:val="both"/>
        <w:rPr>
          <w:rFonts w:ascii="Calibri" w:eastAsia="Yu Gothic UI" w:hAnsi="Calibri" w:cs="Times New Roman"/>
          <w:color w:val="333333"/>
          <w:sz w:val="26"/>
          <w:szCs w:val="26"/>
        </w:rPr>
      </w:pPr>
      <w:r w:rsidRPr="00CF3CA5">
        <w:rPr>
          <w:rFonts w:ascii="Calibri" w:eastAsia="Yu Gothic UI" w:hAnsi="Calibri" w:cs="Times New Roman"/>
          <w:color w:val="333333"/>
          <w:sz w:val="26"/>
          <w:szCs w:val="26"/>
        </w:rPr>
        <w:t>Collaborating with application teams to install operati</w:t>
      </w:r>
      <w:r w:rsidR="00C808F4" w:rsidRPr="00CF3CA5">
        <w:rPr>
          <w:rFonts w:ascii="Calibri" w:eastAsia="Yu Gothic UI" w:hAnsi="Calibri" w:cs="Times New Roman"/>
          <w:color w:val="333333"/>
          <w:sz w:val="26"/>
          <w:szCs w:val="26"/>
        </w:rPr>
        <w:t xml:space="preserve">ng system and </w:t>
      </w:r>
      <w:proofErr w:type="spellStart"/>
      <w:r w:rsidR="00C808F4" w:rsidRPr="00CF3CA5">
        <w:rPr>
          <w:rFonts w:ascii="Calibri" w:eastAsia="Yu Gothic UI" w:hAnsi="Calibri" w:cs="Times New Roman"/>
          <w:color w:val="333333"/>
          <w:sz w:val="26"/>
          <w:szCs w:val="26"/>
        </w:rPr>
        <w:t>hadoop</w:t>
      </w:r>
      <w:proofErr w:type="spellEnd"/>
      <w:r w:rsidR="00C808F4" w:rsidRPr="00CF3CA5">
        <w:rPr>
          <w:rFonts w:ascii="Calibri" w:eastAsia="Yu Gothic UI" w:hAnsi="Calibri" w:cs="Times New Roman"/>
          <w:color w:val="333333"/>
          <w:sz w:val="26"/>
          <w:szCs w:val="26"/>
        </w:rPr>
        <w:t xml:space="preserve"> </w:t>
      </w:r>
      <w:r w:rsidR="001C428C" w:rsidRPr="00CF3CA5">
        <w:rPr>
          <w:rFonts w:ascii="Calibri" w:eastAsia="Yu Gothic UI" w:hAnsi="Calibri" w:cs="Times New Roman"/>
          <w:color w:val="333333"/>
          <w:sz w:val="26"/>
          <w:szCs w:val="26"/>
        </w:rPr>
        <w:t xml:space="preserve">updates, </w:t>
      </w:r>
      <w:r w:rsidRPr="00CF3CA5">
        <w:rPr>
          <w:rFonts w:ascii="Calibri" w:eastAsia="Yu Gothic UI" w:hAnsi="Calibri" w:cs="Times New Roman"/>
          <w:color w:val="333333"/>
          <w:sz w:val="26"/>
          <w:szCs w:val="26"/>
        </w:rPr>
        <w:t>patches, version upgrades when required.</w:t>
      </w:r>
    </w:p>
    <w:p w:rsidR="005378CF" w:rsidRPr="00CF3CA5" w:rsidRDefault="005378CF" w:rsidP="00C808F4">
      <w:pPr>
        <w:pStyle w:val="ListParagraph"/>
        <w:numPr>
          <w:ilvl w:val="0"/>
          <w:numId w:val="11"/>
        </w:numPr>
        <w:jc w:val="both"/>
        <w:rPr>
          <w:rFonts w:ascii="Calibri" w:eastAsia="Yu Gothic UI" w:hAnsi="Calibri" w:cs="Times New Roman"/>
          <w:color w:val="333333"/>
          <w:sz w:val="26"/>
          <w:szCs w:val="26"/>
        </w:rPr>
      </w:pPr>
      <w:r w:rsidRPr="00CF3CA5">
        <w:rPr>
          <w:rFonts w:ascii="Calibri" w:eastAsia="Yu Gothic UI" w:hAnsi="Calibri" w:cs="Times New Roman"/>
          <w:color w:val="333333"/>
          <w:sz w:val="26"/>
          <w:szCs w:val="26"/>
        </w:rPr>
        <w:t>Diligently teaming with the infrastructure, network, data</w:t>
      </w:r>
      <w:r w:rsidR="001C428C" w:rsidRPr="00CF3CA5">
        <w:rPr>
          <w:rFonts w:ascii="Calibri" w:eastAsia="Yu Gothic UI" w:hAnsi="Calibri" w:cs="Times New Roman"/>
          <w:color w:val="333333"/>
          <w:sz w:val="26"/>
          <w:szCs w:val="26"/>
        </w:rPr>
        <w:t xml:space="preserve">base, application and business </w:t>
      </w:r>
      <w:r w:rsidRPr="00CF3CA5">
        <w:rPr>
          <w:rFonts w:ascii="Calibri" w:eastAsia="Yu Gothic UI" w:hAnsi="Calibri" w:cs="Times New Roman"/>
          <w:color w:val="333333"/>
          <w:sz w:val="26"/>
          <w:szCs w:val="26"/>
        </w:rPr>
        <w:t>intelligence teams to guarantee high data quality and availability.</w:t>
      </w:r>
    </w:p>
    <w:p w:rsidR="005378CF" w:rsidRPr="00CF3CA5" w:rsidRDefault="005378CF" w:rsidP="00C808F4">
      <w:pPr>
        <w:pStyle w:val="ListParagraph"/>
        <w:numPr>
          <w:ilvl w:val="0"/>
          <w:numId w:val="11"/>
        </w:numPr>
        <w:jc w:val="both"/>
        <w:rPr>
          <w:rFonts w:ascii="Calibri" w:eastAsia="Yu Gothic UI" w:hAnsi="Calibri" w:cs="Times New Roman"/>
          <w:color w:val="333333"/>
          <w:sz w:val="26"/>
          <w:szCs w:val="26"/>
        </w:rPr>
      </w:pPr>
      <w:r w:rsidRPr="00CF3CA5">
        <w:rPr>
          <w:rFonts w:ascii="Calibri" w:eastAsia="Yu Gothic UI" w:hAnsi="Calibri" w:cs="Times New Roman"/>
          <w:color w:val="333333"/>
          <w:sz w:val="26"/>
          <w:szCs w:val="26"/>
        </w:rPr>
        <w:t>Providing</w:t>
      </w:r>
      <w:r w:rsidR="001C428C" w:rsidRPr="00CF3CA5">
        <w:rPr>
          <w:rFonts w:ascii="Calibri" w:eastAsia="Yu Gothic UI" w:hAnsi="Calibri" w:cs="Times New Roman"/>
          <w:color w:val="333333"/>
          <w:sz w:val="26"/>
          <w:szCs w:val="26"/>
        </w:rPr>
        <w:t xml:space="preserve"> on call support for any issues</w:t>
      </w:r>
      <w:r w:rsidRPr="00CF3CA5">
        <w:rPr>
          <w:rFonts w:ascii="Calibri" w:eastAsia="Yu Gothic UI" w:hAnsi="Calibri" w:cs="Times New Roman"/>
          <w:color w:val="333333"/>
          <w:sz w:val="26"/>
          <w:szCs w:val="26"/>
        </w:rPr>
        <w:t>.</w:t>
      </w:r>
    </w:p>
    <w:p w:rsidR="005378CF" w:rsidRPr="00CF3CA5" w:rsidRDefault="005378CF" w:rsidP="00C808F4">
      <w:pPr>
        <w:pStyle w:val="ListParagraph"/>
        <w:numPr>
          <w:ilvl w:val="0"/>
          <w:numId w:val="11"/>
        </w:numPr>
        <w:jc w:val="both"/>
        <w:rPr>
          <w:rFonts w:ascii="Calibri" w:eastAsia="Yu Gothic UI" w:hAnsi="Calibri" w:cs="Times New Roman"/>
          <w:color w:val="333333"/>
          <w:sz w:val="26"/>
          <w:szCs w:val="26"/>
        </w:rPr>
      </w:pPr>
      <w:r w:rsidRPr="00CF3CA5">
        <w:rPr>
          <w:rFonts w:ascii="Calibri" w:eastAsia="Yu Gothic UI" w:hAnsi="Calibri" w:cs="Times New Roman"/>
          <w:color w:val="333333"/>
          <w:sz w:val="26"/>
          <w:szCs w:val="26"/>
        </w:rPr>
        <w:t>Configured users work space environment with deve</w:t>
      </w:r>
      <w:r w:rsidR="001C428C" w:rsidRPr="00CF3CA5">
        <w:rPr>
          <w:rFonts w:ascii="Calibri" w:eastAsia="Yu Gothic UI" w:hAnsi="Calibri" w:cs="Times New Roman"/>
          <w:color w:val="333333"/>
          <w:sz w:val="26"/>
          <w:szCs w:val="26"/>
        </w:rPr>
        <w:t>loper tools on call basis</w:t>
      </w:r>
      <w:r w:rsidRPr="00CF3CA5">
        <w:rPr>
          <w:rFonts w:ascii="Calibri" w:eastAsia="Yu Gothic UI" w:hAnsi="Calibri" w:cs="Times New Roman"/>
          <w:color w:val="333333"/>
          <w:sz w:val="26"/>
          <w:szCs w:val="26"/>
        </w:rPr>
        <w:t>.</w:t>
      </w:r>
    </w:p>
    <w:p w:rsidR="005378CF" w:rsidRPr="00CF3CA5" w:rsidRDefault="005378CF" w:rsidP="00C808F4">
      <w:pPr>
        <w:pStyle w:val="ListParagraph"/>
        <w:numPr>
          <w:ilvl w:val="0"/>
          <w:numId w:val="11"/>
        </w:numPr>
        <w:jc w:val="both"/>
        <w:rPr>
          <w:rFonts w:ascii="Calibri" w:eastAsia="Yu Gothic UI" w:hAnsi="Calibri" w:cs="Times New Roman"/>
          <w:color w:val="333333"/>
          <w:sz w:val="26"/>
          <w:szCs w:val="26"/>
        </w:rPr>
      </w:pPr>
      <w:r w:rsidRPr="00CF3CA5">
        <w:rPr>
          <w:rFonts w:ascii="Calibri" w:eastAsia="Yu Gothic UI" w:hAnsi="Calibri" w:cs="Times New Roman"/>
          <w:color w:val="333333"/>
          <w:sz w:val="26"/>
          <w:szCs w:val="26"/>
        </w:rPr>
        <w:t>Configured highly available web servers using cluster</w:t>
      </w:r>
      <w:r w:rsidR="001C428C" w:rsidRPr="00CF3CA5">
        <w:rPr>
          <w:rFonts w:ascii="Calibri" w:eastAsia="Yu Gothic UI" w:hAnsi="Calibri" w:cs="Times New Roman"/>
          <w:color w:val="333333"/>
          <w:sz w:val="26"/>
          <w:szCs w:val="26"/>
        </w:rPr>
        <w:t xml:space="preserve">ed </w:t>
      </w:r>
      <w:proofErr w:type="spellStart"/>
      <w:r w:rsidR="001C428C" w:rsidRPr="00CF3CA5">
        <w:rPr>
          <w:rFonts w:ascii="Calibri" w:eastAsia="Yu Gothic UI" w:hAnsi="Calibri" w:cs="Times New Roman"/>
          <w:color w:val="333333"/>
          <w:sz w:val="26"/>
          <w:szCs w:val="26"/>
        </w:rPr>
        <w:t>weblogic</w:t>
      </w:r>
      <w:proofErr w:type="spellEnd"/>
      <w:r w:rsidR="001C428C" w:rsidRPr="00CF3CA5">
        <w:rPr>
          <w:rFonts w:ascii="Calibri" w:eastAsia="Yu Gothic UI" w:hAnsi="Calibri" w:cs="Times New Roman"/>
          <w:color w:val="333333"/>
          <w:sz w:val="26"/>
          <w:szCs w:val="26"/>
        </w:rPr>
        <w:t xml:space="preserve"> servers and domains</w:t>
      </w:r>
      <w:r w:rsidRPr="00CF3CA5">
        <w:rPr>
          <w:rFonts w:ascii="Calibri" w:eastAsia="Yu Gothic UI" w:hAnsi="Calibri" w:cs="Times New Roman"/>
          <w:color w:val="333333"/>
          <w:sz w:val="26"/>
          <w:szCs w:val="26"/>
        </w:rPr>
        <w:t>.</w:t>
      </w:r>
    </w:p>
    <w:p w:rsidR="005378CF" w:rsidRPr="00CF3CA5" w:rsidRDefault="005378CF" w:rsidP="00C808F4">
      <w:pPr>
        <w:pStyle w:val="ListParagraph"/>
        <w:numPr>
          <w:ilvl w:val="0"/>
          <w:numId w:val="11"/>
        </w:numPr>
        <w:jc w:val="both"/>
        <w:rPr>
          <w:rFonts w:ascii="Calibri" w:eastAsia="Yu Gothic UI" w:hAnsi="Calibri" w:cs="Times New Roman"/>
          <w:color w:val="333333"/>
          <w:sz w:val="26"/>
          <w:szCs w:val="26"/>
        </w:rPr>
      </w:pPr>
      <w:r w:rsidRPr="00CF3CA5">
        <w:rPr>
          <w:rFonts w:ascii="Calibri" w:eastAsia="Yu Gothic UI" w:hAnsi="Calibri" w:cs="Times New Roman"/>
          <w:color w:val="333333"/>
          <w:sz w:val="26"/>
          <w:szCs w:val="26"/>
        </w:rPr>
        <w:t>Configured DHCP servers for internal network management.</w:t>
      </w:r>
    </w:p>
    <w:p w:rsidR="003A5377" w:rsidRDefault="001C428C" w:rsidP="00952980">
      <w:pPr>
        <w:pStyle w:val="ListParagraph"/>
        <w:numPr>
          <w:ilvl w:val="0"/>
          <w:numId w:val="11"/>
        </w:numPr>
        <w:jc w:val="both"/>
        <w:rPr>
          <w:rFonts w:ascii="Calibri" w:eastAsia="Yu Gothic UI" w:hAnsi="Calibri" w:cs="Times New Roman"/>
          <w:color w:val="333333"/>
          <w:sz w:val="26"/>
          <w:szCs w:val="26"/>
        </w:rPr>
      </w:pPr>
      <w:r w:rsidRPr="00CF3CA5">
        <w:rPr>
          <w:rFonts w:ascii="Calibri" w:eastAsia="Yu Gothic UI" w:hAnsi="Calibri" w:cs="Times New Roman"/>
          <w:color w:val="333333"/>
          <w:sz w:val="26"/>
          <w:szCs w:val="26"/>
        </w:rPr>
        <w:t xml:space="preserve">Configured </w:t>
      </w:r>
      <w:r w:rsidR="004A4D8A" w:rsidRPr="00CF3CA5">
        <w:rPr>
          <w:rFonts w:ascii="Calibri" w:eastAsia="Yu Gothic UI" w:hAnsi="Calibri" w:cs="Times New Roman"/>
          <w:color w:val="333333"/>
          <w:sz w:val="26"/>
          <w:szCs w:val="26"/>
        </w:rPr>
        <w:t xml:space="preserve">static IP’s </w:t>
      </w:r>
      <w:r w:rsidR="005378CF" w:rsidRPr="00CF3CA5">
        <w:rPr>
          <w:rFonts w:ascii="Calibri" w:eastAsia="Yu Gothic UI" w:hAnsi="Calibri" w:cs="Times New Roman"/>
          <w:color w:val="333333"/>
          <w:sz w:val="26"/>
          <w:szCs w:val="26"/>
        </w:rPr>
        <w:t>for static internal routing of the services.</w:t>
      </w:r>
    </w:p>
    <w:p w:rsidR="00952980" w:rsidRPr="00CF3CA5" w:rsidRDefault="00952980" w:rsidP="00952980">
      <w:pPr>
        <w:pStyle w:val="ListParagraph"/>
        <w:numPr>
          <w:ilvl w:val="0"/>
          <w:numId w:val="11"/>
        </w:numPr>
        <w:tabs>
          <w:tab w:val="left" w:pos="8535"/>
        </w:tabs>
        <w:spacing w:line="276" w:lineRule="auto"/>
        <w:jc w:val="both"/>
        <w:rPr>
          <w:rFonts w:ascii="Calibri" w:eastAsia="Yu Gothic UI" w:hAnsi="Calibri" w:cs="Times New Roman"/>
          <w:color w:val="000000"/>
          <w:sz w:val="26"/>
          <w:szCs w:val="26"/>
        </w:rPr>
      </w:pPr>
      <w:r>
        <w:rPr>
          <w:rFonts w:ascii="Calibri" w:eastAsia="Yu Gothic UI" w:hAnsi="Calibri" w:cs="Times New Roman"/>
          <w:color w:val="000000"/>
          <w:sz w:val="26"/>
          <w:szCs w:val="26"/>
        </w:rPr>
        <w:t xml:space="preserve">Designed and implemented storage architecture .worked on various data storage formats like </w:t>
      </w:r>
      <w:proofErr w:type="spellStart"/>
      <w:r>
        <w:rPr>
          <w:rFonts w:ascii="Calibri" w:eastAsia="Yu Gothic UI" w:hAnsi="Calibri" w:cs="Times New Roman"/>
          <w:color w:val="000000"/>
          <w:sz w:val="26"/>
          <w:szCs w:val="26"/>
        </w:rPr>
        <w:t>parquet</w:t>
      </w:r>
      <w:proofErr w:type="gramStart"/>
      <w:r>
        <w:rPr>
          <w:rFonts w:ascii="Calibri" w:eastAsia="Yu Gothic UI" w:hAnsi="Calibri" w:cs="Times New Roman"/>
          <w:color w:val="000000"/>
          <w:sz w:val="26"/>
          <w:szCs w:val="26"/>
        </w:rPr>
        <w:t>,avro</w:t>
      </w:r>
      <w:proofErr w:type="spellEnd"/>
      <w:proofErr w:type="gramEnd"/>
      <w:r>
        <w:rPr>
          <w:rFonts w:ascii="Calibri" w:eastAsia="Yu Gothic UI" w:hAnsi="Calibri" w:cs="Times New Roman"/>
          <w:color w:val="000000"/>
          <w:sz w:val="26"/>
          <w:szCs w:val="26"/>
        </w:rPr>
        <w:t xml:space="preserve"> ,</w:t>
      </w:r>
      <w:proofErr w:type="spellStart"/>
      <w:r>
        <w:rPr>
          <w:rFonts w:ascii="Calibri" w:eastAsia="Yu Gothic UI" w:hAnsi="Calibri" w:cs="Times New Roman"/>
          <w:color w:val="000000"/>
          <w:sz w:val="26"/>
          <w:szCs w:val="26"/>
        </w:rPr>
        <w:t>rcfiles,sequence</w:t>
      </w:r>
      <w:proofErr w:type="spellEnd"/>
      <w:r>
        <w:rPr>
          <w:rFonts w:ascii="Calibri" w:eastAsia="Yu Gothic UI" w:hAnsi="Calibri" w:cs="Times New Roman"/>
          <w:color w:val="000000"/>
          <w:sz w:val="26"/>
          <w:szCs w:val="26"/>
        </w:rPr>
        <w:t xml:space="preserve"> format.</w:t>
      </w:r>
    </w:p>
    <w:p w:rsidR="00952980" w:rsidRPr="00952980" w:rsidRDefault="00952980" w:rsidP="00952980">
      <w:pPr>
        <w:pStyle w:val="ListParagraph"/>
        <w:jc w:val="both"/>
        <w:rPr>
          <w:rFonts w:ascii="Calibri" w:eastAsia="Yu Gothic UI" w:hAnsi="Calibri" w:cs="Times New Roman"/>
          <w:color w:val="333333"/>
          <w:sz w:val="26"/>
          <w:szCs w:val="26"/>
        </w:rPr>
      </w:pPr>
    </w:p>
    <w:p w:rsidR="005378CF" w:rsidRPr="00CF3CA5" w:rsidRDefault="005378CF" w:rsidP="005378CF">
      <w:pPr>
        <w:ind w:left="720" w:firstLine="360"/>
        <w:jc w:val="both"/>
        <w:rPr>
          <w:rFonts w:ascii="Calibri" w:eastAsia="Yu Gothic UI" w:hAnsi="Calibri" w:cs="Times New Roman"/>
          <w:color w:val="333333"/>
          <w:sz w:val="26"/>
          <w:szCs w:val="26"/>
        </w:rPr>
      </w:pP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color w:val="4377C9"/>
          <w:sz w:val="26"/>
          <w:szCs w:val="26"/>
          <w:u w:val="single"/>
        </w:rPr>
        <w:t>PROJECT # 3:</w:t>
      </w:r>
      <w:r w:rsidRPr="00CF3CA5">
        <w:rPr>
          <w:rFonts w:ascii="Calibri" w:eastAsia="Yu Gothic UI" w:hAnsi="Calibri" w:cs="Times New Roman"/>
          <w:color w:val="4377C9"/>
          <w:sz w:val="26"/>
          <w:szCs w:val="26"/>
        </w:rPr>
        <w:t xml:space="preserve">  Financial utilization and management system</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Client: </w:t>
      </w:r>
      <w:proofErr w:type="spellStart"/>
      <w:r w:rsidRPr="00CF3CA5">
        <w:rPr>
          <w:rFonts w:ascii="Calibri" w:eastAsia="Yu Gothic UI" w:hAnsi="Calibri" w:cs="Times New Roman"/>
          <w:sz w:val="26"/>
          <w:szCs w:val="26"/>
        </w:rPr>
        <w:t>Nortech</w:t>
      </w:r>
      <w:proofErr w:type="spellEnd"/>
      <w:r w:rsidRPr="00CF3CA5">
        <w:rPr>
          <w:rFonts w:ascii="Calibri" w:eastAsia="Yu Gothic UI" w:hAnsi="Calibri" w:cs="Times New Roman"/>
          <w:sz w:val="26"/>
          <w:szCs w:val="26"/>
        </w:rPr>
        <w:t xml:space="preserve"> Solutions Group, UK.</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From:  May 2014 to Jan 2015</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Environment: Linux (CentOs6.5), Windows</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lastRenderedPageBreak/>
        <w:t>Role: Systems engineer/</w:t>
      </w:r>
      <w:r w:rsidR="00992393" w:rsidRPr="00CF3CA5">
        <w:rPr>
          <w:rFonts w:ascii="Calibri" w:eastAsia="Yu Gothic UI" w:hAnsi="Calibri" w:cs="Times New Roman"/>
          <w:sz w:val="26"/>
          <w:szCs w:val="26"/>
        </w:rPr>
        <w:t>Hadoop</w:t>
      </w:r>
      <w:r w:rsidRPr="00CF3CA5">
        <w:rPr>
          <w:rFonts w:ascii="Calibri" w:eastAsia="Yu Gothic UI" w:hAnsi="Calibri" w:cs="Times New Roman"/>
          <w:sz w:val="26"/>
          <w:szCs w:val="26"/>
        </w:rPr>
        <w:t xml:space="preserve"> Administrator </w:t>
      </w:r>
    </w:p>
    <w:p w:rsidR="000F07FD" w:rsidRPr="00CF3CA5" w:rsidRDefault="004D76FC" w:rsidP="000F07FD">
      <w:pPr>
        <w:jc w:val="both"/>
        <w:rPr>
          <w:rFonts w:ascii="Calibri" w:eastAsia="Yu Gothic UI" w:hAnsi="Calibri" w:cs="Times New Roman"/>
          <w:sz w:val="26"/>
          <w:szCs w:val="26"/>
        </w:rPr>
      </w:pPr>
      <w:r>
        <w:rPr>
          <w:rFonts w:ascii="Calibri" w:eastAsia="Yu Gothic UI" w:hAnsi="Calibri" w:cs="Times New Roman"/>
          <w:sz w:val="26"/>
          <w:szCs w:val="26"/>
        </w:rPr>
        <w:t xml:space="preserve">Technologies: </w:t>
      </w:r>
      <w:r w:rsidR="000F07FD">
        <w:rPr>
          <w:rFonts w:ascii="Calibri" w:eastAsia="Yu Gothic UI" w:hAnsi="Calibri" w:cs="Times New Roman"/>
          <w:sz w:val="26"/>
          <w:szCs w:val="26"/>
        </w:rPr>
        <w:t xml:space="preserve">Hadoop, </w:t>
      </w:r>
      <w:proofErr w:type="spellStart"/>
      <w:r w:rsidR="000F07FD">
        <w:rPr>
          <w:rFonts w:ascii="Calibri" w:eastAsia="Yu Gothic UI" w:hAnsi="Calibri" w:cs="Times New Roman"/>
          <w:sz w:val="26"/>
          <w:szCs w:val="26"/>
        </w:rPr>
        <w:t>sqoop</w:t>
      </w:r>
      <w:proofErr w:type="spellEnd"/>
      <w:r w:rsidR="000F07FD">
        <w:rPr>
          <w:rFonts w:ascii="Calibri" w:eastAsia="Yu Gothic UI" w:hAnsi="Calibri" w:cs="Times New Roman"/>
          <w:sz w:val="26"/>
          <w:szCs w:val="26"/>
        </w:rPr>
        <w:t xml:space="preserve">, R, Spark, Scala, </w:t>
      </w:r>
      <w:proofErr w:type="spellStart"/>
      <w:r w:rsidR="000F07FD">
        <w:rPr>
          <w:rFonts w:ascii="Calibri" w:eastAsia="Yu Gothic UI" w:hAnsi="Calibri" w:cs="Times New Roman"/>
          <w:sz w:val="26"/>
          <w:szCs w:val="26"/>
        </w:rPr>
        <w:t>Qlikview</w:t>
      </w:r>
      <w:proofErr w:type="spellEnd"/>
      <w:r w:rsidR="000F07FD">
        <w:rPr>
          <w:rFonts w:ascii="Calibri" w:eastAsia="Yu Gothic UI" w:hAnsi="Calibri" w:cs="Times New Roman"/>
          <w:sz w:val="26"/>
          <w:szCs w:val="26"/>
        </w:rPr>
        <w:t xml:space="preserve">, HDP-2.0+, </w:t>
      </w:r>
      <w:proofErr w:type="spellStart"/>
      <w:r w:rsidR="000F07FD">
        <w:rPr>
          <w:rFonts w:ascii="Calibri" w:eastAsia="Yu Gothic UI" w:hAnsi="Calibri" w:cs="Times New Roman"/>
          <w:sz w:val="26"/>
          <w:szCs w:val="26"/>
        </w:rPr>
        <w:t>QlikSense</w:t>
      </w:r>
      <w:proofErr w:type="spellEnd"/>
      <w:r w:rsidR="000F07FD" w:rsidRPr="00860863">
        <w:rPr>
          <w:rFonts w:ascii="Calibri" w:eastAsia="Yu Gothic UI" w:hAnsi="Calibri" w:cs="Times New Roman"/>
          <w:sz w:val="26"/>
          <w:szCs w:val="26"/>
        </w:rPr>
        <w:t>.</w:t>
      </w:r>
    </w:p>
    <w:p w:rsidR="000F07FD" w:rsidRPr="00CF3CA5" w:rsidRDefault="000F07FD" w:rsidP="004D76FC">
      <w:pPr>
        <w:jc w:val="both"/>
        <w:rPr>
          <w:rFonts w:ascii="Calibri" w:eastAsia="Yu Gothic UI" w:hAnsi="Calibri" w:cs="Times New Roman"/>
          <w:sz w:val="26"/>
          <w:szCs w:val="26"/>
        </w:rPr>
      </w:pPr>
    </w:p>
    <w:p w:rsidR="005378CF" w:rsidRPr="00CF3CA5" w:rsidRDefault="005378CF" w:rsidP="005378CF">
      <w:pPr>
        <w:jc w:val="both"/>
        <w:rPr>
          <w:rFonts w:ascii="Calibri" w:eastAsia="Yu Gothic UI" w:hAnsi="Calibri" w:cs="Times New Roman"/>
          <w:color w:val="333333"/>
          <w:sz w:val="26"/>
          <w:szCs w:val="26"/>
        </w:rPr>
      </w:pPr>
      <w:r w:rsidRPr="00CF3CA5">
        <w:rPr>
          <w:rFonts w:ascii="Calibri" w:eastAsia="Yu Gothic UI" w:hAnsi="Calibri" w:cs="Times New Roman"/>
          <w:sz w:val="26"/>
          <w:szCs w:val="26"/>
        </w:rPr>
        <w:t>Project Description:</w:t>
      </w:r>
    </w:p>
    <w:p w:rsidR="005378CF" w:rsidRPr="00CF3CA5" w:rsidRDefault="005378CF" w:rsidP="005378CF">
      <w:pPr>
        <w:keepLines/>
        <w:spacing w:before="100" w:after="100" w:line="100" w:lineRule="atLeast"/>
        <w:jc w:val="both"/>
        <w:rPr>
          <w:rFonts w:ascii="Calibri" w:eastAsia="Yu Gothic UI" w:hAnsi="Calibri" w:cs="Times New Roman"/>
          <w:color w:val="333333"/>
          <w:sz w:val="26"/>
          <w:szCs w:val="26"/>
        </w:rPr>
      </w:pPr>
      <w:proofErr w:type="spellStart"/>
      <w:r w:rsidRPr="00CF3CA5">
        <w:rPr>
          <w:rFonts w:ascii="Calibri" w:eastAsia="Yu Gothic UI" w:hAnsi="Calibri" w:cs="Times New Roman"/>
          <w:color w:val="333333"/>
          <w:sz w:val="26"/>
          <w:szCs w:val="26"/>
        </w:rPr>
        <w:t>Nortech</w:t>
      </w:r>
      <w:proofErr w:type="spellEnd"/>
      <w:r w:rsidRPr="00CF3CA5">
        <w:rPr>
          <w:rFonts w:ascii="Calibri" w:eastAsia="Yu Gothic UI" w:hAnsi="Calibri" w:cs="Times New Roman"/>
          <w:color w:val="333333"/>
          <w:sz w:val="26"/>
          <w:szCs w:val="26"/>
        </w:rPr>
        <w:t xml:space="preserve"> solutions group is concept engineering industry in the field of oil and gas .It Provides design engineering solutions and carr</w:t>
      </w:r>
      <w:r w:rsidR="001C428C" w:rsidRPr="00CF3CA5">
        <w:rPr>
          <w:rFonts w:ascii="Calibri" w:eastAsia="Yu Gothic UI" w:hAnsi="Calibri" w:cs="Times New Roman"/>
          <w:color w:val="333333"/>
          <w:sz w:val="26"/>
          <w:szCs w:val="26"/>
        </w:rPr>
        <w:t xml:space="preserve">ies out basic design of entire </w:t>
      </w:r>
      <w:r w:rsidRPr="00CF3CA5">
        <w:rPr>
          <w:rFonts w:ascii="Calibri" w:eastAsia="Yu Gothic UI" w:hAnsi="Calibri" w:cs="Times New Roman"/>
          <w:color w:val="333333"/>
          <w:sz w:val="26"/>
          <w:szCs w:val="26"/>
        </w:rPr>
        <w:t>oil and gas rigs platform. The project is support and provide infrastructure to accommodate highly available web service.</w:t>
      </w:r>
    </w:p>
    <w:p w:rsidR="000D56AE" w:rsidRPr="00CF3CA5" w:rsidRDefault="000D56AE" w:rsidP="005378CF">
      <w:pPr>
        <w:tabs>
          <w:tab w:val="left" w:pos="8535"/>
        </w:tabs>
        <w:jc w:val="both"/>
        <w:rPr>
          <w:rFonts w:ascii="Calibri" w:eastAsia="Yu Gothic UI" w:hAnsi="Calibri" w:cs="Times New Roman"/>
          <w:color w:val="333333"/>
          <w:sz w:val="26"/>
          <w:szCs w:val="26"/>
        </w:rPr>
      </w:pPr>
    </w:p>
    <w:p w:rsidR="005378CF" w:rsidRPr="00CF3CA5" w:rsidRDefault="005378CF" w:rsidP="005378CF">
      <w:pPr>
        <w:tabs>
          <w:tab w:val="left" w:pos="8535"/>
        </w:tabs>
        <w:jc w:val="both"/>
        <w:rPr>
          <w:rFonts w:ascii="Calibri" w:eastAsia="Yu Gothic UI" w:hAnsi="Calibri" w:cs="Times New Roman"/>
          <w:sz w:val="26"/>
          <w:szCs w:val="26"/>
        </w:rPr>
      </w:pPr>
      <w:r w:rsidRPr="00CF3CA5">
        <w:rPr>
          <w:rFonts w:ascii="Calibri" w:eastAsia="Yu Gothic UI" w:hAnsi="Calibri" w:cs="Times New Roman"/>
          <w:sz w:val="26"/>
          <w:szCs w:val="26"/>
        </w:rPr>
        <w:t>Roles &amp; Responsibilities:</w:t>
      </w:r>
    </w:p>
    <w:p w:rsidR="005378CF" w:rsidRPr="00CF3CA5" w:rsidRDefault="005378CF" w:rsidP="005378CF">
      <w:pPr>
        <w:spacing w:line="276" w:lineRule="auto"/>
        <w:ind w:left="720"/>
        <w:jc w:val="both"/>
        <w:rPr>
          <w:rFonts w:ascii="Calibri" w:eastAsia="Yu Gothic UI" w:hAnsi="Calibri" w:cs="Times New Roman"/>
          <w:sz w:val="26"/>
          <w:szCs w:val="26"/>
        </w:rPr>
      </w:pPr>
    </w:p>
    <w:p w:rsidR="00FC1784" w:rsidRPr="00CF3CA5" w:rsidRDefault="00FC1784" w:rsidP="00FC1784">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Worked on deciding various hardware infrastructure and node specific configuration for various memory intensive and IO intensive components of Hadoop eco system.</w:t>
      </w:r>
    </w:p>
    <w:p w:rsidR="00FC1784" w:rsidRPr="00CF3CA5" w:rsidRDefault="00FC1784" w:rsidP="00FC1784">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Worked on various Lambda architectures for large scale Hadoop clusters.</w:t>
      </w:r>
    </w:p>
    <w:p w:rsidR="00FC1784" w:rsidRPr="00CF3CA5" w:rsidRDefault="00FC1784" w:rsidP="00FC1784">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Deployed Secondary data storage </w:t>
      </w:r>
      <w:proofErr w:type="spellStart"/>
      <w:r w:rsidRPr="00CF3CA5">
        <w:rPr>
          <w:rFonts w:ascii="Calibri" w:eastAsia="Yu Gothic UI" w:hAnsi="Calibri" w:cs="Times New Roman"/>
          <w:color w:val="000000"/>
          <w:sz w:val="26"/>
          <w:szCs w:val="26"/>
        </w:rPr>
        <w:t>hadoop</w:t>
      </w:r>
      <w:proofErr w:type="spellEnd"/>
      <w:r w:rsidRPr="00CF3CA5">
        <w:rPr>
          <w:rFonts w:ascii="Calibri" w:eastAsia="Yu Gothic UI" w:hAnsi="Calibri" w:cs="Times New Roman"/>
          <w:color w:val="000000"/>
          <w:sz w:val="26"/>
          <w:szCs w:val="26"/>
        </w:rPr>
        <w:t xml:space="preserve"> clusters in the cloud using AWS.</w:t>
      </w:r>
    </w:p>
    <w:p w:rsidR="00FC1784" w:rsidRPr="00CF3CA5" w:rsidRDefault="00FC1784" w:rsidP="00FC1784">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Worked on authenticated user management by setting up Kerberos integrated with Active Directory.</w:t>
      </w:r>
    </w:p>
    <w:p w:rsidR="00FC1784" w:rsidRPr="00CF3CA5" w:rsidRDefault="00FC1784" w:rsidP="00FC1784">
      <w:pPr>
        <w:pStyle w:val="ListParagraph"/>
        <w:numPr>
          <w:ilvl w:val="0"/>
          <w:numId w:val="13"/>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Responsible for backups using Legato Net-worker.</w:t>
      </w:r>
    </w:p>
    <w:p w:rsidR="00FC1784" w:rsidRPr="00CF3CA5" w:rsidRDefault="00FC1784" w:rsidP="00FC1784">
      <w:pPr>
        <w:pStyle w:val="ListParagraph"/>
        <w:numPr>
          <w:ilvl w:val="0"/>
          <w:numId w:val="12"/>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Worked on setting up load balancers, proxy servers and webservers.</w:t>
      </w:r>
    </w:p>
    <w:p w:rsidR="00FC1784" w:rsidRPr="00CF3CA5" w:rsidRDefault="00FC1784" w:rsidP="00FC1784">
      <w:pPr>
        <w:pStyle w:val="ListParagraph"/>
        <w:numPr>
          <w:ilvl w:val="0"/>
          <w:numId w:val="12"/>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Worked on data imports from various sources like click stream and RDBMS.</w:t>
      </w:r>
    </w:p>
    <w:p w:rsidR="00FC1784" w:rsidRPr="00CF3CA5" w:rsidRDefault="00FC1784" w:rsidP="00FC1784">
      <w:pPr>
        <w:pStyle w:val="ListParagraph"/>
        <w:numPr>
          <w:ilvl w:val="0"/>
          <w:numId w:val="12"/>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Managed application access logs and monitored daily access logs using flumes.</w:t>
      </w:r>
    </w:p>
    <w:p w:rsidR="00FC1784" w:rsidRPr="00CF3CA5" w:rsidRDefault="00FC1784" w:rsidP="00FC1784">
      <w:pPr>
        <w:pStyle w:val="ListParagraph"/>
        <w:numPr>
          <w:ilvl w:val="0"/>
          <w:numId w:val="12"/>
        </w:numPr>
        <w:tabs>
          <w:tab w:val="left" w:pos="8535"/>
        </w:tabs>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Worked on assisting data ingestion activities in incremental manner.</w:t>
      </w:r>
    </w:p>
    <w:p w:rsidR="00FC1784" w:rsidRPr="00952980" w:rsidRDefault="00FC1784" w:rsidP="00FC1784">
      <w:pPr>
        <w:pStyle w:val="ListParagraph"/>
        <w:numPr>
          <w:ilvl w:val="0"/>
          <w:numId w:val="9"/>
        </w:numPr>
        <w:spacing w:line="276" w:lineRule="auto"/>
        <w:jc w:val="both"/>
        <w:rPr>
          <w:rFonts w:ascii="Calibri" w:eastAsia="Yu Gothic UI" w:hAnsi="Calibri" w:cs="Times New Roman"/>
          <w:sz w:val="26"/>
          <w:szCs w:val="26"/>
        </w:rPr>
      </w:pPr>
      <w:r w:rsidRPr="00CF3CA5">
        <w:rPr>
          <w:rFonts w:ascii="Calibri" w:eastAsia="Yu Gothic UI" w:hAnsi="Calibri" w:cs="Times New Roman"/>
          <w:color w:val="000000"/>
          <w:sz w:val="26"/>
          <w:szCs w:val="26"/>
        </w:rPr>
        <w:t>Worked on hardware changes and managing various configurations for Hadoop eco system.</w:t>
      </w:r>
    </w:p>
    <w:p w:rsidR="00952980" w:rsidRPr="00952980" w:rsidRDefault="00952980" w:rsidP="00952980">
      <w:pPr>
        <w:pStyle w:val="ListParagraph"/>
        <w:numPr>
          <w:ilvl w:val="0"/>
          <w:numId w:val="9"/>
        </w:numPr>
        <w:tabs>
          <w:tab w:val="left" w:pos="8535"/>
        </w:tabs>
        <w:spacing w:line="276" w:lineRule="auto"/>
        <w:jc w:val="both"/>
        <w:rPr>
          <w:rFonts w:ascii="Calibri" w:eastAsia="Yu Gothic UI" w:hAnsi="Calibri" w:cs="Times New Roman"/>
          <w:color w:val="000000"/>
          <w:sz w:val="26"/>
          <w:szCs w:val="26"/>
        </w:rPr>
      </w:pPr>
      <w:r>
        <w:rPr>
          <w:rFonts w:ascii="Calibri" w:eastAsia="Yu Gothic UI" w:hAnsi="Calibri" w:cs="Times New Roman"/>
          <w:color w:val="000000"/>
          <w:sz w:val="26"/>
          <w:szCs w:val="26"/>
        </w:rPr>
        <w:t xml:space="preserve">Designed and implemented storage architecture .worked on various data storage formats like </w:t>
      </w:r>
      <w:proofErr w:type="spellStart"/>
      <w:r>
        <w:rPr>
          <w:rFonts w:ascii="Calibri" w:eastAsia="Yu Gothic UI" w:hAnsi="Calibri" w:cs="Times New Roman"/>
          <w:color w:val="000000"/>
          <w:sz w:val="26"/>
          <w:szCs w:val="26"/>
        </w:rPr>
        <w:t>parquet</w:t>
      </w:r>
      <w:proofErr w:type="gramStart"/>
      <w:r>
        <w:rPr>
          <w:rFonts w:ascii="Calibri" w:eastAsia="Yu Gothic UI" w:hAnsi="Calibri" w:cs="Times New Roman"/>
          <w:color w:val="000000"/>
          <w:sz w:val="26"/>
          <w:szCs w:val="26"/>
        </w:rPr>
        <w:t>,avro</w:t>
      </w:r>
      <w:proofErr w:type="spellEnd"/>
      <w:proofErr w:type="gramEnd"/>
      <w:r>
        <w:rPr>
          <w:rFonts w:ascii="Calibri" w:eastAsia="Yu Gothic UI" w:hAnsi="Calibri" w:cs="Times New Roman"/>
          <w:color w:val="000000"/>
          <w:sz w:val="26"/>
          <w:szCs w:val="26"/>
        </w:rPr>
        <w:t xml:space="preserve"> ,</w:t>
      </w:r>
      <w:proofErr w:type="spellStart"/>
      <w:r>
        <w:rPr>
          <w:rFonts w:ascii="Calibri" w:eastAsia="Yu Gothic UI" w:hAnsi="Calibri" w:cs="Times New Roman"/>
          <w:color w:val="000000"/>
          <w:sz w:val="26"/>
          <w:szCs w:val="26"/>
        </w:rPr>
        <w:t>rcfiles,sequence</w:t>
      </w:r>
      <w:proofErr w:type="spellEnd"/>
      <w:r>
        <w:rPr>
          <w:rFonts w:ascii="Calibri" w:eastAsia="Yu Gothic UI" w:hAnsi="Calibri" w:cs="Times New Roman"/>
          <w:color w:val="000000"/>
          <w:sz w:val="26"/>
          <w:szCs w:val="26"/>
        </w:rPr>
        <w:t xml:space="preserve"> format.</w:t>
      </w:r>
    </w:p>
    <w:p w:rsidR="005378CF" w:rsidRPr="00CF3CA5" w:rsidRDefault="005378CF" w:rsidP="00AE147D">
      <w:pPr>
        <w:pStyle w:val="ListParagraph"/>
        <w:numPr>
          <w:ilvl w:val="0"/>
          <w:numId w:val="9"/>
        </w:numPr>
        <w:spacing w:line="276" w:lineRule="auto"/>
        <w:jc w:val="both"/>
        <w:rPr>
          <w:rFonts w:ascii="Calibri" w:eastAsia="Yu Gothic UI" w:hAnsi="Calibri" w:cs="Times New Roman"/>
          <w:sz w:val="26"/>
          <w:szCs w:val="26"/>
        </w:rPr>
      </w:pPr>
      <w:r w:rsidRPr="00CF3CA5">
        <w:rPr>
          <w:rFonts w:ascii="Calibri" w:eastAsia="Yu Gothic UI" w:hAnsi="Calibri" w:cs="Times New Roman"/>
          <w:color w:val="000000"/>
          <w:sz w:val="26"/>
          <w:szCs w:val="26"/>
        </w:rPr>
        <w:t xml:space="preserve">Developed holistic solutions by analyzing client needs and </w:t>
      </w:r>
      <w:r w:rsidR="00AE147D" w:rsidRPr="00CF3CA5">
        <w:rPr>
          <w:rFonts w:ascii="Calibri" w:eastAsia="Yu Gothic UI" w:hAnsi="Calibri" w:cs="Times New Roman"/>
          <w:color w:val="000000"/>
          <w:sz w:val="26"/>
          <w:szCs w:val="26"/>
        </w:rPr>
        <w:t xml:space="preserve">employing critical thinking in </w:t>
      </w:r>
      <w:r w:rsidRPr="00CF3CA5">
        <w:rPr>
          <w:rFonts w:ascii="Calibri" w:eastAsia="Yu Gothic UI" w:hAnsi="Calibri" w:cs="Times New Roman"/>
          <w:color w:val="000000"/>
          <w:sz w:val="26"/>
          <w:szCs w:val="26"/>
        </w:rPr>
        <w:t>the development of specifications and the evolution</w:t>
      </w:r>
      <w:r w:rsidR="00AE147D" w:rsidRPr="00CF3CA5">
        <w:rPr>
          <w:rFonts w:ascii="Calibri" w:eastAsia="Yu Gothic UI" w:hAnsi="Calibri" w:cs="Times New Roman"/>
          <w:color w:val="000000"/>
          <w:sz w:val="26"/>
          <w:szCs w:val="26"/>
        </w:rPr>
        <w:t xml:space="preserve"> of design, implementation and </w:t>
      </w:r>
      <w:r w:rsidRPr="00CF3CA5">
        <w:rPr>
          <w:rFonts w:ascii="Calibri" w:eastAsia="Yu Gothic UI" w:hAnsi="Calibri" w:cs="Times New Roman"/>
          <w:color w:val="000000"/>
          <w:sz w:val="26"/>
          <w:szCs w:val="26"/>
        </w:rPr>
        <w:t>test.</w:t>
      </w:r>
    </w:p>
    <w:p w:rsidR="005378CF" w:rsidRPr="00CF3CA5" w:rsidRDefault="001C428C" w:rsidP="000D013B">
      <w:pPr>
        <w:numPr>
          <w:ilvl w:val="0"/>
          <w:numId w:val="9"/>
        </w:numPr>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sz w:val="26"/>
          <w:szCs w:val="26"/>
        </w:rPr>
        <w:t>Planning</w:t>
      </w:r>
      <w:r w:rsidR="005378CF" w:rsidRPr="00CF3CA5">
        <w:rPr>
          <w:rFonts w:ascii="Calibri" w:eastAsia="Yu Gothic UI" w:hAnsi="Calibri" w:cs="Times New Roman"/>
          <w:sz w:val="26"/>
          <w:szCs w:val="26"/>
        </w:rPr>
        <w:t>,</w:t>
      </w:r>
      <w:r w:rsidRPr="00CF3CA5">
        <w:rPr>
          <w:rFonts w:ascii="Calibri" w:eastAsia="Yu Gothic UI" w:hAnsi="Calibri" w:cs="Times New Roman"/>
          <w:sz w:val="26"/>
          <w:szCs w:val="26"/>
        </w:rPr>
        <w:t xml:space="preserve"> configuring and installing</w:t>
      </w:r>
      <w:r w:rsidR="005378CF" w:rsidRPr="00CF3CA5">
        <w:rPr>
          <w:rFonts w:ascii="Calibri" w:eastAsia="Yu Gothic UI" w:hAnsi="Calibri" w:cs="Times New Roman"/>
          <w:sz w:val="26"/>
          <w:szCs w:val="26"/>
        </w:rPr>
        <w:t xml:space="preserve"> dev environme</w:t>
      </w:r>
      <w:r w:rsidRPr="00CF3CA5">
        <w:rPr>
          <w:rFonts w:ascii="Calibri" w:eastAsia="Yu Gothic UI" w:hAnsi="Calibri" w:cs="Times New Roman"/>
          <w:sz w:val="26"/>
          <w:szCs w:val="26"/>
        </w:rPr>
        <w:t xml:space="preserve">nt </w:t>
      </w:r>
      <w:r w:rsidR="005378CF" w:rsidRPr="00CF3CA5">
        <w:rPr>
          <w:rFonts w:ascii="Calibri" w:eastAsia="Yu Gothic UI" w:hAnsi="Calibri" w:cs="Times New Roman"/>
          <w:sz w:val="26"/>
          <w:szCs w:val="26"/>
        </w:rPr>
        <w:t>using virtualiza</w:t>
      </w:r>
      <w:r w:rsidR="00AE147D" w:rsidRPr="00CF3CA5">
        <w:rPr>
          <w:rFonts w:ascii="Calibri" w:eastAsia="Yu Gothic UI" w:hAnsi="Calibri" w:cs="Times New Roman"/>
          <w:sz w:val="26"/>
          <w:szCs w:val="26"/>
        </w:rPr>
        <w:t xml:space="preserve">tion tools on </w:t>
      </w:r>
      <w:r w:rsidRPr="00CF3CA5">
        <w:rPr>
          <w:rFonts w:ascii="Calibri" w:eastAsia="Yu Gothic UI" w:hAnsi="Calibri" w:cs="Times New Roman"/>
          <w:sz w:val="26"/>
          <w:szCs w:val="26"/>
        </w:rPr>
        <w:t>physical servers</w:t>
      </w:r>
      <w:r w:rsidR="005378CF" w:rsidRPr="00CF3CA5">
        <w:rPr>
          <w:rFonts w:ascii="Calibri" w:eastAsia="Yu Gothic UI" w:hAnsi="Calibri" w:cs="Times New Roman"/>
          <w:sz w:val="26"/>
          <w:szCs w:val="26"/>
        </w:rPr>
        <w:t>.</w:t>
      </w:r>
    </w:p>
    <w:p w:rsidR="005378CF" w:rsidRPr="00CF3CA5" w:rsidRDefault="005378CF" w:rsidP="000D013B">
      <w:pPr>
        <w:numPr>
          <w:ilvl w:val="0"/>
          <w:numId w:val="9"/>
        </w:numPr>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Desig</w:t>
      </w:r>
      <w:r w:rsidR="001C428C" w:rsidRPr="00CF3CA5">
        <w:rPr>
          <w:rFonts w:ascii="Calibri" w:eastAsia="Yu Gothic UI" w:hAnsi="Calibri" w:cs="Times New Roman"/>
          <w:color w:val="000000"/>
          <w:sz w:val="26"/>
          <w:szCs w:val="26"/>
        </w:rPr>
        <w:t>ned systems utilizing Centos6.7</w:t>
      </w:r>
      <w:r w:rsidRPr="00CF3CA5">
        <w:rPr>
          <w:rFonts w:ascii="Calibri" w:eastAsia="Yu Gothic UI" w:hAnsi="Calibri" w:cs="Times New Roman"/>
          <w:color w:val="000000"/>
          <w:sz w:val="26"/>
          <w:szCs w:val="26"/>
        </w:rPr>
        <w:t>, Red Hat Enterprise Linux 6 and AIX 5L.</w:t>
      </w:r>
    </w:p>
    <w:p w:rsidR="005378CF" w:rsidRPr="00CF3CA5" w:rsidRDefault="005378CF" w:rsidP="000D013B">
      <w:pPr>
        <w:numPr>
          <w:ilvl w:val="0"/>
          <w:numId w:val="9"/>
        </w:numPr>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Significantly increased storage space; analyzed and </w:t>
      </w:r>
      <w:r w:rsidR="00AE147D" w:rsidRPr="00CF3CA5">
        <w:rPr>
          <w:rFonts w:ascii="Calibri" w:eastAsia="Yu Gothic UI" w:hAnsi="Calibri" w:cs="Times New Roman"/>
          <w:color w:val="000000"/>
          <w:sz w:val="26"/>
          <w:szCs w:val="26"/>
        </w:rPr>
        <w:t xml:space="preserve">matched workloads to a cost    </w:t>
      </w:r>
      <w:r w:rsidRPr="00CF3CA5">
        <w:rPr>
          <w:rFonts w:ascii="Calibri" w:eastAsia="Yu Gothic UI" w:hAnsi="Calibri" w:cs="Times New Roman"/>
          <w:color w:val="000000"/>
          <w:sz w:val="26"/>
          <w:szCs w:val="26"/>
        </w:rPr>
        <w:t>effective solution.</w:t>
      </w:r>
    </w:p>
    <w:p w:rsidR="005378CF" w:rsidRPr="00CF3CA5" w:rsidRDefault="005378CF" w:rsidP="000D013B">
      <w:pPr>
        <w:numPr>
          <w:ilvl w:val="0"/>
          <w:numId w:val="9"/>
        </w:numPr>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lastRenderedPageBreak/>
        <w:t xml:space="preserve">Created shell scripts and </w:t>
      </w:r>
      <w:proofErr w:type="spellStart"/>
      <w:r w:rsidRPr="00CF3CA5">
        <w:rPr>
          <w:rFonts w:ascii="Calibri" w:eastAsia="Yu Gothic UI" w:hAnsi="Calibri" w:cs="Times New Roman"/>
          <w:color w:val="000000"/>
          <w:sz w:val="26"/>
          <w:szCs w:val="26"/>
        </w:rPr>
        <w:t>cron</w:t>
      </w:r>
      <w:proofErr w:type="spellEnd"/>
      <w:r w:rsidRPr="00CF3CA5">
        <w:rPr>
          <w:rFonts w:ascii="Calibri" w:eastAsia="Yu Gothic UI" w:hAnsi="Calibri" w:cs="Times New Roman"/>
          <w:color w:val="000000"/>
          <w:sz w:val="26"/>
          <w:szCs w:val="26"/>
        </w:rPr>
        <w:t xml:space="preserve"> jobs that monitored and reported security issues</w:t>
      </w:r>
    </w:p>
    <w:p w:rsidR="005378CF" w:rsidRPr="00CF3CA5" w:rsidRDefault="005378CF" w:rsidP="000D013B">
      <w:pPr>
        <w:numPr>
          <w:ilvl w:val="0"/>
          <w:numId w:val="9"/>
        </w:numPr>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Resolved security vulnerabilities by analyzing and </w:t>
      </w:r>
      <w:r w:rsidR="001C428C" w:rsidRPr="00CF3CA5">
        <w:rPr>
          <w:rFonts w:ascii="Calibri" w:eastAsia="Yu Gothic UI" w:hAnsi="Calibri" w:cs="Times New Roman"/>
          <w:color w:val="000000"/>
          <w:sz w:val="26"/>
          <w:szCs w:val="26"/>
        </w:rPr>
        <w:t xml:space="preserve">recommending improvements in </w:t>
      </w:r>
      <w:r w:rsidRPr="00CF3CA5">
        <w:rPr>
          <w:rFonts w:ascii="Calibri" w:eastAsia="Yu Gothic UI" w:hAnsi="Calibri" w:cs="Times New Roman"/>
          <w:color w:val="000000"/>
          <w:sz w:val="26"/>
          <w:szCs w:val="26"/>
        </w:rPr>
        <w:t>communications and network security at the component level</w:t>
      </w:r>
      <w:r w:rsidR="001C428C" w:rsidRPr="00CF3CA5">
        <w:rPr>
          <w:rFonts w:ascii="Calibri" w:eastAsia="Yu Gothic UI" w:hAnsi="Calibri" w:cs="Times New Roman"/>
          <w:color w:val="000000"/>
          <w:sz w:val="26"/>
          <w:szCs w:val="26"/>
        </w:rPr>
        <w:t>.</w:t>
      </w:r>
    </w:p>
    <w:p w:rsidR="005378CF" w:rsidRPr="00CF3CA5" w:rsidRDefault="005378CF" w:rsidP="000D013B">
      <w:pPr>
        <w:numPr>
          <w:ilvl w:val="0"/>
          <w:numId w:val="9"/>
        </w:numPr>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Ensured business continuity by designing, implementing</w:t>
      </w:r>
      <w:r w:rsidR="001C428C" w:rsidRPr="00CF3CA5">
        <w:rPr>
          <w:rFonts w:ascii="Calibri" w:eastAsia="Yu Gothic UI" w:hAnsi="Calibri" w:cs="Times New Roman"/>
          <w:color w:val="000000"/>
          <w:sz w:val="26"/>
          <w:szCs w:val="26"/>
        </w:rPr>
        <w:t xml:space="preserve"> and testing disaster recovery </w:t>
      </w:r>
      <w:r w:rsidRPr="00CF3CA5">
        <w:rPr>
          <w:rFonts w:ascii="Calibri" w:eastAsia="Yu Gothic UI" w:hAnsi="Calibri" w:cs="Times New Roman"/>
          <w:color w:val="000000"/>
          <w:sz w:val="26"/>
          <w:szCs w:val="26"/>
        </w:rPr>
        <w:t>systems.</w:t>
      </w:r>
    </w:p>
    <w:p w:rsidR="005378CF" w:rsidRPr="00CF3CA5" w:rsidRDefault="005378CF" w:rsidP="000D013B">
      <w:pPr>
        <w:numPr>
          <w:ilvl w:val="0"/>
          <w:numId w:val="9"/>
        </w:numPr>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Managed, monitored and tested individual and gr</w:t>
      </w:r>
      <w:r w:rsidR="00AE147D" w:rsidRPr="00CF3CA5">
        <w:rPr>
          <w:rFonts w:ascii="Calibri" w:eastAsia="Yu Gothic UI" w:hAnsi="Calibri" w:cs="Times New Roman"/>
          <w:color w:val="000000"/>
          <w:sz w:val="26"/>
          <w:szCs w:val="26"/>
        </w:rPr>
        <w:t xml:space="preserve">oup user access privileges and </w:t>
      </w:r>
      <w:r w:rsidRPr="00CF3CA5">
        <w:rPr>
          <w:rFonts w:ascii="Calibri" w:eastAsia="Yu Gothic UI" w:hAnsi="Calibri" w:cs="Times New Roman"/>
          <w:color w:val="000000"/>
          <w:sz w:val="26"/>
          <w:szCs w:val="26"/>
        </w:rPr>
        <w:t>security</w:t>
      </w:r>
      <w:r w:rsidR="001C428C" w:rsidRPr="00CF3CA5">
        <w:rPr>
          <w:rFonts w:ascii="Calibri" w:eastAsia="Yu Gothic UI" w:hAnsi="Calibri" w:cs="Times New Roman"/>
          <w:color w:val="000000"/>
          <w:sz w:val="26"/>
          <w:szCs w:val="26"/>
        </w:rPr>
        <w:t>.</w:t>
      </w:r>
    </w:p>
    <w:p w:rsidR="005378CF" w:rsidRPr="00CF3CA5" w:rsidRDefault="005378CF" w:rsidP="000D013B">
      <w:pPr>
        <w:numPr>
          <w:ilvl w:val="0"/>
          <w:numId w:val="9"/>
        </w:numPr>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Created checklists and collected audit data f</w:t>
      </w:r>
      <w:r w:rsidR="00AE147D" w:rsidRPr="00CF3CA5">
        <w:rPr>
          <w:rFonts w:ascii="Calibri" w:eastAsia="Yu Gothic UI" w:hAnsi="Calibri" w:cs="Times New Roman"/>
          <w:color w:val="000000"/>
          <w:sz w:val="26"/>
          <w:szCs w:val="26"/>
        </w:rPr>
        <w:t xml:space="preserve">or compliance with SOX and PCI </w:t>
      </w:r>
      <w:r w:rsidRPr="00CF3CA5">
        <w:rPr>
          <w:rFonts w:ascii="Calibri" w:eastAsia="Yu Gothic UI" w:hAnsi="Calibri" w:cs="Times New Roman"/>
          <w:color w:val="000000"/>
          <w:sz w:val="26"/>
          <w:szCs w:val="26"/>
        </w:rPr>
        <w:t>certifications</w:t>
      </w:r>
      <w:r w:rsidR="001C428C" w:rsidRPr="00CF3CA5">
        <w:rPr>
          <w:rFonts w:ascii="Calibri" w:eastAsia="Yu Gothic UI" w:hAnsi="Calibri" w:cs="Times New Roman"/>
          <w:color w:val="000000"/>
          <w:sz w:val="26"/>
          <w:szCs w:val="26"/>
        </w:rPr>
        <w:t>.</w:t>
      </w:r>
    </w:p>
    <w:p w:rsidR="005378CF" w:rsidRPr="00CF3CA5" w:rsidRDefault="005378CF" w:rsidP="000D013B">
      <w:pPr>
        <w:numPr>
          <w:ilvl w:val="0"/>
          <w:numId w:val="9"/>
        </w:numPr>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Developed, implemented and verified securit</w:t>
      </w:r>
      <w:r w:rsidR="00AE147D" w:rsidRPr="00CF3CA5">
        <w:rPr>
          <w:rFonts w:ascii="Calibri" w:eastAsia="Yu Gothic UI" w:hAnsi="Calibri" w:cs="Times New Roman"/>
          <w:color w:val="000000"/>
          <w:sz w:val="26"/>
          <w:szCs w:val="26"/>
        </w:rPr>
        <w:t xml:space="preserve">y policy and access management </w:t>
      </w:r>
      <w:r w:rsidRPr="00CF3CA5">
        <w:rPr>
          <w:rFonts w:ascii="Calibri" w:eastAsia="Yu Gothic UI" w:hAnsi="Calibri" w:cs="Times New Roman"/>
          <w:color w:val="000000"/>
          <w:sz w:val="26"/>
          <w:szCs w:val="26"/>
        </w:rPr>
        <w:t>compliance</w:t>
      </w:r>
      <w:r w:rsidR="001C428C" w:rsidRPr="00CF3CA5">
        <w:rPr>
          <w:rFonts w:ascii="Calibri" w:eastAsia="Yu Gothic UI" w:hAnsi="Calibri" w:cs="Times New Roman"/>
          <w:color w:val="000000"/>
          <w:sz w:val="26"/>
          <w:szCs w:val="26"/>
        </w:rPr>
        <w:t>.</w:t>
      </w:r>
    </w:p>
    <w:p w:rsidR="005378CF" w:rsidRPr="00CF3CA5" w:rsidRDefault="005378CF" w:rsidP="000D013B">
      <w:pPr>
        <w:numPr>
          <w:ilvl w:val="0"/>
          <w:numId w:val="9"/>
        </w:numPr>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Monitored system performance and prevented resou</w:t>
      </w:r>
      <w:r w:rsidR="00A90724" w:rsidRPr="00CF3CA5">
        <w:rPr>
          <w:rFonts w:ascii="Calibri" w:eastAsia="Yu Gothic UI" w:hAnsi="Calibri" w:cs="Times New Roman"/>
          <w:color w:val="000000"/>
          <w:sz w:val="26"/>
          <w:szCs w:val="26"/>
        </w:rPr>
        <w:t xml:space="preserve">rce exhaustion using </w:t>
      </w:r>
      <w:proofErr w:type="spellStart"/>
      <w:proofErr w:type="gramStart"/>
      <w:r w:rsidR="00A90724" w:rsidRPr="00CF3CA5">
        <w:rPr>
          <w:rFonts w:ascii="Calibri" w:eastAsia="Yu Gothic UI" w:hAnsi="Calibri" w:cs="Times New Roman"/>
          <w:color w:val="000000"/>
          <w:sz w:val="26"/>
          <w:szCs w:val="26"/>
        </w:rPr>
        <w:t>ssh</w:t>
      </w:r>
      <w:proofErr w:type="spellEnd"/>
      <w:proofErr w:type="gramEnd"/>
      <w:r w:rsidR="00A90724" w:rsidRPr="00CF3CA5">
        <w:rPr>
          <w:rFonts w:ascii="Calibri" w:eastAsia="Yu Gothic UI" w:hAnsi="Calibri" w:cs="Times New Roman"/>
          <w:color w:val="000000"/>
          <w:sz w:val="26"/>
          <w:szCs w:val="26"/>
        </w:rPr>
        <w:t xml:space="preserve">, </w:t>
      </w:r>
      <w:proofErr w:type="spellStart"/>
      <w:r w:rsidR="00A90724" w:rsidRPr="00CF3CA5">
        <w:rPr>
          <w:rFonts w:ascii="Calibri" w:eastAsia="Yu Gothic UI" w:hAnsi="Calibri" w:cs="Times New Roman"/>
          <w:color w:val="000000"/>
          <w:sz w:val="26"/>
          <w:szCs w:val="26"/>
        </w:rPr>
        <w:t>sar</w:t>
      </w:r>
      <w:proofErr w:type="spellEnd"/>
      <w:r w:rsidR="00A90724" w:rsidRPr="00CF3CA5">
        <w:rPr>
          <w:rFonts w:ascii="Calibri" w:eastAsia="Yu Gothic UI" w:hAnsi="Calibri" w:cs="Times New Roman"/>
          <w:color w:val="000000"/>
          <w:sz w:val="26"/>
          <w:szCs w:val="26"/>
        </w:rPr>
        <w:t xml:space="preserve">, </w:t>
      </w:r>
      <w:proofErr w:type="spellStart"/>
      <w:r w:rsidRPr="00CF3CA5">
        <w:rPr>
          <w:rFonts w:ascii="Calibri" w:eastAsia="Yu Gothic UI" w:hAnsi="Calibri" w:cs="Times New Roman"/>
          <w:color w:val="000000"/>
          <w:sz w:val="26"/>
          <w:szCs w:val="26"/>
        </w:rPr>
        <w:t>vmstat</w:t>
      </w:r>
      <w:proofErr w:type="spellEnd"/>
      <w:r w:rsidRPr="00CF3CA5">
        <w:rPr>
          <w:rFonts w:ascii="Calibri" w:eastAsia="Yu Gothic UI" w:hAnsi="Calibri" w:cs="Times New Roman"/>
          <w:color w:val="000000"/>
          <w:sz w:val="26"/>
          <w:szCs w:val="26"/>
        </w:rPr>
        <w:t xml:space="preserve">, </w:t>
      </w:r>
      <w:proofErr w:type="spellStart"/>
      <w:r w:rsidRPr="00CF3CA5">
        <w:rPr>
          <w:rFonts w:ascii="Calibri" w:eastAsia="Yu Gothic UI" w:hAnsi="Calibri" w:cs="Times New Roman"/>
          <w:color w:val="000000"/>
          <w:sz w:val="26"/>
          <w:szCs w:val="26"/>
        </w:rPr>
        <w:t>iostat</w:t>
      </w:r>
      <w:proofErr w:type="spellEnd"/>
      <w:r w:rsidRPr="00CF3CA5">
        <w:rPr>
          <w:rFonts w:ascii="Calibri" w:eastAsia="Yu Gothic UI" w:hAnsi="Calibri" w:cs="Times New Roman"/>
          <w:color w:val="000000"/>
          <w:sz w:val="26"/>
          <w:szCs w:val="26"/>
        </w:rPr>
        <w:t xml:space="preserve">, </w:t>
      </w:r>
      <w:proofErr w:type="spellStart"/>
      <w:r w:rsidRPr="00CF3CA5">
        <w:rPr>
          <w:rFonts w:ascii="Calibri" w:eastAsia="Yu Gothic UI" w:hAnsi="Calibri" w:cs="Times New Roman"/>
          <w:color w:val="000000"/>
          <w:sz w:val="26"/>
          <w:szCs w:val="26"/>
        </w:rPr>
        <w:t>netstat</w:t>
      </w:r>
      <w:proofErr w:type="spellEnd"/>
      <w:r w:rsidRPr="00CF3CA5">
        <w:rPr>
          <w:rFonts w:ascii="Calibri" w:eastAsia="Yu Gothic UI" w:hAnsi="Calibri" w:cs="Times New Roman"/>
          <w:color w:val="000000"/>
          <w:sz w:val="26"/>
          <w:szCs w:val="26"/>
        </w:rPr>
        <w:t xml:space="preserve"> and </w:t>
      </w:r>
      <w:proofErr w:type="spellStart"/>
      <w:r w:rsidRPr="00CF3CA5">
        <w:rPr>
          <w:rFonts w:ascii="Calibri" w:eastAsia="Yu Gothic UI" w:hAnsi="Calibri" w:cs="Times New Roman"/>
          <w:color w:val="000000"/>
          <w:sz w:val="26"/>
          <w:szCs w:val="26"/>
        </w:rPr>
        <w:t>nmon</w:t>
      </w:r>
      <w:proofErr w:type="spellEnd"/>
      <w:r w:rsidRPr="00CF3CA5">
        <w:rPr>
          <w:rFonts w:ascii="Calibri" w:eastAsia="Yu Gothic UI" w:hAnsi="Calibri" w:cs="Times New Roman"/>
          <w:color w:val="000000"/>
          <w:sz w:val="26"/>
          <w:szCs w:val="26"/>
        </w:rPr>
        <w:t>.</w:t>
      </w:r>
    </w:p>
    <w:p w:rsidR="005378CF" w:rsidRPr="00CF3CA5" w:rsidRDefault="005378CF" w:rsidP="000D013B">
      <w:pPr>
        <w:pStyle w:val="BodyText"/>
        <w:numPr>
          <w:ilvl w:val="0"/>
          <w:numId w:val="9"/>
        </w:numPr>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Resolved trouble tickets quickly and efficiently, dr</w:t>
      </w:r>
      <w:r w:rsidR="00AE147D" w:rsidRPr="00CF3CA5">
        <w:rPr>
          <w:rFonts w:ascii="Calibri" w:eastAsia="Yu Gothic UI" w:hAnsi="Calibri" w:cs="Times New Roman"/>
          <w:color w:val="000000"/>
          <w:sz w:val="26"/>
          <w:szCs w:val="26"/>
        </w:rPr>
        <w:t xml:space="preserve">opping backlogged tickets from </w:t>
      </w:r>
      <w:r w:rsidRPr="00CF3CA5">
        <w:rPr>
          <w:rFonts w:ascii="Calibri" w:eastAsia="Yu Gothic UI" w:hAnsi="Calibri" w:cs="Times New Roman"/>
          <w:color w:val="000000"/>
          <w:sz w:val="26"/>
          <w:szCs w:val="26"/>
        </w:rPr>
        <w:t>1,000+ to under 100.</w:t>
      </w:r>
    </w:p>
    <w:p w:rsidR="005378CF" w:rsidRPr="00CF3CA5" w:rsidRDefault="005378CF" w:rsidP="000D013B">
      <w:pPr>
        <w:pStyle w:val="BodyText"/>
        <w:numPr>
          <w:ilvl w:val="0"/>
          <w:numId w:val="9"/>
        </w:numPr>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Wrote custom scripts and automated tasks to free up research and project time.</w:t>
      </w:r>
    </w:p>
    <w:p w:rsidR="005378CF" w:rsidRPr="00CF3CA5" w:rsidRDefault="005378CF" w:rsidP="000D013B">
      <w:pPr>
        <w:pStyle w:val="BodyText"/>
        <w:numPr>
          <w:ilvl w:val="0"/>
          <w:numId w:val="9"/>
        </w:numPr>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Eliminated extended downtime of network and processes </w:t>
      </w:r>
      <w:r w:rsidR="001C428C" w:rsidRPr="00CF3CA5">
        <w:rPr>
          <w:rFonts w:ascii="Calibri" w:eastAsia="Yu Gothic UI" w:hAnsi="Calibri" w:cs="Times New Roman"/>
          <w:color w:val="000000"/>
          <w:sz w:val="26"/>
          <w:szCs w:val="26"/>
        </w:rPr>
        <w:t>by installing and configuring</w:t>
      </w:r>
      <w:r w:rsidRPr="00CF3CA5">
        <w:rPr>
          <w:rFonts w:ascii="Calibri" w:eastAsia="Yu Gothic UI" w:hAnsi="Calibri" w:cs="Times New Roman"/>
          <w:color w:val="000000"/>
          <w:sz w:val="26"/>
          <w:szCs w:val="26"/>
        </w:rPr>
        <w:t xml:space="preserve"> Nagios server to monitor Windows/Linux servers.</w:t>
      </w:r>
    </w:p>
    <w:p w:rsidR="005378CF" w:rsidRPr="00CF3CA5" w:rsidRDefault="005378CF" w:rsidP="000D013B">
      <w:pPr>
        <w:pStyle w:val="BodyText"/>
        <w:numPr>
          <w:ilvl w:val="0"/>
          <w:numId w:val="9"/>
        </w:numPr>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Raised the level of expansion and research by automa</w:t>
      </w:r>
      <w:r w:rsidR="001C428C" w:rsidRPr="00CF3CA5">
        <w:rPr>
          <w:rFonts w:ascii="Calibri" w:eastAsia="Yu Gothic UI" w:hAnsi="Calibri" w:cs="Times New Roman"/>
          <w:color w:val="000000"/>
          <w:sz w:val="26"/>
          <w:szCs w:val="26"/>
        </w:rPr>
        <w:t xml:space="preserve">ting tasks freeing up time for </w:t>
      </w:r>
      <w:r w:rsidRPr="00CF3CA5">
        <w:rPr>
          <w:rFonts w:ascii="Calibri" w:eastAsia="Yu Gothic UI" w:hAnsi="Calibri" w:cs="Times New Roman"/>
          <w:color w:val="000000"/>
          <w:sz w:val="26"/>
          <w:szCs w:val="26"/>
        </w:rPr>
        <w:t>research and testing</w:t>
      </w:r>
    </w:p>
    <w:p w:rsidR="005378CF" w:rsidRPr="00CF3CA5" w:rsidRDefault="005378CF" w:rsidP="000D013B">
      <w:pPr>
        <w:numPr>
          <w:ilvl w:val="0"/>
          <w:numId w:val="9"/>
        </w:numPr>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Installed and configured database servers and created database users with </w:t>
      </w:r>
      <w:r w:rsidR="001C428C" w:rsidRPr="00CF3CA5">
        <w:rPr>
          <w:rFonts w:ascii="Calibri" w:eastAsia="Yu Gothic UI" w:hAnsi="Calibri" w:cs="Times New Roman"/>
          <w:color w:val="000000"/>
          <w:sz w:val="26"/>
          <w:szCs w:val="26"/>
        </w:rPr>
        <w:t xml:space="preserve">restricted </w:t>
      </w:r>
      <w:r w:rsidRPr="00CF3CA5">
        <w:rPr>
          <w:rFonts w:ascii="Calibri" w:eastAsia="Yu Gothic UI" w:hAnsi="Calibri" w:cs="Times New Roman"/>
          <w:color w:val="000000"/>
          <w:sz w:val="26"/>
          <w:szCs w:val="26"/>
        </w:rPr>
        <w:t>permissions.</w:t>
      </w:r>
    </w:p>
    <w:p w:rsidR="005378CF" w:rsidRPr="00CF3CA5" w:rsidRDefault="005378CF" w:rsidP="000D013B">
      <w:pPr>
        <w:numPr>
          <w:ilvl w:val="0"/>
          <w:numId w:val="9"/>
        </w:numPr>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Worked on version upgrades and database </w:t>
      </w:r>
      <w:r w:rsidR="001C428C" w:rsidRPr="00CF3CA5">
        <w:rPr>
          <w:rFonts w:ascii="Calibri" w:eastAsia="Yu Gothic UI" w:hAnsi="Calibri" w:cs="Times New Roman"/>
          <w:color w:val="000000"/>
          <w:sz w:val="26"/>
          <w:szCs w:val="26"/>
        </w:rPr>
        <w:t>backup and roll back activities</w:t>
      </w:r>
      <w:r w:rsidRPr="00CF3CA5">
        <w:rPr>
          <w:rFonts w:ascii="Calibri" w:eastAsia="Yu Gothic UI" w:hAnsi="Calibri" w:cs="Times New Roman"/>
          <w:color w:val="000000"/>
          <w:sz w:val="26"/>
          <w:szCs w:val="26"/>
        </w:rPr>
        <w:t>.</w:t>
      </w:r>
    </w:p>
    <w:p w:rsidR="005378CF" w:rsidRPr="00CF3CA5" w:rsidRDefault="005378CF" w:rsidP="000D013B">
      <w:pPr>
        <w:numPr>
          <w:ilvl w:val="0"/>
          <w:numId w:val="9"/>
        </w:numPr>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Writing the automation script to</w:t>
      </w:r>
      <w:r w:rsidR="001C428C" w:rsidRPr="00CF3CA5">
        <w:rPr>
          <w:rFonts w:ascii="Calibri" w:eastAsia="Yu Gothic UI" w:hAnsi="Calibri" w:cs="Times New Roman"/>
          <w:color w:val="000000"/>
          <w:sz w:val="26"/>
          <w:szCs w:val="26"/>
        </w:rPr>
        <w:t xml:space="preserve"> automate deployment activities</w:t>
      </w:r>
      <w:r w:rsidRPr="00CF3CA5">
        <w:rPr>
          <w:rFonts w:ascii="Calibri" w:eastAsia="Yu Gothic UI" w:hAnsi="Calibri" w:cs="Times New Roman"/>
          <w:color w:val="000000"/>
          <w:sz w:val="26"/>
          <w:szCs w:val="26"/>
        </w:rPr>
        <w:t xml:space="preserve">. </w:t>
      </w:r>
    </w:p>
    <w:p w:rsidR="005378CF" w:rsidRPr="00CF3CA5" w:rsidRDefault="005378CF" w:rsidP="000D013B">
      <w:pPr>
        <w:numPr>
          <w:ilvl w:val="0"/>
          <w:numId w:val="9"/>
        </w:numPr>
        <w:spacing w:line="276" w:lineRule="auto"/>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Monitored web servers to ensure zero downtime and managed load balancing.</w:t>
      </w:r>
    </w:p>
    <w:p w:rsidR="005378CF" w:rsidRPr="00CF3CA5" w:rsidRDefault="005378CF" w:rsidP="005378CF">
      <w:pPr>
        <w:spacing w:line="276" w:lineRule="auto"/>
        <w:ind w:left="720" w:firstLine="360"/>
        <w:jc w:val="both"/>
        <w:rPr>
          <w:rFonts w:ascii="Calibri" w:eastAsia="Yu Gothic UI" w:hAnsi="Calibri" w:cs="Times New Roman"/>
          <w:color w:val="000000"/>
          <w:sz w:val="26"/>
          <w:szCs w:val="26"/>
        </w:rPr>
      </w:pP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color w:val="4377C9"/>
          <w:sz w:val="26"/>
          <w:szCs w:val="26"/>
          <w:u w:val="single"/>
        </w:rPr>
        <w:t>PROJECT # 4:</w:t>
      </w:r>
      <w:r w:rsidRPr="00CF3CA5">
        <w:rPr>
          <w:rFonts w:ascii="Calibri" w:eastAsia="Yu Gothic UI" w:hAnsi="Calibri" w:cs="Times New Roman"/>
          <w:color w:val="4377C9"/>
          <w:sz w:val="26"/>
          <w:szCs w:val="26"/>
        </w:rPr>
        <w:t xml:space="preserve">  Customized Hadoop Analytics Platform </w:t>
      </w:r>
    </w:p>
    <w:p w:rsidR="005378CF" w:rsidRPr="00CF3CA5" w:rsidRDefault="005378CF" w:rsidP="005378CF">
      <w:pPr>
        <w:jc w:val="both"/>
        <w:rPr>
          <w:rFonts w:ascii="Calibri" w:eastAsia="Yu Gothic UI" w:hAnsi="Calibri" w:cs="Times New Roman"/>
          <w:sz w:val="26"/>
          <w:szCs w:val="26"/>
        </w:rPr>
      </w:pP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Client: </w:t>
      </w:r>
      <w:proofErr w:type="spellStart"/>
      <w:r w:rsidRPr="00CF3CA5">
        <w:rPr>
          <w:rFonts w:ascii="Calibri" w:eastAsia="Yu Gothic UI" w:hAnsi="Calibri" w:cs="Times New Roman"/>
          <w:sz w:val="26"/>
          <w:szCs w:val="26"/>
        </w:rPr>
        <w:t>Nextgen</w:t>
      </w:r>
      <w:proofErr w:type="spellEnd"/>
      <w:r w:rsidRPr="00CF3CA5">
        <w:rPr>
          <w:rFonts w:ascii="Calibri" w:eastAsia="Yu Gothic UI" w:hAnsi="Calibri" w:cs="Times New Roman"/>
          <w:sz w:val="26"/>
          <w:szCs w:val="26"/>
        </w:rPr>
        <w:t xml:space="preserve"> Solutions, UK.</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From: Aug 2013 to Jan 2014</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Role: Systems engineer/</w:t>
      </w:r>
      <w:r w:rsidR="00992393" w:rsidRPr="00CF3CA5">
        <w:rPr>
          <w:rFonts w:ascii="Calibri" w:eastAsia="Yu Gothic UI" w:hAnsi="Calibri" w:cs="Times New Roman"/>
          <w:sz w:val="26"/>
          <w:szCs w:val="26"/>
        </w:rPr>
        <w:t>Hadoop</w:t>
      </w:r>
      <w:r w:rsidR="004579B7" w:rsidRPr="00CF3CA5">
        <w:rPr>
          <w:rStyle w:val="EndnoteReference"/>
          <w:rFonts w:ascii="Calibri" w:eastAsia="Yu Gothic UI" w:hAnsi="Calibri" w:cs="Times New Roman"/>
          <w:sz w:val="26"/>
          <w:szCs w:val="26"/>
        </w:rPr>
        <w:endnoteReference w:id="1"/>
      </w:r>
      <w:r w:rsidRPr="00CF3CA5">
        <w:rPr>
          <w:rFonts w:ascii="Calibri" w:eastAsia="Yu Gothic UI" w:hAnsi="Calibri" w:cs="Times New Roman"/>
          <w:sz w:val="26"/>
          <w:szCs w:val="26"/>
        </w:rPr>
        <w:t xml:space="preserve"> Administrator </w:t>
      </w:r>
    </w:p>
    <w:p w:rsidR="004D76FC" w:rsidRPr="00CF3CA5" w:rsidRDefault="004D76FC" w:rsidP="004D76FC">
      <w:pPr>
        <w:jc w:val="both"/>
        <w:rPr>
          <w:rFonts w:ascii="Calibri" w:eastAsia="Yu Gothic UI" w:hAnsi="Calibri" w:cs="Times New Roman"/>
          <w:sz w:val="26"/>
          <w:szCs w:val="26"/>
        </w:rPr>
      </w:pPr>
      <w:r>
        <w:rPr>
          <w:rFonts w:ascii="Calibri" w:eastAsia="Yu Gothic UI" w:hAnsi="Calibri" w:cs="Times New Roman"/>
          <w:sz w:val="26"/>
          <w:szCs w:val="26"/>
        </w:rPr>
        <w:t xml:space="preserve">Technologies: </w:t>
      </w:r>
      <w:r w:rsidR="00BA4DA4">
        <w:rPr>
          <w:rFonts w:ascii="Calibri" w:eastAsia="Yu Gothic UI" w:hAnsi="Calibri" w:cs="Times New Roman"/>
          <w:sz w:val="26"/>
          <w:szCs w:val="26"/>
        </w:rPr>
        <w:t>Hadoop,</w:t>
      </w:r>
      <w:r w:rsidR="00824C07">
        <w:rPr>
          <w:rFonts w:ascii="Calibri" w:eastAsia="Yu Gothic UI" w:hAnsi="Calibri" w:cs="Times New Roman"/>
          <w:sz w:val="26"/>
          <w:szCs w:val="26"/>
        </w:rPr>
        <w:t xml:space="preserve"> </w:t>
      </w:r>
      <w:proofErr w:type="spellStart"/>
      <w:r w:rsidR="00BA4DA4">
        <w:rPr>
          <w:rFonts w:ascii="Calibri" w:eastAsia="Yu Gothic UI" w:hAnsi="Calibri" w:cs="Times New Roman"/>
          <w:sz w:val="26"/>
          <w:szCs w:val="26"/>
        </w:rPr>
        <w:t>Hbase</w:t>
      </w:r>
      <w:proofErr w:type="spellEnd"/>
      <w:r w:rsidR="00BA4DA4">
        <w:rPr>
          <w:rFonts w:ascii="Calibri" w:eastAsia="Yu Gothic UI" w:hAnsi="Calibri" w:cs="Times New Roman"/>
          <w:sz w:val="26"/>
          <w:szCs w:val="26"/>
        </w:rPr>
        <w:t>,</w:t>
      </w:r>
      <w:r w:rsidR="00824C07">
        <w:rPr>
          <w:rFonts w:ascii="Calibri" w:eastAsia="Yu Gothic UI" w:hAnsi="Calibri" w:cs="Times New Roman"/>
          <w:sz w:val="26"/>
          <w:szCs w:val="26"/>
        </w:rPr>
        <w:t xml:space="preserve"> </w:t>
      </w:r>
      <w:r w:rsidR="00BA4DA4">
        <w:rPr>
          <w:rFonts w:ascii="Calibri" w:eastAsia="Yu Gothic UI" w:hAnsi="Calibri" w:cs="Times New Roman"/>
          <w:sz w:val="26"/>
          <w:szCs w:val="26"/>
        </w:rPr>
        <w:t>J2SF,</w:t>
      </w:r>
      <w:r w:rsidR="00824C07">
        <w:rPr>
          <w:rFonts w:ascii="Calibri" w:eastAsia="Yu Gothic UI" w:hAnsi="Calibri" w:cs="Times New Roman"/>
          <w:sz w:val="26"/>
          <w:szCs w:val="26"/>
        </w:rPr>
        <w:t xml:space="preserve"> </w:t>
      </w:r>
      <w:proofErr w:type="spellStart"/>
      <w:r w:rsidR="00BA4DA4">
        <w:rPr>
          <w:rFonts w:ascii="Calibri" w:eastAsia="Yu Gothic UI" w:hAnsi="Calibri" w:cs="Times New Roman"/>
          <w:sz w:val="26"/>
          <w:szCs w:val="26"/>
        </w:rPr>
        <w:t>Mysql</w:t>
      </w:r>
      <w:proofErr w:type="spellEnd"/>
      <w:r w:rsidR="00BA4DA4">
        <w:rPr>
          <w:rFonts w:ascii="Calibri" w:eastAsia="Yu Gothic UI" w:hAnsi="Calibri" w:cs="Times New Roman"/>
          <w:sz w:val="26"/>
          <w:szCs w:val="26"/>
        </w:rPr>
        <w:t>,</w:t>
      </w:r>
      <w:r w:rsidR="00824C07">
        <w:rPr>
          <w:rFonts w:ascii="Calibri" w:eastAsia="Yu Gothic UI" w:hAnsi="Calibri" w:cs="Times New Roman"/>
          <w:sz w:val="26"/>
          <w:szCs w:val="26"/>
        </w:rPr>
        <w:t xml:space="preserve"> </w:t>
      </w:r>
      <w:r w:rsidR="00BA4DA4">
        <w:rPr>
          <w:rFonts w:ascii="Calibri" w:eastAsia="Yu Gothic UI" w:hAnsi="Calibri" w:cs="Times New Roman"/>
          <w:sz w:val="26"/>
          <w:szCs w:val="26"/>
        </w:rPr>
        <w:t>Python,</w:t>
      </w:r>
      <w:r w:rsidR="00824C07">
        <w:rPr>
          <w:rFonts w:ascii="Calibri" w:eastAsia="Yu Gothic UI" w:hAnsi="Calibri" w:cs="Times New Roman"/>
          <w:sz w:val="26"/>
          <w:szCs w:val="26"/>
        </w:rPr>
        <w:t xml:space="preserve"> </w:t>
      </w:r>
      <w:r w:rsidR="00BA4DA4">
        <w:rPr>
          <w:rFonts w:ascii="Calibri" w:eastAsia="Yu Gothic UI" w:hAnsi="Calibri" w:cs="Times New Roman"/>
          <w:sz w:val="26"/>
          <w:szCs w:val="26"/>
        </w:rPr>
        <w:t>Twitter,</w:t>
      </w:r>
      <w:r w:rsidR="00824C07">
        <w:rPr>
          <w:rFonts w:ascii="Calibri" w:eastAsia="Yu Gothic UI" w:hAnsi="Calibri" w:cs="Times New Roman"/>
          <w:sz w:val="26"/>
          <w:szCs w:val="26"/>
        </w:rPr>
        <w:t xml:space="preserve"> </w:t>
      </w:r>
      <w:r w:rsidR="00BA4DA4">
        <w:rPr>
          <w:rFonts w:ascii="Calibri" w:eastAsia="Yu Gothic UI" w:hAnsi="Calibri" w:cs="Times New Roman"/>
          <w:sz w:val="26"/>
          <w:szCs w:val="26"/>
        </w:rPr>
        <w:t xml:space="preserve">Facebook </w:t>
      </w:r>
      <w:proofErr w:type="spellStart"/>
      <w:proofErr w:type="gramStart"/>
      <w:r w:rsidR="00BA4DA4">
        <w:rPr>
          <w:rFonts w:ascii="Calibri" w:eastAsia="Yu Gothic UI" w:hAnsi="Calibri" w:cs="Times New Roman"/>
          <w:sz w:val="26"/>
          <w:szCs w:val="26"/>
        </w:rPr>
        <w:t>Api</w:t>
      </w:r>
      <w:proofErr w:type="spellEnd"/>
      <w:proofErr w:type="gramEnd"/>
      <w:r w:rsidR="00BA4DA4">
        <w:rPr>
          <w:rFonts w:ascii="Calibri" w:eastAsia="Yu Gothic UI" w:hAnsi="Calibri" w:cs="Times New Roman"/>
          <w:sz w:val="26"/>
          <w:szCs w:val="26"/>
        </w:rPr>
        <w:t>.</w:t>
      </w:r>
    </w:p>
    <w:p w:rsidR="004D76FC" w:rsidRDefault="004D76FC" w:rsidP="00E12C95">
      <w:pPr>
        <w:jc w:val="both"/>
        <w:rPr>
          <w:rFonts w:ascii="Calibri" w:eastAsia="Yu Gothic UI" w:hAnsi="Calibri" w:cs="Times New Roman"/>
          <w:sz w:val="26"/>
          <w:szCs w:val="26"/>
        </w:rPr>
      </w:pPr>
    </w:p>
    <w:p w:rsidR="004D76FC" w:rsidRDefault="004D76FC" w:rsidP="00E12C95">
      <w:pPr>
        <w:jc w:val="both"/>
        <w:rPr>
          <w:rFonts w:ascii="Calibri" w:eastAsia="Yu Gothic UI" w:hAnsi="Calibri" w:cs="Times New Roman"/>
          <w:sz w:val="26"/>
          <w:szCs w:val="26"/>
        </w:rPr>
      </w:pPr>
    </w:p>
    <w:p w:rsidR="00E12C95" w:rsidRPr="00CF3CA5" w:rsidRDefault="005378CF" w:rsidP="00E12C95">
      <w:pPr>
        <w:jc w:val="both"/>
        <w:rPr>
          <w:rFonts w:ascii="Calibri" w:eastAsia="Yu Gothic UI" w:hAnsi="Calibri" w:cs="Times New Roman"/>
          <w:sz w:val="26"/>
          <w:szCs w:val="26"/>
        </w:rPr>
      </w:pPr>
      <w:r w:rsidRPr="00CF3CA5">
        <w:rPr>
          <w:rFonts w:ascii="Calibri" w:eastAsia="Yu Gothic UI" w:hAnsi="Calibri" w:cs="Times New Roman"/>
          <w:sz w:val="26"/>
          <w:szCs w:val="26"/>
        </w:rPr>
        <w:lastRenderedPageBreak/>
        <w:t>Project Description:</w:t>
      </w:r>
    </w:p>
    <w:p w:rsidR="00E12C95" w:rsidRPr="00CF3CA5" w:rsidRDefault="00E12C95" w:rsidP="00E12C95">
      <w:pPr>
        <w:jc w:val="both"/>
        <w:rPr>
          <w:rFonts w:ascii="Calibri" w:eastAsia="Yu Gothic UI" w:hAnsi="Calibri" w:cs="Times New Roman"/>
          <w:color w:val="333333"/>
          <w:sz w:val="26"/>
          <w:szCs w:val="26"/>
        </w:rPr>
      </w:pPr>
    </w:p>
    <w:p w:rsidR="005378CF" w:rsidRPr="00CF3CA5" w:rsidRDefault="005378CF" w:rsidP="00E12C95">
      <w:pPr>
        <w:jc w:val="both"/>
        <w:rPr>
          <w:rFonts w:ascii="Calibri" w:eastAsia="Yu Gothic UI" w:hAnsi="Calibri" w:cs="Times New Roman"/>
          <w:color w:val="333333"/>
          <w:sz w:val="26"/>
          <w:szCs w:val="26"/>
        </w:rPr>
      </w:pPr>
      <w:proofErr w:type="spellStart"/>
      <w:r w:rsidRPr="00CF3CA5">
        <w:rPr>
          <w:rFonts w:ascii="Calibri" w:eastAsia="Yu Gothic UI" w:hAnsi="Calibri" w:cs="Times New Roman"/>
          <w:sz w:val="26"/>
          <w:szCs w:val="26"/>
        </w:rPr>
        <w:t>Nextgen</w:t>
      </w:r>
      <w:proofErr w:type="spellEnd"/>
      <w:r w:rsidRPr="00CF3CA5">
        <w:rPr>
          <w:rFonts w:ascii="Calibri" w:eastAsia="Yu Gothic UI" w:hAnsi="Calibri" w:cs="Times New Roman"/>
          <w:sz w:val="26"/>
          <w:szCs w:val="26"/>
        </w:rPr>
        <w:t xml:space="preserve"> solutions group at UK is a part of the TCS organization (horizontal) to deliver digital media solutions to the clients which is newly established. This project was planned to customize the client specific requirements  that deals with the analytics of the data taken fro</w:t>
      </w:r>
      <w:r w:rsidR="00E12C95" w:rsidRPr="00CF3CA5">
        <w:rPr>
          <w:rFonts w:ascii="Calibri" w:eastAsia="Yu Gothic UI" w:hAnsi="Calibri" w:cs="Times New Roman"/>
          <w:sz w:val="26"/>
          <w:szCs w:val="26"/>
        </w:rPr>
        <w:t>m Log Servers ,Transaction logs</w:t>
      </w:r>
      <w:r w:rsidRPr="00CF3CA5">
        <w:rPr>
          <w:rFonts w:ascii="Calibri" w:eastAsia="Yu Gothic UI" w:hAnsi="Calibri" w:cs="Times New Roman"/>
          <w:sz w:val="26"/>
          <w:szCs w:val="26"/>
        </w:rPr>
        <w:t xml:space="preserve">, Social Media and different Blogs. The analysis shows benefits for business development for the customer based on the end user responses in the social media sites and application access logs. Extracted data from different sources like face book, twitter and logs is stored into HDFS for performing Opinion/Sentiment analysis using text mining algorithms to find out the sentiment/emotions &amp; opinion of the company/product in the social circle. </w:t>
      </w:r>
    </w:p>
    <w:p w:rsidR="005378CF" w:rsidRPr="00CF3CA5" w:rsidRDefault="005378CF" w:rsidP="005378CF">
      <w:pPr>
        <w:keepLines/>
        <w:spacing w:before="100" w:after="100" w:line="100" w:lineRule="atLeast"/>
        <w:jc w:val="both"/>
        <w:rPr>
          <w:rFonts w:ascii="Calibri" w:eastAsia="Yu Gothic UI" w:hAnsi="Calibri" w:cs="Times New Roman"/>
          <w:sz w:val="26"/>
          <w:szCs w:val="26"/>
        </w:rPr>
      </w:pPr>
      <w:r w:rsidRPr="00CF3CA5">
        <w:rPr>
          <w:rFonts w:ascii="Calibri" w:eastAsia="Yu Gothic UI" w:hAnsi="Calibri" w:cs="Times New Roman"/>
          <w:sz w:val="26"/>
          <w:szCs w:val="26"/>
        </w:rPr>
        <w:t>Based on these analytics the customer can take business decisions on the Opinion/sentiment of the end users for the business improvement.</w:t>
      </w:r>
      <w:r w:rsidRPr="00CF3CA5">
        <w:rPr>
          <w:rFonts w:ascii="Calibri" w:eastAsia="Yu Gothic UI" w:hAnsi="Calibri" w:cs="Times New Roman"/>
          <w:color w:val="333333"/>
          <w:sz w:val="26"/>
          <w:szCs w:val="26"/>
        </w:rPr>
        <w:t xml:space="preserve"> </w:t>
      </w:r>
    </w:p>
    <w:p w:rsidR="006B23BF" w:rsidRPr="00CF3CA5" w:rsidRDefault="006B23BF" w:rsidP="005378CF">
      <w:pPr>
        <w:spacing w:before="100" w:after="100" w:line="100" w:lineRule="atLeast"/>
        <w:jc w:val="both"/>
        <w:rPr>
          <w:rFonts w:ascii="Calibri" w:eastAsia="Yu Gothic UI" w:hAnsi="Calibri" w:cs="Times New Roman"/>
          <w:sz w:val="26"/>
          <w:szCs w:val="26"/>
        </w:rPr>
      </w:pPr>
    </w:p>
    <w:p w:rsidR="005378CF" w:rsidRPr="00CF3CA5" w:rsidRDefault="005378CF" w:rsidP="005378CF">
      <w:pPr>
        <w:spacing w:before="100" w:after="100" w:line="100" w:lineRule="atLeast"/>
        <w:jc w:val="both"/>
        <w:rPr>
          <w:rFonts w:ascii="Calibri" w:eastAsia="Yu Gothic UI" w:hAnsi="Calibri" w:cs="Times New Roman"/>
          <w:sz w:val="26"/>
          <w:szCs w:val="26"/>
        </w:rPr>
      </w:pPr>
      <w:r w:rsidRPr="00CF3CA5">
        <w:rPr>
          <w:rFonts w:ascii="Calibri" w:eastAsia="Yu Gothic UI" w:hAnsi="Calibri" w:cs="Times New Roman"/>
          <w:sz w:val="26"/>
          <w:szCs w:val="26"/>
        </w:rPr>
        <w:t>Roles &amp; Responsibilities:</w:t>
      </w:r>
    </w:p>
    <w:p w:rsidR="005378CF" w:rsidRPr="00CF3CA5" w:rsidRDefault="005378CF" w:rsidP="000D013B">
      <w:pPr>
        <w:pStyle w:val="BodyText"/>
        <w:numPr>
          <w:ilvl w:val="0"/>
          <w:numId w:val="8"/>
        </w:numPr>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Provisioned new servers, imaging, and daily monitoring and maintenance of over 50 servers.</w:t>
      </w:r>
    </w:p>
    <w:p w:rsidR="005378CF" w:rsidRPr="00CF3CA5" w:rsidRDefault="005378CF" w:rsidP="000D013B">
      <w:pPr>
        <w:pStyle w:val="BodyText"/>
        <w:numPr>
          <w:ilvl w:val="0"/>
          <w:numId w:val="8"/>
        </w:numPr>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Performed back up, file replications and script management for the servers.</w:t>
      </w:r>
    </w:p>
    <w:p w:rsidR="005378CF" w:rsidRPr="00CF3CA5" w:rsidRDefault="005378CF" w:rsidP="000D013B">
      <w:pPr>
        <w:pStyle w:val="BodyText"/>
        <w:numPr>
          <w:ilvl w:val="0"/>
          <w:numId w:val="8"/>
        </w:numPr>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Tested and applied new software and programs.</w:t>
      </w:r>
    </w:p>
    <w:p w:rsidR="005378CF" w:rsidRPr="00CF3CA5" w:rsidRDefault="005378CF" w:rsidP="000D013B">
      <w:pPr>
        <w:pStyle w:val="BodyText"/>
        <w:numPr>
          <w:ilvl w:val="0"/>
          <w:numId w:val="8"/>
        </w:numPr>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Planed and expanded current service offerings.</w:t>
      </w:r>
    </w:p>
    <w:p w:rsidR="005378CF" w:rsidRPr="00CF3CA5" w:rsidRDefault="005378CF" w:rsidP="000D013B">
      <w:pPr>
        <w:pStyle w:val="BodyText"/>
        <w:numPr>
          <w:ilvl w:val="0"/>
          <w:numId w:val="8"/>
        </w:numPr>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Quickly resolved all IP network issues.</w:t>
      </w:r>
    </w:p>
    <w:p w:rsidR="005378CF" w:rsidRPr="00CF3CA5" w:rsidRDefault="005378CF" w:rsidP="000D013B">
      <w:pPr>
        <w:pStyle w:val="BodyText"/>
        <w:numPr>
          <w:ilvl w:val="0"/>
          <w:numId w:val="8"/>
        </w:numPr>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Provided customer support via telephone, e-mail, knowledge base program and other tools.</w:t>
      </w:r>
    </w:p>
    <w:p w:rsidR="005378CF" w:rsidRPr="00CF3CA5" w:rsidRDefault="005378CF" w:rsidP="000D013B">
      <w:pPr>
        <w:pStyle w:val="BodyText"/>
        <w:numPr>
          <w:ilvl w:val="0"/>
          <w:numId w:val="8"/>
        </w:numPr>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Jumpstart, configured, updated Solaris servers with Solaris 8, 9, and 10.</w:t>
      </w:r>
    </w:p>
    <w:p w:rsidR="005378CF" w:rsidRPr="00CF3CA5" w:rsidRDefault="005378CF" w:rsidP="000D013B">
      <w:pPr>
        <w:pStyle w:val="BodyText"/>
        <w:numPr>
          <w:ilvl w:val="0"/>
          <w:numId w:val="8"/>
        </w:numPr>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Installed, configured, and updated Linux machines, with Red Hat, </w:t>
      </w:r>
      <w:proofErr w:type="spellStart"/>
      <w:r w:rsidRPr="00CF3CA5">
        <w:rPr>
          <w:rFonts w:ascii="Calibri" w:eastAsia="Yu Gothic UI" w:hAnsi="Calibri" w:cs="Times New Roman"/>
          <w:color w:val="000000"/>
          <w:sz w:val="26"/>
          <w:szCs w:val="26"/>
        </w:rPr>
        <w:t>Debian</w:t>
      </w:r>
      <w:proofErr w:type="spellEnd"/>
      <w:r w:rsidRPr="00CF3CA5">
        <w:rPr>
          <w:rFonts w:ascii="Calibri" w:eastAsia="Yu Gothic UI" w:hAnsi="Calibri" w:cs="Times New Roman"/>
          <w:color w:val="000000"/>
          <w:sz w:val="26"/>
          <w:szCs w:val="26"/>
        </w:rPr>
        <w:t>, and CentOS.</w:t>
      </w:r>
    </w:p>
    <w:p w:rsidR="005378CF" w:rsidRPr="00CF3CA5" w:rsidRDefault="005378CF" w:rsidP="000D013B">
      <w:pPr>
        <w:pStyle w:val="BodyText"/>
        <w:numPr>
          <w:ilvl w:val="0"/>
          <w:numId w:val="8"/>
        </w:numPr>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Troubleshoot, analyze and resolve computer problems related to both hardware and software.</w:t>
      </w:r>
    </w:p>
    <w:p w:rsidR="005378CF" w:rsidRPr="00CF3CA5" w:rsidRDefault="005378CF" w:rsidP="000D013B">
      <w:pPr>
        <w:pStyle w:val="BodyText"/>
        <w:numPr>
          <w:ilvl w:val="0"/>
          <w:numId w:val="8"/>
        </w:numPr>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Deploy new equipment and install applications, which enable the customer to perform their job function on updated equipment which leads to higher work output.</w:t>
      </w:r>
    </w:p>
    <w:p w:rsidR="005378CF" w:rsidRPr="00CF3CA5" w:rsidRDefault="005378CF" w:rsidP="000D013B">
      <w:pPr>
        <w:pStyle w:val="BodyText"/>
        <w:numPr>
          <w:ilvl w:val="0"/>
          <w:numId w:val="8"/>
        </w:numPr>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Researched and consulted with customer on new hardware purchases to insure that the proper equipment was purchased which provided high productivity within their budget.</w:t>
      </w:r>
    </w:p>
    <w:p w:rsidR="005378CF" w:rsidRPr="00CF3CA5" w:rsidRDefault="005378CF" w:rsidP="005378CF">
      <w:pPr>
        <w:ind w:left="720" w:firstLine="360"/>
        <w:jc w:val="both"/>
        <w:rPr>
          <w:rFonts w:ascii="Calibri" w:eastAsia="Yu Gothic UI" w:hAnsi="Calibri" w:cs="Times New Roman"/>
          <w:color w:val="000000"/>
          <w:sz w:val="26"/>
          <w:szCs w:val="26"/>
        </w:rPr>
      </w:pP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color w:val="4377C9"/>
          <w:sz w:val="26"/>
          <w:szCs w:val="26"/>
          <w:u w:val="single"/>
        </w:rPr>
        <w:t>PROJECT # 5:</w:t>
      </w:r>
      <w:r w:rsidRPr="00CF3CA5">
        <w:rPr>
          <w:rFonts w:ascii="Calibri" w:eastAsia="Yu Gothic UI" w:hAnsi="Calibri" w:cs="Times New Roman"/>
          <w:color w:val="4377C9"/>
          <w:sz w:val="26"/>
          <w:szCs w:val="26"/>
        </w:rPr>
        <w:t xml:space="preserve"> Network Data Management System </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Client: Tata Telecom  </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From: Mar 2012 to August 2013</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Environment: Windows, CentOs6.5</w:t>
      </w:r>
    </w:p>
    <w:p w:rsidR="005378CF"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Role: Systems engineer/System Administrator </w:t>
      </w:r>
    </w:p>
    <w:p w:rsidR="004D76FC" w:rsidRPr="00CF3CA5" w:rsidRDefault="004D76FC" w:rsidP="004D76FC">
      <w:pPr>
        <w:jc w:val="both"/>
        <w:rPr>
          <w:rFonts w:ascii="Calibri" w:eastAsia="Yu Gothic UI" w:hAnsi="Calibri" w:cs="Times New Roman"/>
          <w:sz w:val="26"/>
          <w:szCs w:val="26"/>
        </w:rPr>
      </w:pPr>
      <w:r>
        <w:rPr>
          <w:rFonts w:ascii="Calibri" w:eastAsia="Yu Gothic UI" w:hAnsi="Calibri" w:cs="Times New Roman"/>
          <w:sz w:val="26"/>
          <w:szCs w:val="26"/>
        </w:rPr>
        <w:t xml:space="preserve">Technologies: </w:t>
      </w:r>
    </w:p>
    <w:p w:rsidR="004D76FC" w:rsidRPr="00CF3CA5" w:rsidRDefault="004D76FC" w:rsidP="005378CF">
      <w:pPr>
        <w:jc w:val="both"/>
        <w:rPr>
          <w:rFonts w:ascii="Calibri" w:eastAsia="Yu Gothic UI" w:hAnsi="Calibri" w:cs="Times New Roman"/>
          <w:sz w:val="26"/>
          <w:szCs w:val="26"/>
        </w:rPr>
      </w:pP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Project Description:</w:t>
      </w:r>
    </w:p>
    <w:p w:rsidR="005378CF" w:rsidRPr="00CF3CA5" w:rsidRDefault="005378CF" w:rsidP="005378CF">
      <w:pPr>
        <w:jc w:val="both"/>
        <w:rPr>
          <w:rFonts w:ascii="Calibri" w:eastAsia="Yu Gothic UI" w:hAnsi="Calibri" w:cs="Times New Roman"/>
          <w:sz w:val="26"/>
          <w:szCs w:val="26"/>
        </w:rPr>
      </w:pP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Calls logs are generated and stored in CDR (Call data recorder). With the subscriber base being huge the CDRs generated are huge in size and volumes. These CDRs are processed and stored in an OLAP system for further analysis. As the data is growing in size the OLAP system is also growing in the same manner and due to this the analysis of the data is getting delayed. To address this big data tools are used to fasten the analysis.  The data is extracted from the OLAP system using </w:t>
      </w:r>
      <w:proofErr w:type="spellStart"/>
      <w:r w:rsidRPr="00CF3CA5">
        <w:rPr>
          <w:rFonts w:ascii="Calibri" w:eastAsia="Yu Gothic UI" w:hAnsi="Calibri" w:cs="Times New Roman"/>
          <w:sz w:val="26"/>
          <w:szCs w:val="26"/>
        </w:rPr>
        <w:t>pentaho</w:t>
      </w:r>
      <w:proofErr w:type="spellEnd"/>
      <w:r w:rsidRPr="00CF3CA5">
        <w:rPr>
          <w:rFonts w:ascii="Calibri" w:eastAsia="Yu Gothic UI" w:hAnsi="Calibri" w:cs="Times New Roman"/>
          <w:sz w:val="26"/>
          <w:szCs w:val="26"/>
        </w:rPr>
        <w:t xml:space="preserve"> and stored in HDFS. The HDFS stored data is processed using Pentaho and loaded into Hive. The reports are generated</w:t>
      </w:r>
      <w:r w:rsidR="009141D2" w:rsidRPr="00CF3CA5">
        <w:rPr>
          <w:rFonts w:ascii="Calibri" w:eastAsia="Yu Gothic UI" w:hAnsi="Calibri" w:cs="Times New Roman"/>
          <w:sz w:val="26"/>
          <w:szCs w:val="26"/>
        </w:rPr>
        <w:t xml:space="preserve"> as per the requirement using </w:t>
      </w:r>
      <w:r w:rsidRPr="00CF3CA5">
        <w:rPr>
          <w:rFonts w:ascii="Calibri" w:eastAsia="Yu Gothic UI" w:hAnsi="Calibri" w:cs="Times New Roman"/>
          <w:sz w:val="26"/>
          <w:szCs w:val="26"/>
        </w:rPr>
        <w:t>Pentaho reports capability.</w:t>
      </w:r>
    </w:p>
    <w:p w:rsidR="005378CF" w:rsidRPr="00CF3CA5" w:rsidRDefault="005378CF" w:rsidP="005378CF">
      <w:pPr>
        <w:jc w:val="both"/>
        <w:rPr>
          <w:rFonts w:ascii="Calibri" w:eastAsia="Yu Gothic UI" w:hAnsi="Calibri" w:cs="Times New Roman"/>
          <w:sz w:val="26"/>
          <w:szCs w:val="26"/>
        </w:rPr>
      </w:pP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Roles &amp; Responsibilities:</w:t>
      </w:r>
    </w:p>
    <w:p w:rsidR="005378CF" w:rsidRPr="00CF3CA5" w:rsidRDefault="005378CF" w:rsidP="005378CF">
      <w:pPr>
        <w:jc w:val="both"/>
        <w:rPr>
          <w:rFonts w:ascii="Calibri" w:eastAsia="Yu Gothic UI" w:hAnsi="Calibri" w:cs="Times New Roman"/>
          <w:sz w:val="26"/>
          <w:szCs w:val="26"/>
        </w:rPr>
      </w:pPr>
    </w:p>
    <w:p w:rsidR="005378CF" w:rsidRPr="00CF3CA5" w:rsidRDefault="009141D2" w:rsidP="005378CF">
      <w:pPr>
        <w:pStyle w:val="BodyText"/>
        <w:numPr>
          <w:ilvl w:val="0"/>
          <w:numId w:val="4"/>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I</w:t>
      </w:r>
      <w:r w:rsidR="005378CF" w:rsidRPr="00CF3CA5">
        <w:rPr>
          <w:rFonts w:ascii="Calibri" w:eastAsia="Yu Gothic UI" w:hAnsi="Calibri" w:cs="Times New Roman"/>
          <w:color w:val="000000"/>
          <w:sz w:val="26"/>
          <w:szCs w:val="26"/>
        </w:rPr>
        <w:t>mplemented a solid backup and recovery procedure which minimized data loss.</w:t>
      </w:r>
    </w:p>
    <w:p w:rsidR="005378CF" w:rsidRPr="00CF3CA5" w:rsidRDefault="005378CF" w:rsidP="005378CF">
      <w:pPr>
        <w:pStyle w:val="BodyText"/>
        <w:numPr>
          <w:ilvl w:val="0"/>
          <w:numId w:val="4"/>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Improved company website user experience by designing and engineering webservers using Apache, MySQL database with instant replication for global sites, implementing WordPress, </w:t>
      </w:r>
      <w:proofErr w:type="spellStart"/>
      <w:r w:rsidRPr="00CF3CA5">
        <w:rPr>
          <w:rFonts w:ascii="Calibri" w:eastAsia="Yu Gothic UI" w:hAnsi="Calibri" w:cs="Times New Roman"/>
          <w:color w:val="000000"/>
          <w:sz w:val="26"/>
          <w:szCs w:val="26"/>
        </w:rPr>
        <w:t>phpMyAdmin</w:t>
      </w:r>
      <w:proofErr w:type="spellEnd"/>
      <w:r w:rsidRPr="00CF3CA5">
        <w:rPr>
          <w:rFonts w:ascii="Calibri" w:eastAsia="Yu Gothic UI" w:hAnsi="Calibri" w:cs="Times New Roman"/>
          <w:color w:val="000000"/>
          <w:sz w:val="26"/>
          <w:szCs w:val="26"/>
        </w:rPr>
        <w:t>, interface, PHP, running on Centos 6.5</w:t>
      </w:r>
      <w:r w:rsidR="009141D2" w:rsidRPr="00CF3CA5">
        <w:rPr>
          <w:rFonts w:ascii="Calibri" w:eastAsia="Yu Gothic UI" w:hAnsi="Calibri" w:cs="Times New Roman"/>
          <w:color w:val="000000"/>
          <w:sz w:val="26"/>
          <w:szCs w:val="26"/>
        </w:rPr>
        <w:t>.</w:t>
      </w:r>
    </w:p>
    <w:p w:rsidR="005378CF" w:rsidRPr="00CF3CA5" w:rsidRDefault="005378CF" w:rsidP="005378CF">
      <w:pPr>
        <w:pStyle w:val="BodyText"/>
        <w:numPr>
          <w:ilvl w:val="0"/>
          <w:numId w:val="4"/>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Configured secure http, for SVN source control, and back-end communication with Progress Database.</w:t>
      </w:r>
    </w:p>
    <w:p w:rsidR="005378CF" w:rsidRPr="00CF3CA5" w:rsidRDefault="005378CF" w:rsidP="005378CF">
      <w:pPr>
        <w:pStyle w:val="BodyText"/>
        <w:numPr>
          <w:ilvl w:val="0"/>
          <w:numId w:val="4"/>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Planned and configured high availability NFS servers using </w:t>
      </w:r>
      <w:proofErr w:type="spellStart"/>
      <w:r w:rsidRPr="00CF3CA5">
        <w:rPr>
          <w:rFonts w:ascii="Calibri" w:eastAsia="Yu Gothic UI" w:hAnsi="Calibri" w:cs="Times New Roman"/>
          <w:color w:val="000000"/>
          <w:sz w:val="26"/>
          <w:szCs w:val="26"/>
        </w:rPr>
        <w:t>Keepalived</w:t>
      </w:r>
      <w:proofErr w:type="spellEnd"/>
      <w:r w:rsidRPr="00CF3CA5">
        <w:rPr>
          <w:rFonts w:ascii="Calibri" w:eastAsia="Yu Gothic UI" w:hAnsi="Calibri" w:cs="Times New Roman"/>
          <w:color w:val="000000"/>
          <w:sz w:val="26"/>
          <w:szCs w:val="26"/>
        </w:rPr>
        <w:t xml:space="preserve"> for auto-failover running on </w:t>
      </w:r>
      <w:proofErr w:type="spellStart"/>
      <w:r w:rsidRPr="00CF3CA5">
        <w:rPr>
          <w:rFonts w:ascii="Calibri" w:eastAsia="Yu Gothic UI" w:hAnsi="Calibri" w:cs="Times New Roman"/>
          <w:color w:val="000000"/>
          <w:sz w:val="26"/>
          <w:szCs w:val="26"/>
        </w:rPr>
        <w:t>RedHat</w:t>
      </w:r>
      <w:proofErr w:type="spellEnd"/>
      <w:r w:rsidRPr="00CF3CA5">
        <w:rPr>
          <w:rFonts w:ascii="Calibri" w:eastAsia="Yu Gothic UI" w:hAnsi="Calibri" w:cs="Times New Roman"/>
          <w:color w:val="000000"/>
          <w:sz w:val="26"/>
          <w:szCs w:val="26"/>
        </w:rPr>
        <w:t xml:space="preserve"> 5.6.</w:t>
      </w:r>
    </w:p>
    <w:p w:rsidR="005378CF" w:rsidRPr="00CF3CA5" w:rsidRDefault="005378CF" w:rsidP="005378CF">
      <w:pPr>
        <w:pStyle w:val="BodyText"/>
        <w:numPr>
          <w:ilvl w:val="0"/>
          <w:numId w:val="4"/>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Deployed and maintained Samba </w:t>
      </w:r>
      <w:proofErr w:type="gramStart"/>
      <w:r w:rsidRPr="00CF3CA5">
        <w:rPr>
          <w:rFonts w:ascii="Calibri" w:eastAsia="Yu Gothic UI" w:hAnsi="Calibri" w:cs="Times New Roman"/>
          <w:color w:val="000000"/>
          <w:sz w:val="26"/>
          <w:szCs w:val="26"/>
        </w:rPr>
        <w:t>servers</w:t>
      </w:r>
      <w:proofErr w:type="gramEnd"/>
      <w:r w:rsidRPr="00CF3CA5">
        <w:rPr>
          <w:rFonts w:ascii="Calibri" w:eastAsia="Yu Gothic UI" w:hAnsi="Calibri" w:cs="Times New Roman"/>
          <w:color w:val="000000"/>
          <w:sz w:val="26"/>
          <w:szCs w:val="26"/>
        </w:rPr>
        <w:t xml:space="preserve"> authentication using </w:t>
      </w:r>
      <w:proofErr w:type="spellStart"/>
      <w:r w:rsidRPr="00CF3CA5">
        <w:rPr>
          <w:rFonts w:ascii="Calibri" w:eastAsia="Yu Gothic UI" w:hAnsi="Calibri" w:cs="Times New Roman"/>
          <w:color w:val="000000"/>
          <w:sz w:val="26"/>
          <w:szCs w:val="26"/>
        </w:rPr>
        <w:t>Ldap</w:t>
      </w:r>
      <w:proofErr w:type="spellEnd"/>
      <w:r w:rsidRPr="00CF3CA5">
        <w:rPr>
          <w:rFonts w:ascii="Calibri" w:eastAsia="Yu Gothic UI" w:hAnsi="Calibri" w:cs="Times New Roman"/>
          <w:color w:val="000000"/>
          <w:sz w:val="26"/>
          <w:szCs w:val="26"/>
        </w:rPr>
        <w:t>, and Active Directory for different departments.</w:t>
      </w:r>
    </w:p>
    <w:p w:rsidR="005378CF" w:rsidRPr="00CF3CA5" w:rsidRDefault="005378CF" w:rsidP="005378CF">
      <w:pPr>
        <w:pStyle w:val="BodyText"/>
        <w:numPr>
          <w:ilvl w:val="0"/>
          <w:numId w:val="4"/>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Installed and configured Linux servers hosting Oracle 11g on </w:t>
      </w:r>
      <w:proofErr w:type="spellStart"/>
      <w:r w:rsidRPr="00CF3CA5">
        <w:rPr>
          <w:rFonts w:ascii="Calibri" w:eastAsia="Yu Gothic UI" w:hAnsi="Calibri" w:cs="Times New Roman"/>
          <w:color w:val="000000"/>
          <w:sz w:val="26"/>
          <w:szCs w:val="26"/>
        </w:rPr>
        <w:t>Redhat</w:t>
      </w:r>
      <w:proofErr w:type="spellEnd"/>
      <w:r w:rsidRPr="00CF3CA5">
        <w:rPr>
          <w:rFonts w:ascii="Calibri" w:eastAsia="Yu Gothic UI" w:hAnsi="Calibri" w:cs="Times New Roman"/>
          <w:color w:val="000000"/>
          <w:sz w:val="26"/>
          <w:szCs w:val="26"/>
        </w:rPr>
        <w:t xml:space="preserve"> 6x for use by Human Resources.</w:t>
      </w:r>
    </w:p>
    <w:p w:rsidR="005378CF" w:rsidRPr="00CF3CA5" w:rsidRDefault="005378CF" w:rsidP="005378CF">
      <w:pPr>
        <w:pStyle w:val="BodyText"/>
        <w:numPr>
          <w:ilvl w:val="0"/>
          <w:numId w:val="4"/>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Supported SAN, NAS, Fiber Channel, LUNS, </w:t>
      </w:r>
      <w:proofErr w:type="gramStart"/>
      <w:r w:rsidRPr="00CF3CA5">
        <w:rPr>
          <w:rFonts w:ascii="Calibri" w:eastAsia="Yu Gothic UI" w:hAnsi="Calibri" w:cs="Times New Roman"/>
          <w:color w:val="000000"/>
          <w:sz w:val="26"/>
          <w:szCs w:val="26"/>
        </w:rPr>
        <w:t>LVM</w:t>
      </w:r>
      <w:proofErr w:type="gramEnd"/>
      <w:r w:rsidRPr="00CF3CA5">
        <w:rPr>
          <w:rFonts w:ascii="Calibri" w:eastAsia="Yu Gothic UI" w:hAnsi="Calibri" w:cs="Times New Roman"/>
          <w:color w:val="000000"/>
          <w:sz w:val="26"/>
          <w:szCs w:val="26"/>
        </w:rPr>
        <w:t xml:space="preserve">, like EMC </w:t>
      </w:r>
      <w:proofErr w:type="spellStart"/>
      <w:r w:rsidRPr="00CF3CA5">
        <w:rPr>
          <w:rFonts w:ascii="Calibri" w:eastAsia="Yu Gothic UI" w:hAnsi="Calibri" w:cs="Times New Roman"/>
          <w:color w:val="000000"/>
          <w:sz w:val="26"/>
          <w:szCs w:val="26"/>
        </w:rPr>
        <w:t>ClariiON</w:t>
      </w:r>
      <w:proofErr w:type="spellEnd"/>
      <w:r w:rsidRPr="00CF3CA5">
        <w:rPr>
          <w:rFonts w:ascii="Calibri" w:eastAsia="Yu Gothic UI" w:hAnsi="Calibri" w:cs="Times New Roman"/>
          <w:color w:val="000000"/>
          <w:sz w:val="26"/>
          <w:szCs w:val="26"/>
        </w:rPr>
        <w:t xml:space="preserve"> CX3_20C using </w:t>
      </w:r>
      <w:proofErr w:type="spellStart"/>
      <w:r w:rsidRPr="00CF3CA5">
        <w:rPr>
          <w:rFonts w:ascii="Calibri" w:eastAsia="Yu Gothic UI" w:hAnsi="Calibri" w:cs="Times New Roman"/>
          <w:color w:val="000000"/>
          <w:sz w:val="26"/>
          <w:szCs w:val="26"/>
        </w:rPr>
        <w:t>Navisphere</w:t>
      </w:r>
      <w:proofErr w:type="spellEnd"/>
      <w:r w:rsidRPr="00CF3CA5">
        <w:rPr>
          <w:rFonts w:ascii="Calibri" w:eastAsia="Yu Gothic UI" w:hAnsi="Calibri" w:cs="Times New Roman"/>
          <w:color w:val="000000"/>
          <w:sz w:val="26"/>
          <w:szCs w:val="26"/>
        </w:rPr>
        <w:t xml:space="preserve"> Management Console, </w:t>
      </w:r>
      <w:proofErr w:type="spellStart"/>
      <w:r w:rsidRPr="00CF3CA5">
        <w:rPr>
          <w:rFonts w:ascii="Calibri" w:eastAsia="Yu Gothic UI" w:hAnsi="Calibri" w:cs="Times New Roman"/>
          <w:color w:val="000000"/>
          <w:sz w:val="26"/>
          <w:szCs w:val="26"/>
        </w:rPr>
        <w:t>NetAPP</w:t>
      </w:r>
      <w:proofErr w:type="spellEnd"/>
      <w:r w:rsidRPr="00CF3CA5">
        <w:rPr>
          <w:rFonts w:ascii="Calibri" w:eastAsia="Yu Gothic UI" w:hAnsi="Calibri" w:cs="Times New Roman"/>
          <w:color w:val="000000"/>
          <w:sz w:val="26"/>
          <w:szCs w:val="26"/>
        </w:rPr>
        <w:t xml:space="preserve"> and </w:t>
      </w:r>
      <w:proofErr w:type="spellStart"/>
      <w:r w:rsidRPr="00CF3CA5">
        <w:rPr>
          <w:rFonts w:ascii="Calibri" w:eastAsia="Yu Gothic UI" w:hAnsi="Calibri" w:cs="Times New Roman"/>
          <w:color w:val="000000"/>
          <w:sz w:val="26"/>
          <w:szCs w:val="26"/>
        </w:rPr>
        <w:t>Qlogic</w:t>
      </w:r>
      <w:proofErr w:type="spellEnd"/>
      <w:r w:rsidRPr="00CF3CA5">
        <w:rPr>
          <w:rFonts w:ascii="Calibri" w:eastAsia="Yu Gothic UI" w:hAnsi="Calibri" w:cs="Times New Roman"/>
          <w:color w:val="000000"/>
          <w:sz w:val="26"/>
          <w:szCs w:val="26"/>
        </w:rPr>
        <w:t>.</w:t>
      </w:r>
    </w:p>
    <w:p w:rsidR="005378CF" w:rsidRPr="00CF3CA5" w:rsidRDefault="005378CF" w:rsidP="005378CF">
      <w:pPr>
        <w:pStyle w:val="BodyText"/>
        <w:numPr>
          <w:ilvl w:val="0"/>
          <w:numId w:val="4"/>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Participated in compiling and deploying several business cases, such as business continuity and global high availability.</w:t>
      </w:r>
    </w:p>
    <w:p w:rsidR="005378CF" w:rsidRPr="00CF3CA5" w:rsidRDefault="005378CF" w:rsidP="005378CF">
      <w:pPr>
        <w:pStyle w:val="BodyText"/>
        <w:numPr>
          <w:ilvl w:val="0"/>
          <w:numId w:val="4"/>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Built multiple server systems and installed into racks.</w:t>
      </w:r>
    </w:p>
    <w:p w:rsidR="005378CF" w:rsidRPr="00CF3CA5" w:rsidRDefault="005378CF" w:rsidP="005378CF">
      <w:pPr>
        <w:pStyle w:val="BodyText"/>
        <w:numPr>
          <w:ilvl w:val="0"/>
          <w:numId w:val="4"/>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Completed remote repairs involving software solutions and hardware repairs.</w:t>
      </w:r>
    </w:p>
    <w:p w:rsidR="005378CF" w:rsidRPr="00CF3CA5" w:rsidRDefault="005378CF" w:rsidP="005378CF">
      <w:pPr>
        <w:pStyle w:val="BodyText"/>
        <w:numPr>
          <w:ilvl w:val="0"/>
          <w:numId w:val="4"/>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Allocated SAN drives to systems</w:t>
      </w:r>
      <w:r w:rsidR="009141D2" w:rsidRPr="00CF3CA5">
        <w:rPr>
          <w:rFonts w:ascii="Calibri" w:eastAsia="Yu Gothic UI" w:hAnsi="Calibri" w:cs="Times New Roman"/>
          <w:color w:val="000000"/>
          <w:sz w:val="26"/>
          <w:szCs w:val="26"/>
        </w:rPr>
        <w:t>.</w:t>
      </w:r>
    </w:p>
    <w:p w:rsidR="005378CF" w:rsidRPr="00CF3CA5" w:rsidRDefault="005378CF" w:rsidP="005378CF">
      <w:pPr>
        <w:pStyle w:val="BodyText"/>
        <w:numPr>
          <w:ilvl w:val="0"/>
          <w:numId w:val="4"/>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lastRenderedPageBreak/>
        <w:t>Maintained System patch levels and system security via OPSWARE.</w:t>
      </w:r>
    </w:p>
    <w:p w:rsidR="005378CF" w:rsidRPr="00CF3CA5" w:rsidRDefault="005378CF" w:rsidP="005378CF">
      <w:pPr>
        <w:pStyle w:val="BodyText"/>
        <w:numPr>
          <w:ilvl w:val="0"/>
          <w:numId w:val="4"/>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Performed VCS cluster failover and managed the single server VCS cluster</w:t>
      </w:r>
      <w:r w:rsidR="009141D2" w:rsidRPr="00CF3CA5">
        <w:rPr>
          <w:rFonts w:ascii="Calibri" w:eastAsia="Yu Gothic UI" w:hAnsi="Calibri" w:cs="Times New Roman"/>
          <w:color w:val="000000"/>
          <w:sz w:val="26"/>
          <w:szCs w:val="26"/>
        </w:rPr>
        <w:t>.</w:t>
      </w:r>
    </w:p>
    <w:p w:rsidR="005378CF" w:rsidRPr="00CF3CA5" w:rsidRDefault="005378CF" w:rsidP="005378CF">
      <w:pPr>
        <w:pStyle w:val="BodyText"/>
        <w:numPr>
          <w:ilvl w:val="0"/>
          <w:numId w:val="4"/>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Provided technical leadership for the team to build and configure new DNS server and setup static routes for internal and external internet facing IP addresses on the DNS server.</w:t>
      </w:r>
    </w:p>
    <w:p w:rsidR="005378CF" w:rsidRPr="00CF3CA5" w:rsidRDefault="005378CF" w:rsidP="005378CF">
      <w:pPr>
        <w:pStyle w:val="BodyText"/>
        <w:numPr>
          <w:ilvl w:val="0"/>
          <w:numId w:val="4"/>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Built and installed PXE boot server, DHCP server, </w:t>
      </w:r>
      <w:proofErr w:type="spellStart"/>
      <w:r w:rsidRPr="00CF3CA5">
        <w:rPr>
          <w:rFonts w:ascii="Calibri" w:eastAsia="Yu Gothic UI" w:hAnsi="Calibri" w:cs="Times New Roman"/>
          <w:color w:val="000000"/>
          <w:sz w:val="26"/>
          <w:szCs w:val="26"/>
        </w:rPr>
        <w:t>Kickstart</w:t>
      </w:r>
      <w:proofErr w:type="spellEnd"/>
      <w:r w:rsidRPr="00CF3CA5">
        <w:rPr>
          <w:rFonts w:ascii="Calibri" w:eastAsia="Yu Gothic UI" w:hAnsi="Calibri" w:cs="Times New Roman"/>
          <w:color w:val="000000"/>
          <w:sz w:val="26"/>
          <w:szCs w:val="26"/>
        </w:rPr>
        <w:t xml:space="preserve"> and XCAT server to automatically load OS on test machines in the LAB environment</w:t>
      </w:r>
      <w:r w:rsidR="009141D2" w:rsidRPr="00CF3CA5">
        <w:rPr>
          <w:rFonts w:ascii="Calibri" w:eastAsia="Yu Gothic UI" w:hAnsi="Calibri" w:cs="Times New Roman"/>
          <w:color w:val="000000"/>
          <w:sz w:val="26"/>
          <w:szCs w:val="26"/>
        </w:rPr>
        <w:t>.</w:t>
      </w:r>
    </w:p>
    <w:p w:rsidR="005378CF" w:rsidRPr="00CF3CA5" w:rsidRDefault="005378CF" w:rsidP="005378CF">
      <w:pPr>
        <w:pStyle w:val="BodyText"/>
        <w:numPr>
          <w:ilvl w:val="0"/>
          <w:numId w:val="4"/>
        </w:numPr>
        <w:spacing w:after="0"/>
        <w:jc w:val="both"/>
        <w:rPr>
          <w:rFonts w:ascii="Calibri" w:eastAsia="Yu Gothic UI" w:hAnsi="Calibri" w:cs="Times New Roman"/>
          <w:sz w:val="26"/>
          <w:szCs w:val="26"/>
        </w:rPr>
      </w:pPr>
      <w:r w:rsidRPr="00CF3CA5">
        <w:rPr>
          <w:rFonts w:ascii="Calibri" w:eastAsia="Yu Gothic UI" w:hAnsi="Calibri" w:cs="Times New Roman"/>
          <w:color w:val="000000"/>
          <w:sz w:val="26"/>
          <w:szCs w:val="26"/>
        </w:rPr>
        <w:t xml:space="preserve">Maintained </w:t>
      </w:r>
      <w:proofErr w:type="spellStart"/>
      <w:r w:rsidRPr="00CF3CA5">
        <w:rPr>
          <w:rFonts w:ascii="Calibri" w:eastAsia="Yu Gothic UI" w:hAnsi="Calibri" w:cs="Times New Roman"/>
          <w:color w:val="000000"/>
          <w:sz w:val="26"/>
          <w:szCs w:val="26"/>
        </w:rPr>
        <w:t>Kickstart</w:t>
      </w:r>
      <w:proofErr w:type="spellEnd"/>
      <w:r w:rsidRPr="00CF3CA5">
        <w:rPr>
          <w:rFonts w:ascii="Calibri" w:eastAsia="Yu Gothic UI" w:hAnsi="Calibri" w:cs="Times New Roman"/>
          <w:color w:val="000000"/>
          <w:sz w:val="26"/>
          <w:szCs w:val="26"/>
        </w:rPr>
        <w:t xml:space="preserve"> server, used Advanced Linux System Administration, and authored K-shell scripts</w:t>
      </w:r>
      <w:r w:rsidR="009141D2" w:rsidRPr="00CF3CA5">
        <w:rPr>
          <w:rFonts w:ascii="Calibri" w:eastAsia="Yu Gothic UI" w:hAnsi="Calibri" w:cs="Times New Roman"/>
          <w:color w:val="000000"/>
          <w:sz w:val="26"/>
          <w:szCs w:val="26"/>
        </w:rPr>
        <w:t>.</w:t>
      </w:r>
    </w:p>
    <w:p w:rsidR="005378CF" w:rsidRPr="00CF3CA5" w:rsidRDefault="005378CF" w:rsidP="005378CF">
      <w:pPr>
        <w:jc w:val="both"/>
        <w:rPr>
          <w:rFonts w:ascii="Calibri" w:eastAsia="Yu Gothic UI" w:hAnsi="Calibri" w:cs="Times New Roman"/>
          <w:sz w:val="26"/>
          <w:szCs w:val="26"/>
        </w:rPr>
      </w:pP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color w:val="4377C9"/>
          <w:sz w:val="26"/>
          <w:szCs w:val="26"/>
          <w:u w:val="single"/>
        </w:rPr>
        <w:t>PROJECT # 6:</w:t>
      </w:r>
      <w:r w:rsidRPr="00CF3CA5">
        <w:rPr>
          <w:rFonts w:ascii="Calibri" w:eastAsia="Yu Gothic UI" w:hAnsi="Calibri" w:cs="Times New Roman"/>
          <w:sz w:val="26"/>
          <w:szCs w:val="26"/>
        </w:rPr>
        <w:t xml:space="preserve">  </w:t>
      </w:r>
    </w:p>
    <w:p w:rsidR="005378CF" w:rsidRPr="00CF3CA5" w:rsidRDefault="00FB0082"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Client: </w:t>
      </w:r>
      <w:r w:rsidR="005378CF" w:rsidRPr="00CF3CA5">
        <w:rPr>
          <w:rFonts w:ascii="Calibri" w:eastAsia="Yu Gothic UI" w:hAnsi="Calibri" w:cs="Times New Roman"/>
          <w:sz w:val="26"/>
          <w:szCs w:val="26"/>
        </w:rPr>
        <w:t xml:space="preserve">Motorola Mobility Solutions Group </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From: May 2011 to till March 2012</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Role: Systems Engineer/System Administrator </w:t>
      </w:r>
    </w:p>
    <w:p w:rsidR="004D76FC" w:rsidRPr="00CF3CA5" w:rsidRDefault="004D76FC" w:rsidP="004D76FC">
      <w:pPr>
        <w:jc w:val="both"/>
        <w:rPr>
          <w:rFonts w:ascii="Calibri" w:eastAsia="Yu Gothic UI" w:hAnsi="Calibri" w:cs="Times New Roman"/>
          <w:sz w:val="26"/>
          <w:szCs w:val="26"/>
        </w:rPr>
      </w:pPr>
      <w:r>
        <w:rPr>
          <w:rFonts w:ascii="Calibri" w:eastAsia="Yu Gothic UI" w:hAnsi="Calibri" w:cs="Times New Roman"/>
          <w:sz w:val="26"/>
          <w:szCs w:val="26"/>
        </w:rPr>
        <w:t xml:space="preserve">Technologies: </w:t>
      </w:r>
    </w:p>
    <w:p w:rsidR="005378CF" w:rsidRPr="00CF3CA5" w:rsidRDefault="005378CF" w:rsidP="005378CF">
      <w:pPr>
        <w:jc w:val="both"/>
        <w:rPr>
          <w:rFonts w:ascii="Calibri" w:eastAsia="Yu Gothic UI" w:hAnsi="Calibri" w:cs="Times New Roman"/>
          <w:sz w:val="26"/>
          <w:szCs w:val="26"/>
        </w:rPr>
      </w:pP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Roles &amp; Responsibilities:</w:t>
      </w:r>
    </w:p>
    <w:p w:rsidR="005378CF" w:rsidRPr="00CF3CA5" w:rsidRDefault="005378CF" w:rsidP="005378CF">
      <w:pPr>
        <w:tabs>
          <w:tab w:val="left" w:pos="2925"/>
        </w:tabs>
        <w:jc w:val="both"/>
        <w:rPr>
          <w:rFonts w:ascii="Calibri" w:eastAsia="Yu Gothic UI" w:hAnsi="Calibri" w:cs="Times New Roman"/>
          <w:sz w:val="26"/>
          <w:szCs w:val="26"/>
        </w:rPr>
      </w:pPr>
    </w:p>
    <w:p w:rsidR="005378CF" w:rsidRPr="00CF3CA5" w:rsidRDefault="005378CF" w:rsidP="005378CF">
      <w:pPr>
        <w:pStyle w:val="BodyText"/>
        <w:numPr>
          <w:ilvl w:val="0"/>
          <w:numId w:val="5"/>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Develop standards for installation and configuration</w:t>
      </w:r>
      <w:r w:rsidR="009141D2" w:rsidRPr="00CF3CA5">
        <w:rPr>
          <w:rFonts w:ascii="Calibri" w:eastAsia="Yu Gothic UI" w:hAnsi="Calibri" w:cs="Times New Roman"/>
          <w:color w:val="000000"/>
          <w:sz w:val="26"/>
          <w:szCs w:val="26"/>
        </w:rPr>
        <w:t>.</w:t>
      </w:r>
    </w:p>
    <w:p w:rsidR="005378CF" w:rsidRPr="00CF3CA5" w:rsidRDefault="005378CF" w:rsidP="005378CF">
      <w:pPr>
        <w:pStyle w:val="BodyText"/>
        <w:numPr>
          <w:ilvl w:val="0"/>
          <w:numId w:val="5"/>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Orchestrated and performed upgrade of Linux servers from 32-bit RHEL4 to 64-bit Centos5</w:t>
      </w:r>
      <w:r w:rsidR="009141D2" w:rsidRPr="00CF3CA5">
        <w:rPr>
          <w:rFonts w:ascii="Calibri" w:eastAsia="Yu Gothic UI" w:hAnsi="Calibri" w:cs="Times New Roman"/>
          <w:color w:val="000000"/>
          <w:sz w:val="26"/>
          <w:szCs w:val="26"/>
        </w:rPr>
        <w:t>.</w:t>
      </w:r>
    </w:p>
    <w:p w:rsidR="005378CF" w:rsidRPr="00CF3CA5" w:rsidRDefault="005378CF" w:rsidP="005378CF">
      <w:pPr>
        <w:pStyle w:val="BodyText"/>
        <w:numPr>
          <w:ilvl w:val="0"/>
          <w:numId w:val="5"/>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Defined timing and versions for software and hardware upgrades</w:t>
      </w:r>
      <w:r w:rsidR="009141D2" w:rsidRPr="00CF3CA5">
        <w:rPr>
          <w:rFonts w:ascii="Calibri" w:eastAsia="Yu Gothic UI" w:hAnsi="Calibri" w:cs="Times New Roman"/>
          <w:color w:val="000000"/>
          <w:sz w:val="26"/>
          <w:szCs w:val="26"/>
        </w:rPr>
        <w:t>.</w:t>
      </w:r>
    </w:p>
    <w:p w:rsidR="005378CF" w:rsidRPr="00CF3CA5" w:rsidRDefault="005378CF" w:rsidP="005378CF">
      <w:pPr>
        <w:pStyle w:val="BodyText"/>
        <w:numPr>
          <w:ilvl w:val="0"/>
          <w:numId w:val="5"/>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Initiated, designed, and implemented complete system configuration framework and change</w:t>
      </w:r>
      <w:r w:rsidR="009141D2" w:rsidRPr="00CF3CA5">
        <w:rPr>
          <w:rFonts w:ascii="Calibri" w:eastAsia="Yu Gothic UI" w:hAnsi="Calibri" w:cs="Times New Roman"/>
          <w:color w:val="000000"/>
          <w:sz w:val="26"/>
          <w:szCs w:val="26"/>
        </w:rPr>
        <w:t>.</w:t>
      </w:r>
    </w:p>
    <w:p w:rsidR="005378CF" w:rsidRPr="00CF3CA5" w:rsidRDefault="005378CF" w:rsidP="005378CF">
      <w:pPr>
        <w:pStyle w:val="BodyText"/>
        <w:numPr>
          <w:ilvl w:val="0"/>
          <w:numId w:val="5"/>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Architected and implemented virtualization solution</w:t>
      </w:r>
      <w:r w:rsidR="009141D2" w:rsidRPr="00CF3CA5">
        <w:rPr>
          <w:rFonts w:ascii="Calibri" w:eastAsia="Yu Gothic UI" w:hAnsi="Calibri" w:cs="Times New Roman"/>
          <w:color w:val="000000"/>
          <w:sz w:val="26"/>
          <w:szCs w:val="26"/>
        </w:rPr>
        <w:t>.</w:t>
      </w:r>
    </w:p>
    <w:p w:rsidR="005378CF" w:rsidRPr="00CF3CA5" w:rsidRDefault="005378CF" w:rsidP="005378CF">
      <w:pPr>
        <w:pStyle w:val="BodyText"/>
        <w:numPr>
          <w:ilvl w:val="0"/>
          <w:numId w:val="5"/>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Implemented central system log server with appropriate log file analysis</w:t>
      </w:r>
      <w:r w:rsidR="009141D2" w:rsidRPr="00CF3CA5">
        <w:rPr>
          <w:rFonts w:ascii="Calibri" w:eastAsia="Yu Gothic UI" w:hAnsi="Calibri" w:cs="Times New Roman"/>
          <w:color w:val="000000"/>
          <w:sz w:val="26"/>
          <w:szCs w:val="26"/>
        </w:rPr>
        <w:t>.</w:t>
      </w:r>
    </w:p>
    <w:p w:rsidR="005378CF" w:rsidRPr="00CF3CA5" w:rsidRDefault="005378CF" w:rsidP="005378CF">
      <w:pPr>
        <w:pStyle w:val="BodyText"/>
        <w:numPr>
          <w:ilvl w:val="0"/>
          <w:numId w:val="5"/>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Lead project to implement a better solution for alerting and trending of systems and services</w:t>
      </w:r>
      <w:r w:rsidRPr="00CF3CA5">
        <w:rPr>
          <w:rFonts w:ascii="Calibri" w:eastAsia="Yu Gothic UI" w:hAnsi="Calibri" w:cs="Times New Roman"/>
          <w:color w:val="666666"/>
          <w:sz w:val="26"/>
          <w:szCs w:val="26"/>
        </w:rPr>
        <w:t>.</w:t>
      </w:r>
    </w:p>
    <w:p w:rsidR="005378CF" w:rsidRPr="00CF3CA5" w:rsidRDefault="005378CF" w:rsidP="009141D2">
      <w:pPr>
        <w:pStyle w:val="BodyText"/>
        <w:numPr>
          <w:ilvl w:val="0"/>
          <w:numId w:val="5"/>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Managed the build environment and the IBM </w:t>
      </w:r>
      <w:proofErr w:type="spellStart"/>
      <w:r w:rsidRPr="00CF3CA5">
        <w:rPr>
          <w:rFonts w:ascii="Calibri" w:eastAsia="Yu Gothic UI" w:hAnsi="Calibri" w:cs="Times New Roman"/>
          <w:color w:val="000000"/>
          <w:sz w:val="26"/>
          <w:szCs w:val="26"/>
        </w:rPr>
        <w:t>Clearcase</w:t>
      </w:r>
      <w:proofErr w:type="spellEnd"/>
      <w:r w:rsidRPr="00CF3CA5">
        <w:rPr>
          <w:rFonts w:ascii="Calibri" w:eastAsia="Yu Gothic UI" w:hAnsi="Calibri" w:cs="Times New Roman"/>
          <w:color w:val="000000"/>
          <w:sz w:val="26"/>
          <w:szCs w:val="26"/>
        </w:rPr>
        <w:t xml:space="preserve"> source code control system. Implemented automated solutions with PERL and CMD scripts to prevent and identify build issues.</w:t>
      </w:r>
    </w:p>
    <w:p w:rsidR="005378CF" w:rsidRPr="00CF3CA5" w:rsidRDefault="005378CF" w:rsidP="005378CF">
      <w:pPr>
        <w:pStyle w:val="BodyText"/>
        <w:numPr>
          <w:ilvl w:val="0"/>
          <w:numId w:val="5"/>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Created Solaris Jumpstart and Linux </w:t>
      </w:r>
      <w:proofErr w:type="spellStart"/>
      <w:r w:rsidRPr="00CF3CA5">
        <w:rPr>
          <w:rFonts w:ascii="Calibri" w:eastAsia="Yu Gothic UI" w:hAnsi="Calibri" w:cs="Times New Roman"/>
          <w:color w:val="000000"/>
          <w:sz w:val="26"/>
          <w:szCs w:val="26"/>
        </w:rPr>
        <w:t>Kickstart</w:t>
      </w:r>
      <w:proofErr w:type="spellEnd"/>
      <w:r w:rsidRPr="00CF3CA5">
        <w:rPr>
          <w:rFonts w:ascii="Calibri" w:eastAsia="Yu Gothic UI" w:hAnsi="Calibri" w:cs="Times New Roman"/>
          <w:color w:val="000000"/>
          <w:sz w:val="26"/>
          <w:szCs w:val="26"/>
        </w:rPr>
        <w:t xml:space="preserve"> server</w:t>
      </w:r>
      <w:r w:rsidR="009141D2" w:rsidRPr="00CF3CA5">
        <w:rPr>
          <w:rFonts w:ascii="Calibri" w:eastAsia="Yu Gothic UI" w:hAnsi="Calibri" w:cs="Times New Roman"/>
          <w:color w:val="000000"/>
          <w:sz w:val="26"/>
          <w:szCs w:val="26"/>
        </w:rPr>
        <w:t xml:space="preserve">s and processes to automate and </w:t>
      </w:r>
      <w:r w:rsidRPr="00CF3CA5">
        <w:rPr>
          <w:rFonts w:ascii="Calibri" w:eastAsia="Yu Gothic UI" w:hAnsi="Calibri" w:cs="Times New Roman"/>
          <w:color w:val="000000"/>
          <w:sz w:val="26"/>
          <w:szCs w:val="26"/>
        </w:rPr>
        <w:t>standardize the installation process, reducing installation time by 35% and post-installation errors by 50%.</w:t>
      </w:r>
    </w:p>
    <w:p w:rsidR="005378CF" w:rsidRPr="00CF3CA5" w:rsidRDefault="005378CF" w:rsidP="005378CF">
      <w:pPr>
        <w:pStyle w:val="BodyText"/>
        <w:numPr>
          <w:ilvl w:val="0"/>
          <w:numId w:val="5"/>
        </w:numPr>
        <w:spacing w:after="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Developed and maintained the Inventory and Service History System using Microsoft Access and ASP for real-time asset management. Reduced the asset administration effort by 65%.</w:t>
      </w:r>
    </w:p>
    <w:p w:rsidR="00D546C4" w:rsidRDefault="005378CF" w:rsidP="00C45160">
      <w:pPr>
        <w:pStyle w:val="BodyText"/>
        <w:numPr>
          <w:ilvl w:val="0"/>
          <w:numId w:val="5"/>
        </w:numPr>
        <w:spacing w:after="0"/>
        <w:ind w:left="1440" w:hanging="1080"/>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Researched, evaluated and implemented new technology solutions, such as the</w:t>
      </w:r>
    </w:p>
    <w:p w:rsidR="005378CF" w:rsidRPr="00CF3CA5" w:rsidRDefault="00C45160" w:rsidP="00D546C4">
      <w:pPr>
        <w:pStyle w:val="BodyText"/>
        <w:spacing w:after="0"/>
        <w:ind w:left="720"/>
        <w:jc w:val="both"/>
        <w:rPr>
          <w:rFonts w:ascii="Calibri" w:eastAsia="Yu Gothic UI" w:hAnsi="Calibri" w:cs="Times New Roman"/>
          <w:color w:val="000000"/>
          <w:sz w:val="26"/>
          <w:szCs w:val="26"/>
        </w:rPr>
      </w:pPr>
      <w:proofErr w:type="gramStart"/>
      <w:r w:rsidRPr="00CF3CA5">
        <w:rPr>
          <w:rFonts w:ascii="Calibri" w:eastAsia="Yu Gothic UI" w:hAnsi="Calibri" w:cs="Times New Roman"/>
          <w:color w:val="000000"/>
          <w:sz w:val="26"/>
          <w:szCs w:val="26"/>
        </w:rPr>
        <w:t>capital</w:t>
      </w:r>
      <w:proofErr w:type="gramEnd"/>
      <w:r w:rsidRPr="00CF3CA5">
        <w:rPr>
          <w:rFonts w:ascii="Calibri" w:eastAsia="Yu Gothic UI" w:hAnsi="Calibri" w:cs="Times New Roman"/>
          <w:color w:val="000000"/>
          <w:sz w:val="26"/>
          <w:szCs w:val="26"/>
        </w:rPr>
        <w:t xml:space="preserve"> one </w:t>
      </w:r>
      <w:r w:rsidR="005378CF" w:rsidRPr="00CF3CA5">
        <w:rPr>
          <w:rFonts w:ascii="Calibri" w:eastAsia="Yu Gothic UI" w:hAnsi="Calibri" w:cs="Times New Roman"/>
          <w:color w:val="000000"/>
          <w:sz w:val="26"/>
          <w:szCs w:val="26"/>
        </w:rPr>
        <w:t xml:space="preserve">migration from IBM </w:t>
      </w:r>
      <w:proofErr w:type="spellStart"/>
      <w:r w:rsidR="005378CF" w:rsidRPr="00CF3CA5">
        <w:rPr>
          <w:rFonts w:ascii="Calibri" w:eastAsia="Yu Gothic UI" w:hAnsi="Calibri" w:cs="Times New Roman"/>
          <w:color w:val="000000"/>
          <w:sz w:val="26"/>
          <w:szCs w:val="26"/>
        </w:rPr>
        <w:t>Clearcase</w:t>
      </w:r>
      <w:proofErr w:type="spellEnd"/>
      <w:r w:rsidR="005378CF" w:rsidRPr="00CF3CA5">
        <w:rPr>
          <w:rFonts w:ascii="Calibri" w:eastAsia="Yu Gothic UI" w:hAnsi="Calibri" w:cs="Times New Roman"/>
          <w:color w:val="000000"/>
          <w:sz w:val="26"/>
          <w:szCs w:val="26"/>
        </w:rPr>
        <w:t xml:space="preserve"> to Subversion. Reduced maintenance </w:t>
      </w:r>
      <w:r w:rsidR="00D546C4">
        <w:rPr>
          <w:rFonts w:ascii="Calibri" w:eastAsia="Yu Gothic UI" w:hAnsi="Calibri" w:cs="Times New Roman"/>
          <w:color w:val="000000"/>
          <w:sz w:val="26"/>
          <w:szCs w:val="26"/>
        </w:rPr>
        <w:t xml:space="preserve">    </w:t>
      </w:r>
      <w:r w:rsidR="005378CF" w:rsidRPr="00CF3CA5">
        <w:rPr>
          <w:rFonts w:ascii="Calibri" w:eastAsia="Yu Gothic UI" w:hAnsi="Calibri" w:cs="Times New Roman"/>
          <w:color w:val="000000"/>
          <w:sz w:val="26"/>
          <w:szCs w:val="26"/>
        </w:rPr>
        <w:t>cost while achieving equal level of service.</w:t>
      </w:r>
    </w:p>
    <w:p w:rsidR="005378CF" w:rsidRPr="00CF3CA5" w:rsidRDefault="005378CF" w:rsidP="005378CF">
      <w:pPr>
        <w:pStyle w:val="BodyText"/>
        <w:numPr>
          <w:ilvl w:val="0"/>
          <w:numId w:val="5"/>
        </w:numPr>
        <w:spacing w:after="0"/>
        <w:jc w:val="both"/>
        <w:rPr>
          <w:rFonts w:ascii="Calibri" w:eastAsia="Yu Gothic UI" w:hAnsi="Calibri" w:cs="Times New Roman"/>
          <w:sz w:val="26"/>
          <w:szCs w:val="26"/>
        </w:rPr>
      </w:pPr>
      <w:r w:rsidRPr="00CF3CA5">
        <w:rPr>
          <w:rFonts w:ascii="Calibri" w:eastAsia="Yu Gothic UI" w:hAnsi="Calibri" w:cs="Times New Roman"/>
          <w:color w:val="000000"/>
          <w:sz w:val="26"/>
          <w:szCs w:val="26"/>
        </w:rPr>
        <w:lastRenderedPageBreak/>
        <w:t>Documented and implemented a disaster recovery plan that included backup schedule policies, regular testing, and off-site recovery plans to ensure data integrity and assurance.</w:t>
      </w:r>
    </w:p>
    <w:p w:rsidR="005378CF" w:rsidRDefault="005378CF" w:rsidP="005378CF">
      <w:pPr>
        <w:jc w:val="both"/>
        <w:rPr>
          <w:rFonts w:ascii="Calibri" w:eastAsia="Yu Gothic UI" w:hAnsi="Calibri" w:cs="Times New Roman"/>
          <w:sz w:val="26"/>
          <w:szCs w:val="26"/>
        </w:rPr>
      </w:pPr>
    </w:p>
    <w:p w:rsidR="004D76FC" w:rsidRDefault="004D76FC" w:rsidP="005378CF">
      <w:pPr>
        <w:jc w:val="both"/>
        <w:rPr>
          <w:rFonts w:ascii="Calibri" w:eastAsia="Yu Gothic UI" w:hAnsi="Calibri" w:cs="Times New Roman"/>
          <w:sz w:val="26"/>
          <w:szCs w:val="26"/>
        </w:rPr>
      </w:pPr>
    </w:p>
    <w:p w:rsidR="004D76FC" w:rsidRPr="00CF3CA5" w:rsidRDefault="004D76FC" w:rsidP="005378CF">
      <w:pPr>
        <w:jc w:val="both"/>
        <w:rPr>
          <w:rFonts w:ascii="Calibri" w:eastAsia="Yu Gothic UI" w:hAnsi="Calibri" w:cs="Times New Roman"/>
          <w:sz w:val="26"/>
          <w:szCs w:val="26"/>
        </w:rPr>
      </w:pP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color w:val="4377C9"/>
          <w:sz w:val="26"/>
          <w:szCs w:val="26"/>
          <w:u w:val="single"/>
        </w:rPr>
        <w:t>PROJECT # 7:</w:t>
      </w:r>
      <w:r w:rsidRPr="00CF3CA5">
        <w:rPr>
          <w:rFonts w:ascii="Calibri" w:eastAsia="Yu Gothic UI" w:hAnsi="Calibri" w:cs="Times New Roman"/>
          <w:sz w:val="26"/>
          <w:szCs w:val="26"/>
        </w:rPr>
        <w:t xml:space="preserve">  </w:t>
      </w:r>
    </w:p>
    <w:p w:rsidR="005378CF" w:rsidRPr="00CF3CA5" w:rsidRDefault="000361B3"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Client: </w:t>
      </w:r>
      <w:r w:rsidR="005378CF" w:rsidRPr="00CF3CA5">
        <w:rPr>
          <w:rFonts w:ascii="Calibri" w:eastAsia="Yu Gothic UI" w:hAnsi="Calibri" w:cs="Times New Roman"/>
          <w:sz w:val="26"/>
          <w:szCs w:val="26"/>
        </w:rPr>
        <w:t>BT-British Telecom, UK.</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From: Dec 2009 to May 2011</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Environment: Windows,</w:t>
      </w:r>
      <w:r w:rsidR="009141D2"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RHEL6</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Role: Systems engineer/System Administrator </w:t>
      </w:r>
    </w:p>
    <w:p w:rsidR="004D76FC" w:rsidRPr="00CF3CA5" w:rsidRDefault="004D76FC" w:rsidP="004D76FC">
      <w:pPr>
        <w:jc w:val="both"/>
        <w:rPr>
          <w:rFonts w:ascii="Calibri" w:eastAsia="Yu Gothic UI" w:hAnsi="Calibri" w:cs="Times New Roman"/>
          <w:sz w:val="26"/>
          <w:szCs w:val="26"/>
        </w:rPr>
      </w:pPr>
      <w:r>
        <w:rPr>
          <w:rFonts w:ascii="Calibri" w:eastAsia="Yu Gothic UI" w:hAnsi="Calibri" w:cs="Times New Roman"/>
          <w:sz w:val="26"/>
          <w:szCs w:val="26"/>
        </w:rPr>
        <w:t xml:space="preserve">Technologies: </w:t>
      </w:r>
    </w:p>
    <w:p w:rsidR="000361B3" w:rsidRDefault="000361B3" w:rsidP="005378CF">
      <w:pPr>
        <w:jc w:val="both"/>
        <w:rPr>
          <w:rFonts w:ascii="Calibri" w:eastAsia="Yu Gothic UI" w:hAnsi="Calibri" w:cs="Times New Roman"/>
          <w:sz w:val="26"/>
          <w:szCs w:val="26"/>
        </w:rPr>
      </w:pPr>
    </w:p>
    <w:p w:rsidR="004D76FC" w:rsidRPr="00CF3CA5" w:rsidRDefault="004D76FC" w:rsidP="005378CF">
      <w:pPr>
        <w:jc w:val="both"/>
        <w:rPr>
          <w:rFonts w:ascii="Calibri" w:eastAsia="Yu Gothic UI" w:hAnsi="Calibri" w:cs="Times New Roman"/>
          <w:sz w:val="26"/>
          <w:szCs w:val="26"/>
        </w:rPr>
      </w:pP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British Telecom is a global telecommunications services company and is one of the largest telecommunications services companies in the world. BT acts as a re seller of DSL products of different service providers in various countries. The actual service is being provided through third party suppliers. During the bidding stage of an order the account managers of BT Global Services verify if the service is available for the customer sites and for their specific phone types. This activity is referred to as pre-qualification check. </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The DSL Availability Checker helps the user to check the DSL connection availability with a Service provider in a particular country. Currently the application has 17 DSL Supplier interfaces. The application will interface and exchange XML and Http post messages with DSL Suppliers. </w:t>
      </w:r>
    </w:p>
    <w:p w:rsidR="005378CF" w:rsidRPr="00CF3CA5" w:rsidRDefault="005378CF" w:rsidP="005378CF">
      <w:pPr>
        <w:jc w:val="both"/>
        <w:rPr>
          <w:rFonts w:ascii="Calibri" w:eastAsia="Yu Gothic UI" w:hAnsi="Calibri" w:cs="Times New Roman"/>
          <w:sz w:val="26"/>
          <w:szCs w:val="26"/>
        </w:rPr>
      </w:pPr>
    </w:p>
    <w:p w:rsidR="005378CF" w:rsidRPr="00CF3CA5" w:rsidRDefault="009141D2" w:rsidP="005378CF">
      <w:pPr>
        <w:jc w:val="both"/>
        <w:rPr>
          <w:rFonts w:ascii="Calibri" w:eastAsia="Yu Gothic UI" w:hAnsi="Calibri" w:cs="Times New Roman"/>
          <w:sz w:val="26"/>
          <w:szCs w:val="26"/>
        </w:rPr>
      </w:pPr>
      <w:r w:rsidRPr="00CF3CA5">
        <w:rPr>
          <w:rFonts w:ascii="Calibri" w:eastAsia="Yu Gothic UI" w:hAnsi="Calibri" w:cs="Times New Roman"/>
          <w:sz w:val="26"/>
          <w:szCs w:val="26"/>
        </w:rPr>
        <w:t>Roles and Responsibilities</w:t>
      </w:r>
      <w:r w:rsidR="005378CF" w:rsidRPr="00CF3CA5">
        <w:rPr>
          <w:rFonts w:ascii="Calibri" w:eastAsia="Yu Gothic UI" w:hAnsi="Calibri" w:cs="Times New Roman"/>
          <w:sz w:val="26"/>
          <w:szCs w:val="26"/>
        </w:rPr>
        <w:t xml:space="preserve">: </w:t>
      </w:r>
    </w:p>
    <w:p w:rsidR="005378CF" w:rsidRPr="00CF3CA5" w:rsidRDefault="005378CF" w:rsidP="005378CF">
      <w:pPr>
        <w:jc w:val="both"/>
        <w:rPr>
          <w:rFonts w:ascii="Calibri" w:eastAsia="Yu Gothic UI" w:hAnsi="Calibri" w:cs="Times New Roman"/>
          <w:sz w:val="26"/>
          <w:szCs w:val="26"/>
        </w:rPr>
      </w:pPr>
    </w:p>
    <w:p w:rsidR="000A232B" w:rsidRPr="00CF3CA5" w:rsidRDefault="005378CF" w:rsidP="000A232B">
      <w:pPr>
        <w:numPr>
          <w:ilvl w:val="0"/>
          <w:numId w:val="3"/>
        </w:numPr>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Independently identified and performed general administrator/engineer tasks (patches, application upgrades, etc.) on over </w:t>
      </w:r>
      <w:r w:rsidR="000A232B" w:rsidRPr="00CF3CA5">
        <w:rPr>
          <w:rFonts w:ascii="Calibri" w:eastAsia="Yu Gothic UI" w:hAnsi="Calibri" w:cs="Times New Roman"/>
          <w:sz w:val="26"/>
          <w:szCs w:val="26"/>
        </w:rPr>
        <w:t>60 Red Hat and FreeBSD servers.</w:t>
      </w:r>
    </w:p>
    <w:p w:rsidR="005378CF" w:rsidRPr="00CF3CA5" w:rsidRDefault="005378CF" w:rsidP="000A232B">
      <w:pPr>
        <w:numPr>
          <w:ilvl w:val="0"/>
          <w:numId w:val="3"/>
        </w:numPr>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Wrote custom scripts to test the CSMC's compliance with the Defense Information Systems Agency's (DISA) Security Technical Implementation Guide (STIG) for RHEL 5. </w:t>
      </w:r>
    </w:p>
    <w:p w:rsidR="005378CF" w:rsidRPr="00CF3CA5" w:rsidRDefault="005378CF" w:rsidP="005378CF">
      <w:pPr>
        <w:numPr>
          <w:ilvl w:val="0"/>
          <w:numId w:val="3"/>
        </w:numPr>
        <w:jc w:val="both"/>
        <w:rPr>
          <w:rFonts w:ascii="Calibri" w:eastAsia="Yu Gothic UI" w:hAnsi="Calibri" w:cs="Times New Roman"/>
          <w:sz w:val="26"/>
          <w:szCs w:val="26"/>
        </w:rPr>
      </w:pPr>
      <w:r w:rsidRPr="00CF3CA5">
        <w:rPr>
          <w:rFonts w:ascii="Calibri" w:eastAsia="Yu Gothic UI" w:hAnsi="Calibri" w:cs="Times New Roman"/>
          <w:sz w:val="26"/>
          <w:szCs w:val="26"/>
        </w:rPr>
        <w:t>Installed anti-virus and rootkit che</w:t>
      </w:r>
      <w:r w:rsidR="009141D2" w:rsidRPr="00CF3CA5">
        <w:rPr>
          <w:rFonts w:ascii="Calibri" w:eastAsia="Yu Gothic UI" w:hAnsi="Calibri" w:cs="Times New Roman"/>
          <w:sz w:val="26"/>
          <w:szCs w:val="26"/>
        </w:rPr>
        <w:t>ckers on all CSMC RHEL servers.</w:t>
      </w:r>
      <w:r w:rsidR="00F0311E"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t xml:space="preserve">Administered </w:t>
      </w:r>
      <w:proofErr w:type="spellStart"/>
      <w:r w:rsidRPr="00CF3CA5">
        <w:rPr>
          <w:rFonts w:ascii="Calibri" w:eastAsia="Yu Gothic UI" w:hAnsi="Calibri" w:cs="Times New Roman"/>
          <w:sz w:val="26"/>
          <w:szCs w:val="26"/>
        </w:rPr>
        <w:t>Sourcefire</w:t>
      </w:r>
      <w:proofErr w:type="spellEnd"/>
      <w:r w:rsidRPr="00CF3CA5">
        <w:rPr>
          <w:rFonts w:ascii="Calibri" w:eastAsia="Yu Gothic UI" w:hAnsi="Calibri" w:cs="Times New Roman"/>
          <w:sz w:val="26"/>
          <w:szCs w:val="26"/>
        </w:rPr>
        <w:t xml:space="preserve"> security sensors, applying database and system updates. Won two quarterly awards for my willingness and ability to work outside my specialt</w:t>
      </w:r>
      <w:r w:rsidR="009141D2" w:rsidRPr="00CF3CA5">
        <w:rPr>
          <w:rFonts w:ascii="Calibri" w:eastAsia="Yu Gothic UI" w:hAnsi="Calibri" w:cs="Times New Roman"/>
          <w:sz w:val="26"/>
          <w:szCs w:val="26"/>
        </w:rPr>
        <w:t xml:space="preserve">y and assist other departments. </w:t>
      </w:r>
      <w:r w:rsidRPr="00CF3CA5">
        <w:rPr>
          <w:rFonts w:ascii="Calibri" w:eastAsia="Yu Gothic UI" w:hAnsi="Calibri" w:cs="Times New Roman"/>
          <w:sz w:val="26"/>
          <w:szCs w:val="26"/>
        </w:rPr>
        <w:t>Worked extensively with security engineers to</w:t>
      </w:r>
      <w:r w:rsidR="009141D2" w:rsidRPr="00CF3CA5">
        <w:rPr>
          <w:rFonts w:ascii="Calibri" w:eastAsia="Yu Gothic UI" w:hAnsi="Calibri" w:cs="Times New Roman"/>
          <w:sz w:val="26"/>
          <w:szCs w:val="26"/>
        </w:rPr>
        <w:t xml:space="preserve"> research cybersecurity issues.</w:t>
      </w:r>
    </w:p>
    <w:p w:rsidR="005378CF" w:rsidRPr="00CF3CA5" w:rsidRDefault="005378CF" w:rsidP="005378CF">
      <w:pPr>
        <w:numPr>
          <w:ilvl w:val="0"/>
          <w:numId w:val="3"/>
        </w:numPr>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Inventoried and administered Red Hat Enterprise Linux (RHEL), FreeBSD, and VMware </w:t>
      </w:r>
      <w:proofErr w:type="spellStart"/>
      <w:r w:rsidRPr="00CF3CA5">
        <w:rPr>
          <w:rFonts w:ascii="Calibri" w:eastAsia="Yu Gothic UI" w:hAnsi="Calibri" w:cs="Times New Roman"/>
          <w:sz w:val="26"/>
          <w:szCs w:val="26"/>
        </w:rPr>
        <w:t>ESXi</w:t>
      </w:r>
      <w:proofErr w:type="spellEnd"/>
      <w:r w:rsidRPr="00CF3CA5">
        <w:rPr>
          <w:rFonts w:ascii="Calibri" w:eastAsia="Yu Gothic UI" w:hAnsi="Calibri" w:cs="Times New Roman"/>
          <w:sz w:val="26"/>
          <w:szCs w:val="26"/>
        </w:rPr>
        <w:t xml:space="preserve"> servers, writing several utilities to manage </w:t>
      </w:r>
      <w:r w:rsidR="00F0311E" w:rsidRPr="00CF3CA5">
        <w:rPr>
          <w:rFonts w:ascii="Calibri" w:eastAsia="Yu Gothic UI" w:hAnsi="Calibri" w:cs="Times New Roman"/>
          <w:sz w:val="26"/>
          <w:szCs w:val="26"/>
        </w:rPr>
        <w:t>them simultaneously.</w:t>
      </w:r>
    </w:p>
    <w:p w:rsidR="005378CF" w:rsidRPr="00CF3CA5" w:rsidRDefault="005378CF" w:rsidP="005378CF">
      <w:pPr>
        <w:numPr>
          <w:ilvl w:val="0"/>
          <w:numId w:val="3"/>
        </w:numPr>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Installed and configured Nagios system monitoring, writing custom scripts for </w:t>
      </w:r>
      <w:proofErr w:type="spellStart"/>
      <w:r w:rsidRPr="00CF3CA5">
        <w:rPr>
          <w:rFonts w:ascii="Calibri" w:eastAsia="Yu Gothic UI" w:hAnsi="Calibri" w:cs="Times New Roman"/>
          <w:sz w:val="26"/>
          <w:szCs w:val="26"/>
        </w:rPr>
        <w:t>ESXi</w:t>
      </w:r>
      <w:proofErr w:type="spellEnd"/>
      <w:r w:rsidRPr="00CF3CA5">
        <w:rPr>
          <w:rFonts w:ascii="Calibri" w:eastAsia="Yu Gothic UI" w:hAnsi="Calibri" w:cs="Times New Roman"/>
          <w:sz w:val="26"/>
          <w:szCs w:val="26"/>
        </w:rPr>
        <w:t xml:space="preserve"> </w:t>
      </w:r>
      <w:r w:rsidRPr="00CF3CA5">
        <w:rPr>
          <w:rFonts w:ascii="Calibri" w:eastAsia="Yu Gothic UI" w:hAnsi="Calibri" w:cs="Times New Roman"/>
          <w:sz w:val="26"/>
          <w:szCs w:val="26"/>
        </w:rPr>
        <w:lastRenderedPageBreak/>
        <w:t>servers.</w:t>
      </w:r>
      <w:r w:rsidRPr="00CF3CA5">
        <w:rPr>
          <w:rFonts w:ascii="Calibri" w:eastAsia="Yu Gothic UI" w:hAnsi="Calibri" w:cs="Times New Roman"/>
          <w:sz w:val="26"/>
          <w:szCs w:val="26"/>
        </w:rPr>
        <w:cr/>
      </w:r>
    </w:p>
    <w:p w:rsidR="005378CF" w:rsidRPr="00CF3CA5" w:rsidRDefault="005378CF" w:rsidP="00F0311E">
      <w:pPr>
        <w:spacing w:line="288" w:lineRule="auto"/>
        <w:jc w:val="both"/>
        <w:rPr>
          <w:rFonts w:ascii="Calibri" w:eastAsia="Yu Gothic UI" w:hAnsi="Calibri" w:cs="Times New Roman"/>
          <w:sz w:val="26"/>
          <w:szCs w:val="26"/>
        </w:rPr>
      </w:pPr>
      <w:r w:rsidRPr="00CF3CA5">
        <w:rPr>
          <w:rFonts w:ascii="Calibri" w:eastAsia="Yu Gothic UI" w:hAnsi="Calibri" w:cs="Times New Roman"/>
          <w:sz w:val="26"/>
          <w:szCs w:val="26"/>
          <w:u w:val="single"/>
        </w:rPr>
        <w:t>EDUCATION:</w:t>
      </w:r>
    </w:p>
    <w:p w:rsidR="005378CF" w:rsidRPr="00CF3CA5" w:rsidRDefault="00F0311E" w:rsidP="005378CF">
      <w:pPr>
        <w:tabs>
          <w:tab w:val="center" w:pos="4320"/>
          <w:tab w:val="right" w:pos="8640"/>
        </w:tabs>
        <w:spacing w:line="100" w:lineRule="atLeast"/>
        <w:jc w:val="both"/>
        <w:rPr>
          <w:rFonts w:ascii="Calibri" w:eastAsia="Yu Gothic UI" w:hAnsi="Calibri" w:cs="Times New Roman"/>
          <w:sz w:val="26"/>
          <w:szCs w:val="26"/>
        </w:rPr>
      </w:pPr>
      <w:r w:rsidRPr="00CF3CA5">
        <w:rPr>
          <w:rFonts w:ascii="Calibri" w:eastAsia="Yu Gothic UI" w:hAnsi="Calibri" w:cs="Times New Roman"/>
          <w:color w:val="000000"/>
          <w:sz w:val="26"/>
          <w:szCs w:val="26"/>
        </w:rPr>
        <w:t>Bachelor of Technology</w:t>
      </w:r>
      <w:r w:rsidR="003621E8" w:rsidRPr="00CF3CA5">
        <w:rPr>
          <w:rFonts w:ascii="Calibri" w:eastAsia="Yu Gothic UI" w:hAnsi="Calibri" w:cs="Times New Roman"/>
          <w:color w:val="000000"/>
          <w:sz w:val="26"/>
          <w:szCs w:val="26"/>
        </w:rPr>
        <w:t xml:space="preserve"> (ECE)</w:t>
      </w:r>
      <w:r w:rsidRPr="00CF3CA5">
        <w:rPr>
          <w:rFonts w:ascii="Calibri" w:eastAsia="Yu Gothic UI" w:hAnsi="Calibri" w:cs="Times New Roman"/>
          <w:color w:val="000000"/>
          <w:sz w:val="26"/>
          <w:szCs w:val="26"/>
        </w:rPr>
        <w:t xml:space="preserve"> from </w:t>
      </w:r>
      <w:r w:rsidR="00DD4A91">
        <w:rPr>
          <w:rFonts w:ascii="Calibri" w:eastAsia="Yu Gothic UI" w:hAnsi="Calibri" w:cs="Times New Roman"/>
          <w:color w:val="000000"/>
          <w:sz w:val="26"/>
          <w:szCs w:val="26"/>
        </w:rPr>
        <w:t>JNTU University, Hyderabad</w:t>
      </w:r>
      <w:r w:rsidR="005378CF" w:rsidRPr="00CF3CA5">
        <w:rPr>
          <w:rFonts w:ascii="Calibri" w:eastAsia="Yu Gothic UI" w:hAnsi="Calibri" w:cs="Times New Roman"/>
          <w:color w:val="000000"/>
          <w:sz w:val="26"/>
          <w:szCs w:val="26"/>
        </w:rPr>
        <w:t>, India.</w:t>
      </w:r>
    </w:p>
    <w:p w:rsidR="005378CF" w:rsidRPr="00CF3CA5" w:rsidRDefault="005378CF" w:rsidP="005378CF">
      <w:pPr>
        <w:spacing w:line="100" w:lineRule="atLeast"/>
        <w:jc w:val="both"/>
        <w:rPr>
          <w:rFonts w:ascii="Calibri" w:eastAsia="Yu Gothic UI" w:hAnsi="Calibri" w:cs="Times New Roman"/>
          <w:sz w:val="26"/>
          <w:szCs w:val="26"/>
        </w:rPr>
      </w:pPr>
    </w:p>
    <w:p w:rsidR="005378CF" w:rsidRPr="00CF3CA5" w:rsidRDefault="005378CF" w:rsidP="005378CF">
      <w:pPr>
        <w:spacing w:line="100" w:lineRule="atLeast"/>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u w:val="single"/>
        </w:rPr>
        <w:t>CERTIFICATIONS:</w:t>
      </w:r>
    </w:p>
    <w:p w:rsidR="005378CF" w:rsidRPr="00CF3CA5" w:rsidRDefault="005378CF" w:rsidP="005378CF">
      <w:pPr>
        <w:spacing w:line="100" w:lineRule="atLeast"/>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Clo</w:t>
      </w:r>
      <w:r w:rsidR="00F0311E" w:rsidRPr="00CF3CA5">
        <w:rPr>
          <w:rFonts w:ascii="Calibri" w:eastAsia="Yu Gothic UI" w:hAnsi="Calibri" w:cs="Times New Roman"/>
          <w:color w:val="000000"/>
          <w:sz w:val="26"/>
          <w:szCs w:val="26"/>
        </w:rPr>
        <w:t>u</w:t>
      </w:r>
      <w:r w:rsidR="00DD4A91">
        <w:rPr>
          <w:rFonts w:ascii="Calibri" w:eastAsia="Yu Gothic UI" w:hAnsi="Calibri" w:cs="Times New Roman"/>
          <w:color w:val="000000"/>
          <w:sz w:val="26"/>
          <w:szCs w:val="26"/>
        </w:rPr>
        <w:t>dera Certified Hadoop Admin (CCD</w:t>
      </w:r>
      <w:r w:rsidRPr="00CF3CA5">
        <w:rPr>
          <w:rFonts w:ascii="Calibri" w:eastAsia="Yu Gothic UI" w:hAnsi="Calibri" w:cs="Times New Roman"/>
          <w:color w:val="000000"/>
          <w:sz w:val="26"/>
          <w:szCs w:val="26"/>
        </w:rPr>
        <w:t>).</w:t>
      </w:r>
    </w:p>
    <w:p w:rsidR="005378CF" w:rsidRPr="00CF3CA5" w:rsidRDefault="005378CF" w:rsidP="005378CF">
      <w:pPr>
        <w:spacing w:line="100" w:lineRule="atLeast"/>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MongoDB c</w:t>
      </w:r>
      <w:r w:rsidR="00F0311E" w:rsidRPr="00CF3CA5">
        <w:rPr>
          <w:rFonts w:ascii="Calibri" w:eastAsia="Yu Gothic UI" w:hAnsi="Calibri" w:cs="Times New Roman"/>
          <w:color w:val="000000"/>
          <w:sz w:val="26"/>
          <w:szCs w:val="26"/>
        </w:rPr>
        <w:t>ertification for Sys Admin</w:t>
      </w:r>
      <w:r w:rsidRPr="00CF3CA5">
        <w:rPr>
          <w:rFonts w:ascii="Calibri" w:eastAsia="Yu Gothic UI" w:hAnsi="Calibri" w:cs="Times New Roman"/>
          <w:color w:val="000000"/>
          <w:sz w:val="26"/>
          <w:szCs w:val="26"/>
        </w:rPr>
        <w:t>.</w:t>
      </w:r>
    </w:p>
    <w:p w:rsidR="005378CF" w:rsidRPr="00CF3CA5" w:rsidRDefault="005378CF" w:rsidP="005378CF">
      <w:pPr>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TCS internal </w:t>
      </w:r>
      <w:r w:rsidR="00F0311E" w:rsidRPr="00CF3CA5">
        <w:rPr>
          <w:rFonts w:ascii="Calibri" w:eastAsia="Yu Gothic UI" w:hAnsi="Calibri" w:cs="Times New Roman"/>
          <w:color w:val="000000"/>
          <w:sz w:val="26"/>
          <w:szCs w:val="26"/>
        </w:rPr>
        <w:t>certification for Network &amp; Security</w:t>
      </w:r>
      <w:r w:rsidRPr="00CF3CA5">
        <w:rPr>
          <w:rFonts w:ascii="Calibri" w:eastAsia="Yu Gothic UI" w:hAnsi="Calibri" w:cs="Times New Roman"/>
          <w:color w:val="000000"/>
          <w:sz w:val="26"/>
          <w:szCs w:val="26"/>
        </w:rPr>
        <w:t>.</w:t>
      </w:r>
    </w:p>
    <w:p w:rsidR="005378CF" w:rsidRPr="00CF3CA5" w:rsidRDefault="005378CF" w:rsidP="005378CF">
      <w:pPr>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T</w:t>
      </w:r>
      <w:r w:rsidR="00F0311E" w:rsidRPr="00CF3CA5">
        <w:rPr>
          <w:rFonts w:ascii="Calibri" w:eastAsia="Yu Gothic UI" w:hAnsi="Calibri" w:cs="Times New Roman"/>
          <w:color w:val="000000"/>
          <w:sz w:val="26"/>
          <w:szCs w:val="26"/>
        </w:rPr>
        <w:t>CS internal certification for Sys Admin</w:t>
      </w:r>
      <w:r w:rsidRPr="00CF3CA5">
        <w:rPr>
          <w:rFonts w:ascii="Calibri" w:eastAsia="Yu Gothic UI" w:hAnsi="Calibri" w:cs="Times New Roman"/>
          <w:color w:val="000000"/>
          <w:sz w:val="26"/>
          <w:szCs w:val="26"/>
        </w:rPr>
        <w:t>.</w:t>
      </w:r>
    </w:p>
    <w:p w:rsidR="005378CF" w:rsidRPr="00CF3CA5" w:rsidRDefault="005378CF" w:rsidP="005378CF">
      <w:pPr>
        <w:jc w:val="both"/>
        <w:rPr>
          <w:rFonts w:ascii="Calibri" w:eastAsia="Yu Gothic UI" w:hAnsi="Calibri" w:cs="Times New Roman"/>
          <w:color w:val="000000"/>
          <w:sz w:val="26"/>
          <w:szCs w:val="26"/>
        </w:rPr>
      </w:pPr>
      <w:r w:rsidRPr="00CF3CA5">
        <w:rPr>
          <w:rFonts w:ascii="Calibri" w:eastAsia="Yu Gothic UI" w:hAnsi="Calibri" w:cs="Times New Roman"/>
          <w:color w:val="000000"/>
          <w:sz w:val="26"/>
          <w:szCs w:val="26"/>
        </w:rPr>
        <w:t xml:space="preserve">TCS internal domain certifications for banking, telecom, and </w:t>
      </w:r>
      <w:r w:rsidR="004D76FC" w:rsidRPr="00CF3CA5">
        <w:rPr>
          <w:rFonts w:ascii="Calibri" w:eastAsia="Yu Gothic UI" w:hAnsi="Calibri" w:cs="Times New Roman"/>
          <w:color w:val="000000"/>
          <w:sz w:val="26"/>
          <w:szCs w:val="26"/>
        </w:rPr>
        <w:t>Enterprise resource</w:t>
      </w:r>
      <w:r w:rsidRPr="00CF3CA5">
        <w:rPr>
          <w:rFonts w:ascii="Calibri" w:eastAsia="Yu Gothic UI" w:hAnsi="Calibri" w:cs="Times New Roman"/>
          <w:color w:val="000000"/>
          <w:sz w:val="26"/>
          <w:szCs w:val="26"/>
        </w:rPr>
        <w:t xml:space="preserve"> planning.</w:t>
      </w: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color w:val="000000"/>
          <w:sz w:val="26"/>
          <w:szCs w:val="26"/>
        </w:rPr>
        <w:t>Completed several domain based certifications.</w:t>
      </w:r>
    </w:p>
    <w:p w:rsidR="005378CF" w:rsidRPr="00CF3CA5" w:rsidRDefault="005378CF" w:rsidP="005378CF">
      <w:pPr>
        <w:jc w:val="both"/>
        <w:rPr>
          <w:rFonts w:ascii="Calibri" w:eastAsia="Yu Gothic UI" w:hAnsi="Calibri" w:cs="Times New Roman"/>
          <w:sz w:val="26"/>
          <w:szCs w:val="26"/>
        </w:rPr>
      </w:pPr>
    </w:p>
    <w:p w:rsidR="005378CF" w:rsidRPr="00CF3CA5" w:rsidRDefault="005378CF" w:rsidP="005378CF">
      <w:pPr>
        <w:jc w:val="both"/>
        <w:rPr>
          <w:rFonts w:ascii="Calibri" w:eastAsia="Yu Gothic UI" w:hAnsi="Calibri" w:cs="Times New Roman"/>
          <w:sz w:val="26"/>
          <w:szCs w:val="26"/>
        </w:rPr>
      </w:pPr>
      <w:r w:rsidRPr="00CF3CA5">
        <w:rPr>
          <w:rFonts w:ascii="Calibri" w:eastAsia="Yu Gothic UI" w:hAnsi="Calibri" w:cs="Times New Roman"/>
          <w:sz w:val="26"/>
          <w:szCs w:val="26"/>
          <w:u w:val="single"/>
        </w:rPr>
        <w:t>REFERENCES</w:t>
      </w:r>
    </w:p>
    <w:p w:rsidR="005378CF" w:rsidRPr="00CF3CA5" w:rsidRDefault="005378CF" w:rsidP="005378CF">
      <w:pPr>
        <w:tabs>
          <w:tab w:val="left" w:pos="8535"/>
        </w:tabs>
        <w:jc w:val="both"/>
        <w:rPr>
          <w:rFonts w:ascii="Calibri" w:eastAsia="Yu Gothic UI" w:hAnsi="Calibri" w:cs="Times New Roman"/>
          <w:sz w:val="26"/>
          <w:szCs w:val="26"/>
        </w:rPr>
      </w:pPr>
      <w:r w:rsidRPr="00CF3CA5">
        <w:rPr>
          <w:rFonts w:ascii="Calibri" w:eastAsia="Yu Gothic UI" w:hAnsi="Calibri" w:cs="Times New Roman"/>
          <w:sz w:val="26"/>
          <w:szCs w:val="26"/>
        </w:rPr>
        <w:t xml:space="preserve">Available upon request </w:t>
      </w:r>
    </w:p>
    <w:p w:rsidR="005378CF" w:rsidRPr="00CF3CA5" w:rsidRDefault="005378CF" w:rsidP="005378CF">
      <w:pPr>
        <w:jc w:val="both"/>
        <w:rPr>
          <w:rFonts w:ascii="Calibri" w:eastAsia="Yu Gothic UI" w:hAnsi="Calibri" w:cs="Times New Roman"/>
          <w:sz w:val="26"/>
          <w:szCs w:val="26"/>
        </w:rPr>
      </w:pPr>
    </w:p>
    <w:p w:rsidR="005378CF" w:rsidRPr="00CF3CA5" w:rsidRDefault="005378CF">
      <w:pPr>
        <w:rPr>
          <w:rFonts w:ascii="Calibri" w:eastAsia="Yu Gothic UI" w:hAnsi="Calibri" w:cs="Times New Roman"/>
          <w:sz w:val="26"/>
          <w:szCs w:val="26"/>
        </w:rPr>
      </w:pPr>
    </w:p>
    <w:sectPr w:rsidR="005378CF" w:rsidRPr="00CF3CA5" w:rsidSect="007A67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7A9" w:rsidRDefault="00D467A9" w:rsidP="004579B7">
      <w:r>
        <w:separator/>
      </w:r>
    </w:p>
  </w:endnote>
  <w:endnote w:type="continuationSeparator" w:id="0">
    <w:p w:rsidR="00D467A9" w:rsidRDefault="00D467A9" w:rsidP="004579B7">
      <w:r>
        <w:continuationSeparator/>
      </w:r>
    </w:p>
  </w:endnote>
  <w:endnote w:id="1">
    <w:p w:rsidR="004579B7" w:rsidRPr="004579B7" w:rsidRDefault="004579B7">
      <w:pPr>
        <w:pStyle w:val="EndnoteText"/>
        <w:rPr>
          <w:lang w:val="en-GB"/>
        </w:rPr>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AR PL UMing HK">
    <w:altName w:val="MS Mincho"/>
    <w:charset w:val="80"/>
    <w:family w:val="auto"/>
    <w:pitch w:val="variable"/>
  </w:font>
  <w:font w:name="Lohit Devanagar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Yu Gothic UI">
    <w:charset w:val="80"/>
    <w:family w:val="swiss"/>
    <w:pitch w:val="variable"/>
    <w:sig w:usb0="E00002FF" w:usb1="2AC7FDFF" w:usb2="00000016" w:usb3="00000000" w:csb0="0002009F" w:csb1="00000000"/>
  </w:font>
  <w:font w:name="Gadugi">
    <w:panose1 w:val="020B0502040204020203"/>
    <w:charset w:val="00"/>
    <w:family w:val="swiss"/>
    <w:pitch w:val="variable"/>
    <w:sig w:usb0="00000003" w:usb1="00000000" w:usb2="00003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7A9" w:rsidRDefault="00D467A9" w:rsidP="004579B7">
      <w:r>
        <w:separator/>
      </w:r>
    </w:p>
  </w:footnote>
  <w:footnote w:type="continuationSeparator" w:id="0">
    <w:p w:rsidR="00D467A9" w:rsidRDefault="00D467A9" w:rsidP="00457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4"/>
    <w:lvl w:ilvl="0">
      <w:start w:val="1"/>
      <w:numFmt w:val="bullet"/>
      <w:lvlText w:val=""/>
      <w:lvlJc w:val="left"/>
      <w:pPr>
        <w:tabs>
          <w:tab w:val="num" w:pos="1440"/>
        </w:tabs>
        <w:ind w:left="1440" w:hanging="360"/>
      </w:pPr>
      <w:rPr>
        <w:rFonts w:ascii="Symbol" w:hAnsi="Symbol"/>
      </w:rPr>
    </w:lvl>
    <w:lvl w:ilvl="1">
      <w:start w:val="1"/>
      <w:numFmt w:val="bullet"/>
      <w:lvlText w:val="◦"/>
      <w:lvlJc w:val="left"/>
      <w:pPr>
        <w:tabs>
          <w:tab w:val="num" w:pos="1800"/>
        </w:tabs>
        <w:ind w:left="1800" w:hanging="360"/>
      </w:pPr>
      <w:rPr>
        <w:rFonts w:ascii="OpenSymbol" w:hAnsi="OpenSymbol"/>
      </w:rPr>
    </w:lvl>
    <w:lvl w:ilvl="2">
      <w:start w:val="1"/>
      <w:numFmt w:val="bullet"/>
      <w:lvlText w:val="▪"/>
      <w:lvlJc w:val="left"/>
      <w:pPr>
        <w:tabs>
          <w:tab w:val="num" w:pos="2160"/>
        </w:tabs>
        <w:ind w:left="2160" w:hanging="360"/>
      </w:pPr>
      <w:rPr>
        <w:rFonts w:ascii="OpenSymbol" w:hAnsi="OpenSymbol"/>
      </w:rPr>
    </w:lvl>
    <w:lvl w:ilvl="3">
      <w:start w:val="1"/>
      <w:numFmt w:val="bullet"/>
      <w:lvlText w:val=""/>
      <w:lvlJc w:val="left"/>
      <w:pPr>
        <w:tabs>
          <w:tab w:val="num" w:pos="2520"/>
        </w:tabs>
        <w:ind w:left="2520" w:hanging="360"/>
      </w:pPr>
      <w:rPr>
        <w:rFonts w:ascii="Symbol" w:hAnsi="Symbol"/>
      </w:rPr>
    </w:lvl>
    <w:lvl w:ilvl="4">
      <w:start w:val="1"/>
      <w:numFmt w:val="bullet"/>
      <w:lvlText w:val="◦"/>
      <w:lvlJc w:val="left"/>
      <w:pPr>
        <w:tabs>
          <w:tab w:val="num" w:pos="2880"/>
        </w:tabs>
        <w:ind w:left="2880" w:hanging="360"/>
      </w:pPr>
      <w:rPr>
        <w:rFonts w:ascii="OpenSymbol" w:hAnsi="OpenSymbol"/>
      </w:rPr>
    </w:lvl>
    <w:lvl w:ilvl="5">
      <w:start w:val="1"/>
      <w:numFmt w:val="bullet"/>
      <w:lvlText w:val="▪"/>
      <w:lvlJc w:val="left"/>
      <w:pPr>
        <w:tabs>
          <w:tab w:val="num" w:pos="3240"/>
        </w:tabs>
        <w:ind w:left="3240" w:hanging="360"/>
      </w:pPr>
      <w:rPr>
        <w:rFonts w:ascii="OpenSymbol" w:hAnsi="OpenSymbol"/>
      </w:rPr>
    </w:lvl>
    <w:lvl w:ilvl="6">
      <w:start w:val="1"/>
      <w:numFmt w:val="bullet"/>
      <w:lvlText w:val=""/>
      <w:lvlJc w:val="left"/>
      <w:pPr>
        <w:tabs>
          <w:tab w:val="num" w:pos="3600"/>
        </w:tabs>
        <w:ind w:left="3600" w:hanging="360"/>
      </w:pPr>
      <w:rPr>
        <w:rFonts w:ascii="Symbol" w:hAnsi="Symbol"/>
      </w:rPr>
    </w:lvl>
    <w:lvl w:ilvl="7">
      <w:start w:val="1"/>
      <w:numFmt w:val="bullet"/>
      <w:lvlText w:val="◦"/>
      <w:lvlJc w:val="left"/>
      <w:pPr>
        <w:tabs>
          <w:tab w:val="num" w:pos="3960"/>
        </w:tabs>
        <w:ind w:left="3960" w:hanging="360"/>
      </w:pPr>
      <w:rPr>
        <w:rFonts w:ascii="OpenSymbol" w:hAnsi="OpenSymbol"/>
      </w:rPr>
    </w:lvl>
    <w:lvl w:ilvl="8">
      <w:start w:val="1"/>
      <w:numFmt w:val="bullet"/>
      <w:lvlText w:val="▪"/>
      <w:lvlJc w:val="left"/>
      <w:pPr>
        <w:tabs>
          <w:tab w:val="num" w:pos="4320"/>
        </w:tabs>
        <w:ind w:left="4320" w:hanging="360"/>
      </w:pPr>
      <w:rPr>
        <w:rFonts w:ascii="OpenSymbol" w:hAnsi="OpenSymbol"/>
      </w:rPr>
    </w:lvl>
  </w:abstractNum>
  <w:abstractNum w:abstractNumId="1">
    <w:nsid w:val="00000002"/>
    <w:multiLevelType w:val="multilevel"/>
    <w:tmpl w:val="00000002"/>
    <w:name w:val="WW8Num2"/>
    <w:lvl w:ilvl="0">
      <w:start w:val="1"/>
      <w:numFmt w:val="bullet"/>
      <w:lvlText w:val="●"/>
      <w:lvlJc w:val="left"/>
      <w:pPr>
        <w:tabs>
          <w:tab w:val="num" w:pos="0"/>
        </w:tabs>
        <w:ind w:left="720" w:firstLine="360"/>
      </w:pPr>
      <w:rPr>
        <w:rFonts w:ascii="Arial" w:hAnsi="Arial" w:cs="Arial"/>
        <w:caps w:val="0"/>
        <w:smallCaps w:val="0"/>
        <w:sz w:val="24"/>
        <w:szCs w:val="24"/>
      </w:rPr>
    </w:lvl>
    <w:lvl w:ilvl="1">
      <w:start w:val="1"/>
      <w:numFmt w:val="bullet"/>
      <w:lvlText w:val="o"/>
      <w:lvlJc w:val="left"/>
      <w:pPr>
        <w:tabs>
          <w:tab w:val="num" w:pos="0"/>
        </w:tabs>
        <w:ind w:left="1440" w:firstLine="1080"/>
      </w:pPr>
      <w:rPr>
        <w:rFonts w:ascii="Arial" w:hAnsi="Arial" w:cs="Arial"/>
        <w:caps w:val="0"/>
        <w:smallCaps w:val="0"/>
        <w:sz w:val="24"/>
        <w:szCs w:val="24"/>
      </w:rPr>
    </w:lvl>
    <w:lvl w:ilvl="2">
      <w:start w:val="1"/>
      <w:numFmt w:val="bullet"/>
      <w:lvlText w:val="▪"/>
      <w:lvlJc w:val="left"/>
      <w:pPr>
        <w:tabs>
          <w:tab w:val="num" w:pos="0"/>
        </w:tabs>
        <w:ind w:left="2160" w:firstLine="1800"/>
      </w:pPr>
      <w:rPr>
        <w:rFonts w:ascii="Arial" w:hAnsi="Arial" w:cs="Arial"/>
        <w:caps w:val="0"/>
        <w:smallCaps w:val="0"/>
        <w:sz w:val="24"/>
        <w:szCs w:val="24"/>
      </w:rPr>
    </w:lvl>
    <w:lvl w:ilvl="3">
      <w:start w:val="1"/>
      <w:numFmt w:val="bullet"/>
      <w:lvlText w:val="●"/>
      <w:lvlJc w:val="left"/>
      <w:pPr>
        <w:tabs>
          <w:tab w:val="num" w:pos="0"/>
        </w:tabs>
        <w:ind w:left="2880" w:firstLine="2520"/>
      </w:pPr>
      <w:rPr>
        <w:rFonts w:ascii="Arial" w:hAnsi="Arial" w:cs="Arial"/>
        <w:caps w:val="0"/>
        <w:smallCaps w:val="0"/>
        <w:sz w:val="24"/>
        <w:szCs w:val="24"/>
      </w:rPr>
    </w:lvl>
    <w:lvl w:ilvl="4">
      <w:start w:val="1"/>
      <w:numFmt w:val="bullet"/>
      <w:lvlText w:val="o"/>
      <w:lvlJc w:val="left"/>
      <w:pPr>
        <w:tabs>
          <w:tab w:val="num" w:pos="0"/>
        </w:tabs>
        <w:ind w:left="3600" w:firstLine="3240"/>
      </w:pPr>
      <w:rPr>
        <w:rFonts w:ascii="Arial" w:hAnsi="Arial" w:cs="Arial"/>
        <w:caps w:val="0"/>
        <w:smallCaps w:val="0"/>
        <w:sz w:val="24"/>
        <w:szCs w:val="24"/>
      </w:rPr>
    </w:lvl>
    <w:lvl w:ilvl="5">
      <w:start w:val="1"/>
      <w:numFmt w:val="bullet"/>
      <w:lvlText w:val="▪"/>
      <w:lvlJc w:val="left"/>
      <w:pPr>
        <w:tabs>
          <w:tab w:val="num" w:pos="0"/>
        </w:tabs>
        <w:ind w:left="4320" w:firstLine="3960"/>
      </w:pPr>
      <w:rPr>
        <w:rFonts w:ascii="Arial" w:hAnsi="Arial" w:cs="Arial"/>
        <w:caps w:val="0"/>
        <w:smallCaps w:val="0"/>
        <w:sz w:val="24"/>
        <w:szCs w:val="24"/>
      </w:rPr>
    </w:lvl>
    <w:lvl w:ilvl="6">
      <w:start w:val="1"/>
      <w:numFmt w:val="bullet"/>
      <w:lvlText w:val="●"/>
      <w:lvlJc w:val="left"/>
      <w:pPr>
        <w:tabs>
          <w:tab w:val="num" w:pos="0"/>
        </w:tabs>
        <w:ind w:left="5040" w:firstLine="4680"/>
      </w:pPr>
      <w:rPr>
        <w:rFonts w:ascii="Arial" w:hAnsi="Arial" w:cs="Arial"/>
        <w:caps w:val="0"/>
        <w:smallCaps w:val="0"/>
        <w:sz w:val="24"/>
        <w:szCs w:val="24"/>
      </w:rPr>
    </w:lvl>
    <w:lvl w:ilvl="7">
      <w:start w:val="1"/>
      <w:numFmt w:val="bullet"/>
      <w:lvlText w:val="o"/>
      <w:lvlJc w:val="left"/>
      <w:pPr>
        <w:tabs>
          <w:tab w:val="num" w:pos="0"/>
        </w:tabs>
        <w:ind w:left="5760" w:firstLine="5400"/>
      </w:pPr>
      <w:rPr>
        <w:rFonts w:ascii="Arial" w:hAnsi="Arial" w:cs="Arial"/>
        <w:caps w:val="0"/>
        <w:smallCaps w:val="0"/>
        <w:sz w:val="24"/>
        <w:szCs w:val="24"/>
      </w:rPr>
    </w:lvl>
    <w:lvl w:ilvl="8">
      <w:start w:val="1"/>
      <w:numFmt w:val="bullet"/>
      <w:lvlText w:val="▪"/>
      <w:lvlJc w:val="left"/>
      <w:pPr>
        <w:tabs>
          <w:tab w:val="num" w:pos="0"/>
        </w:tabs>
        <w:ind w:left="6480" w:firstLine="6120"/>
      </w:pPr>
      <w:rPr>
        <w:rFonts w:ascii="Arial" w:hAnsi="Arial" w:cs="Arial"/>
        <w:caps w:val="0"/>
        <w:smallCaps w:val="0"/>
        <w:sz w:val="24"/>
        <w:szCs w:val="24"/>
      </w:rPr>
    </w:lvl>
  </w:abstractNum>
  <w:abstractNum w:abstractNumId="2">
    <w:nsid w:val="00000004"/>
    <w:multiLevelType w:val="multilevel"/>
    <w:tmpl w:val="66CE6D66"/>
    <w:lvl w:ilvl="0">
      <w:start w:val="1"/>
      <w:numFmt w:val="bullet"/>
      <w:lvlText w:val=""/>
      <w:lvlJc w:val="left"/>
      <w:pPr>
        <w:tabs>
          <w:tab w:val="num" w:pos="804"/>
        </w:tabs>
        <w:ind w:left="804" w:hanging="360"/>
      </w:pPr>
      <w:rPr>
        <w:rFonts w:ascii="Symbol" w:hAnsi="Symbol" w:hint="default"/>
      </w:rPr>
    </w:lvl>
    <w:lvl w:ilvl="1">
      <w:start w:val="1"/>
      <w:numFmt w:val="bullet"/>
      <w:lvlText w:val="◦"/>
      <w:lvlJc w:val="left"/>
      <w:pPr>
        <w:tabs>
          <w:tab w:val="num" w:pos="1164"/>
        </w:tabs>
        <w:ind w:left="1164" w:hanging="360"/>
      </w:pPr>
      <w:rPr>
        <w:rFonts w:ascii="OpenSymbol" w:hAnsi="OpenSymbol" w:cs="OpenSymbol"/>
      </w:rPr>
    </w:lvl>
    <w:lvl w:ilvl="2">
      <w:start w:val="1"/>
      <w:numFmt w:val="bullet"/>
      <w:lvlText w:val="▪"/>
      <w:lvlJc w:val="left"/>
      <w:pPr>
        <w:tabs>
          <w:tab w:val="num" w:pos="1524"/>
        </w:tabs>
        <w:ind w:left="1524" w:hanging="360"/>
      </w:pPr>
      <w:rPr>
        <w:rFonts w:ascii="OpenSymbol" w:hAnsi="OpenSymbol" w:cs="OpenSymbol"/>
      </w:rPr>
    </w:lvl>
    <w:lvl w:ilvl="3">
      <w:start w:val="1"/>
      <w:numFmt w:val="bullet"/>
      <w:lvlText w:val=""/>
      <w:lvlJc w:val="left"/>
      <w:pPr>
        <w:tabs>
          <w:tab w:val="num" w:pos="1884"/>
        </w:tabs>
        <w:ind w:left="1884" w:hanging="360"/>
      </w:pPr>
      <w:rPr>
        <w:rFonts w:ascii="Symbol" w:hAnsi="Symbol" w:cs="OpenSymbol"/>
      </w:rPr>
    </w:lvl>
    <w:lvl w:ilvl="4">
      <w:start w:val="1"/>
      <w:numFmt w:val="bullet"/>
      <w:lvlText w:val="◦"/>
      <w:lvlJc w:val="left"/>
      <w:pPr>
        <w:tabs>
          <w:tab w:val="num" w:pos="2244"/>
        </w:tabs>
        <w:ind w:left="2244" w:hanging="360"/>
      </w:pPr>
      <w:rPr>
        <w:rFonts w:ascii="OpenSymbol" w:hAnsi="OpenSymbol" w:cs="OpenSymbol"/>
      </w:rPr>
    </w:lvl>
    <w:lvl w:ilvl="5">
      <w:start w:val="1"/>
      <w:numFmt w:val="bullet"/>
      <w:lvlText w:val="▪"/>
      <w:lvlJc w:val="left"/>
      <w:pPr>
        <w:tabs>
          <w:tab w:val="num" w:pos="2604"/>
        </w:tabs>
        <w:ind w:left="2604" w:hanging="360"/>
      </w:pPr>
      <w:rPr>
        <w:rFonts w:ascii="OpenSymbol" w:hAnsi="OpenSymbol" w:cs="OpenSymbol"/>
      </w:rPr>
    </w:lvl>
    <w:lvl w:ilvl="6">
      <w:start w:val="1"/>
      <w:numFmt w:val="bullet"/>
      <w:lvlText w:val=""/>
      <w:lvlJc w:val="left"/>
      <w:pPr>
        <w:tabs>
          <w:tab w:val="num" w:pos="2964"/>
        </w:tabs>
        <w:ind w:left="2964" w:hanging="360"/>
      </w:pPr>
      <w:rPr>
        <w:rFonts w:ascii="Symbol" w:hAnsi="Symbol" w:cs="OpenSymbol"/>
      </w:rPr>
    </w:lvl>
    <w:lvl w:ilvl="7">
      <w:start w:val="1"/>
      <w:numFmt w:val="bullet"/>
      <w:lvlText w:val="◦"/>
      <w:lvlJc w:val="left"/>
      <w:pPr>
        <w:tabs>
          <w:tab w:val="num" w:pos="3324"/>
        </w:tabs>
        <w:ind w:left="3324" w:hanging="360"/>
      </w:pPr>
      <w:rPr>
        <w:rFonts w:ascii="OpenSymbol" w:hAnsi="OpenSymbol" w:cs="OpenSymbol"/>
      </w:rPr>
    </w:lvl>
    <w:lvl w:ilvl="8">
      <w:start w:val="1"/>
      <w:numFmt w:val="bullet"/>
      <w:lvlText w:val="▪"/>
      <w:lvlJc w:val="left"/>
      <w:pPr>
        <w:tabs>
          <w:tab w:val="num" w:pos="3684"/>
        </w:tabs>
        <w:ind w:left="3684" w:hanging="360"/>
      </w:pPr>
      <w:rPr>
        <w:rFonts w:ascii="OpenSymbol" w:hAnsi="OpenSymbol" w:cs="OpenSymbol"/>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7"/>
    <w:multiLevelType w:val="multilevel"/>
    <w:tmpl w:val="00000007"/>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6">
    <w:nsid w:val="08F723FC"/>
    <w:multiLevelType w:val="hybridMultilevel"/>
    <w:tmpl w:val="8BD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047CC8"/>
    <w:multiLevelType w:val="hybridMultilevel"/>
    <w:tmpl w:val="96E6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525E2"/>
    <w:multiLevelType w:val="hybridMultilevel"/>
    <w:tmpl w:val="1A045C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1198D"/>
    <w:multiLevelType w:val="multilevel"/>
    <w:tmpl w:val="00000002"/>
    <w:lvl w:ilvl="0">
      <w:start w:val="1"/>
      <w:numFmt w:val="bullet"/>
      <w:lvlText w:val="●"/>
      <w:lvlJc w:val="left"/>
      <w:pPr>
        <w:tabs>
          <w:tab w:val="num" w:pos="0"/>
        </w:tabs>
        <w:ind w:left="720" w:firstLine="360"/>
      </w:pPr>
      <w:rPr>
        <w:rFonts w:ascii="Arial" w:hAnsi="Arial" w:cs="Arial"/>
        <w:caps w:val="0"/>
        <w:smallCaps w:val="0"/>
        <w:sz w:val="24"/>
        <w:szCs w:val="24"/>
      </w:rPr>
    </w:lvl>
    <w:lvl w:ilvl="1">
      <w:start w:val="1"/>
      <w:numFmt w:val="bullet"/>
      <w:lvlText w:val="o"/>
      <w:lvlJc w:val="left"/>
      <w:pPr>
        <w:tabs>
          <w:tab w:val="num" w:pos="0"/>
        </w:tabs>
        <w:ind w:left="1440" w:firstLine="1080"/>
      </w:pPr>
      <w:rPr>
        <w:rFonts w:ascii="Arial" w:hAnsi="Arial" w:cs="Arial"/>
        <w:caps w:val="0"/>
        <w:smallCaps w:val="0"/>
        <w:sz w:val="24"/>
        <w:szCs w:val="24"/>
      </w:rPr>
    </w:lvl>
    <w:lvl w:ilvl="2">
      <w:start w:val="1"/>
      <w:numFmt w:val="bullet"/>
      <w:lvlText w:val="▪"/>
      <w:lvlJc w:val="left"/>
      <w:pPr>
        <w:tabs>
          <w:tab w:val="num" w:pos="0"/>
        </w:tabs>
        <w:ind w:left="2160" w:firstLine="1800"/>
      </w:pPr>
      <w:rPr>
        <w:rFonts w:ascii="Arial" w:hAnsi="Arial" w:cs="Arial"/>
        <w:caps w:val="0"/>
        <w:smallCaps w:val="0"/>
        <w:sz w:val="24"/>
        <w:szCs w:val="24"/>
      </w:rPr>
    </w:lvl>
    <w:lvl w:ilvl="3">
      <w:start w:val="1"/>
      <w:numFmt w:val="bullet"/>
      <w:lvlText w:val="●"/>
      <w:lvlJc w:val="left"/>
      <w:pPr>
        <w:tabs>
          <w:tab w:val="num" w:pos="0"/>
        </w:tabs>
        <w:ind w:left="2880" w:firstLine="2520"/>
      </w:pPr>
      <w:rPr>
        <w:rFonts w:ascii="Arial" w:hAnsi="Arial" w:cs="Arial"/>
        <w:caps w:val="0"/>
        <w:smallCaps w:val="0"/>
        <w:sz w:val="24"/>
        <w:szCs w:val="24"/>
      </w:rPr>
    </w:lvl>
    <w:lvl w:ilvl="4">
      <w:start w:val="1"/>
      <w:numFmt w:val="bullet"/>
      <w:lvlText w:val="o"/>
      <w:lvlJc w:val="left"/>
      <w:pPr>
        <w:tabs>
          <w:tab w:val="num" w:pos="0"/>
        </w:tabs>
        <w:ind w:left="3600" w:firstLine="3240"/>
      </w:pPr>
      <w:rPr>
        <w:rFonts w:ascii="Arial" w:hAnsi="Arial" w:cs="Arial"/>
        <w:caps w:val="0"/>
        <w:smallCaps w:val="0"/>
        <w:sz w:val="24"/>
        <w:szCs w:val="24"/>
      </w:rPr>
    </w:lvl>
    <w:lvl w:ilvl="5">
      <w:start w:val="1"/>
      <w:numFmt w:val="bullet"/>
      <w:lvlText w:val="▪"/>
      <w:lvlJc w:val="left"/>
      <w:pPr>
        <w:tabs>
          <w:tab w:val="num" w:pos="0"/>
        </w:tabs>
        <w:ind w:left="4320" w:firstLine="3960"/>
      </w:pPr>
      <w:rPr>
        <w:rFonts w:ascii="Arial" w:hAnsi="Arial" w:cs="Arial"/>
        <w:caps w:val="0"/>
        <w:smallCaps w:val="0"/>
        <w:sz w:val="24"/>
        <w:szCs w:val="24"/>
      </w:rPr>
    </w:lvl>
    <w:lvl w:ilvl="6">
      <w:start w:val="1"/>
      <w:numFmt w:val="bullet"/>
      <w:lvlText w:val="●"/>
      <w:lvlJc w:val="left"/>
      <w:pPr>
        <w:tabs>
          <w:tab w:val="num" w:pos="0"/>
        </w:tabs>
        <w:ind w:left="5040" w:firstLine="4680"/>
      </w:pPr>
      <w:rPr>
        <w:rFonts w:ascii="Arial" w:hAnsi="Arial" w:cs="Arial"/>
        <w:caps w:val="0"/>
        <w:smallCaps w:val="0"/>
        <w:sz w:val="24"/>
        <w:szCs w:val="24"/>
      </w:rPr>
    </w:lvl>
    <w:lvl w:ilvl="7">
      <w:start w:val="1"/>
      <w:numFmt w:val="bullet"/>
      <w:lvlText w:val="o"/>
      <w:lvlJc w:val="left"/>
      <w:pPr>
        <w:tabs>
          <w:tab w:val="num" w:pos="0"/>
        </w:tabs>
        <w:ind w:left="5760" w:firstLine="5400"/>
      </w:pPr>
      <w:rPr>
        <w:rFonts w:ascii="Arial" w:hAnsi="Arial" w:cs="Arial"/>
        <w:caps w:val="0"/>
        <w:smallCaps w:val="0"/>
        <w:sz w:val="24"/>
        <w:szCs w:val="24"/>
      </w:rPr>
    </w:lvl>
    <w:lvl w:ilvl="8">
      <w:start w:val="1"/>
      <w:numFmt w:val="bullet"/>
      <w:lvlText w:val="▪"/>
      <w:lvlJc w:val="left"/>
      <w:pPr>
        <w:tabs>
          <w:tab w:val="num" w:pos="0"/>
        </w:tabs>
        <w:ind w:left="6480" w:firstLine="6120"/>
      </w:pPr>
      <w:rPr>
        <w:rFonts w:ascii="Arial" w:hAnsi="Arial" w:cs="Arial"/>
        <w:caps w:val="0"/>
        <w:smallCaps w:val="0"/>
        <w:sz w:val="24"/>
        <w:szCs w:val="24"/>
      </w:rPr>
    </w:lvl>
  </w:abstractNum>
  <w:abstractNum w:abstractNumId="10">
    <w:nsid w:val="4FEE31E9"/>
    <w:multiLevelType w:val="hybridMultilevel"/>
    <w:tmpl w:val="7676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9453F6"/>
    <w:multiLevelType w:val="hybridMultilevel"/>
    <w:tmpl w:val="9656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7F5E37"/>
    <w:multiLevelType w:val="hybridMultilevel"/>
    <w:tmpl w:val="3CB6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C10C77"/>
    <w:multiLevelType w:val="hybridMultilevel"/>
    <w:tmpl w:val="A5D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12"/>
  </w:num>
  <w:num w:numId="9">
    <w:abstractNumId w:val="10"/>
  </w:num>
  <w:num w:numId="10">
    <w:abstractNumId w:val="8"/>
  </w:num>
  <w:num w:numId="11">
    <w:abstractNumId w:val="11"/>
  </w:num>
  <w:num w:numId="12">
    <w:abstractNumId w:val="7"/>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C1"/>
    <w:rsid w:val="000361B3"/>
    <w:rsid w:val="00055AEF"/>
    <w:rsid w:val="00064D61"/>
    <w:rsid w:val="000717B6"/>
    <w:rsid w:val="000A232B"/>
    <w:rsid w:val="000D013B"/>
    <w:rsid w:val="000D56AE"/>
    <w:rsid w:val="000F07FD"/>
    <w:rsid w:val="0019500B"/>
    <w:rsid w:val="001966BA"/>
    <w:rsid w:val="001C428C"/>
    <w:rsid w:val="001D12C7"/>
    <w:rsid w:val="0026710E"/>
    <w:rsid w:val="003139BA"/>
    <w:rsid w:val="003621E8"/>
    <w:rsid w:val="003773ED"/>
    <w:rsid w:val="003A3C90"/>
    <w:rsid w:val="003A5377"/>
    <w:rsid w:val="00414F60"/>
    <w:rsid w:val="004579B7"/>
    <w:rsid w:val="00464CA7"/>
    <w:rsid w:val="00493C7A"/>
    <w:rsid w:val="00496BA3"/>
    <w:rsid w:val="004A4D8A"/>
    <w:rsid w:val="004D76FC"/>
    <w:rsid w:val="00521AC9"/>
    <w:rsid w:val="005378CF"/>
    <w:rsid w:val="005472AA"/>
    <w:rsid w:val="0058269E"/>
    <w:rsid w:val="006437A3"/>
    <w:rsid w:val="006B23BF"/>
    <w:rsid w:val="007222BA"/>
    <w:rsid w:val="0075363E"/>
    <w:rsid w:val="007600D5"/>
    <w:rsid w:val="007958CF"/>
    <w:rsid w:val="007A6700"/>
    <w:rsid w:val="007D09C1"/>
    <w:rsid w:val="007D7119"/>
    <w:rsid w:val="00824C07"/>
    <w:rsid w:val="00860863"/>
    <w:rsid w:val="008740FC"/>
    <w:rsid w:val="008D28C4"/>
    <w:rsid w:val="009141D2"/>
    <w:rsid w:val="00952980"/>
    <w:rsid w:val="00992393"/>
    <w:rsid w:val="009B1CCF"/>
    <w:rsid w:val="00A64DB8"/>
    <w:rsid w:val="00A850B4"/>
    <w:rsid w:val="00A90724"/>
    <w:rsid w:val="00A91602"/>
    <w:rsid w:val="00AE147D"/>
    <w:rsid w:val="00AE1AE1"/>
    <w:rsid w:val="00AE50AE"/>
    <w:rsid w:val="00B034F1"/>
    <w:rsid w:val="00B1445B"/>
    <w:rsid w:val="00B80BD5"/>
    <w:rsid w:val="00BA4DA4"/>
    <w:rsid w:val="00BB4269"/>
    <w:rsid w:val="00C03C32"/>
    <w:rsid w:val="00C40DB5"/>
    <w:rsid w:val="00C43C96"/>
    <w:rsid w:val="00C45160"/>
    <w:rsid w:val="00C808F4"/>
    <w:rsid w:val="00C90203"/>
    <w:rsid w:val="00CA23CC"/>
    <w:rsid w:val="00CC1C7D"/>
    <w:rsid w:val="00CF3CA5"/>
    <w:rsid w:val="00D4289D"/>
    <w:rsid w:val="00D467A9"/>
    <w:rsid w:val="00D546C4"/>
    <w:rsid w:val="00D64789"/>
    <w:rsid w:val="00D72955"/>
    <w:rsid w:val="00DD4A91"/>
    <w:rsid w:val="00E12C95"/>
    <w:rsid w:val="00E336BC"/>
    <w:rsid w:val="00E625D2"/>
    <w:rsid w:val="00E90196"/>
    <w:rsid w:val="00F0311E"/>
    <w:rsid w:val="00F61FFA"/>
    <w:rsid w:val="00F83CA5"/>
    <w:rsid w:val="00FA69B0"/>
    <w:rsid w:val="00FB0082"/>
    <w:rsid w:val="00FB22E8"/>
    <w:rsid w:val="00FB7862"/>
    <w:rsid w:val="00FC1784"/>
    <w:rsid w:val="00FC17AF"/>
    <w:rsid w:val="00FD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28DF6B-511F-481D-892F-DD5F7265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9B0"/>
    <w:pPr>
      <w:widowControl w:val="0"/>
      <w:suppressAutoHyphens/>
      <w:spacing w:after="0" w:line="240" w:lineRule="auto"/>
    </w:pPr>
    <w:rPr>
      <w:rFonts w:ascii="Liberation Serif" w:eastAsia="AR PL UMing HK" w:hAnsi="Liberation Serif" w:cs="Lohit Devanagar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A69B0"/>
    <w:rPr>
      <w:color w:val="000080"/>
      <w:u w:val="single"/>
    </w:rPr>
  </w:style>
  <w:style w:type="character" w:styleId="FollowedHyperlink">
    <w:name w:val="FollowedHyperlink"/>
    <w:basedOn w:val="DefaultParagraphFont"/>
    <w:uiPriority w:val="99"/>
    <w:semiHidden/>
    <w:unhideWhenUsed/>
    <w:rsid w:val="00FA69B0"/>
    <w:rPr>
      <w:color w:val="800080" w:themeColor="followedHyperlink"/>
      <w:u w:val="single"/>
    </w:rPr>
  </w:style>
  <w:style w:type="paragraph" w:styleId="BodyText">
    <w:name w:val="Body Text"/>
    <w:basedOn w:val="Normal"/>
    <w:link w:val="BodyTextChar"/>
    <w:rsid w:val="005378CF"/>
    <w:pPr>
      <w:spacing w:after="120"/>
    </w:pPr>
  </w:style>
  <w:style w:type="character" w:customStyle="1" w:styleId="BodyTextChar">
    <w:name w:val="Body Text Char"/>
    <w:basedOn w:val="DefaultParagraphFont"/>
    <w:link w:val="BodyText"/>
    <w:rsid w:val="005378CF"/>
    <w:rPr>
      <w:rFonts w:ascii="Liberation Serif" w:eastAsia="AR PL UMing HK" w:hAnsi="Liberation Serif" w:cs="Lohit Devanagari"/>
      <w:kern w:val="1"/>
      <w:sz w:val="24"/>
      <w:szCs w:val="24"/>
      <w:lang w:eastAsia="hi-IN" w:bidi="hi-IN"/>
    </w:rPr>
  </w:style>
  <w:style w:type="paragraph" w:styleId="ListParagraph">
    <w:name w:val="List Paragraph"/>
    <w:basedOn w:val="Normal"/>
    <w:uiPriority w:val="34"/>
    <w:qFormat/>
    <w:rsid w:val="001C428C"/>
    <w:pPr>
      <w:ind w:left="720"/>
      <w:contextualSpacing/>
    </w:pPr>
    <w:rPr>
      <w:rFonts w:cs="Mangal"/>
      <w:szCs w:val="21"/>
    </w:rPr>
  </w:style>
  <w:style w:type="paragraph" w:styleId="EndnoteText">
    <w:name w:val="endnote text"/>
    <w:basedOn w:val="Normal"/>
    <w:link w:val="EndnoteTextChar"/>
    <w:uiPriority w:val="99"/>
    <w:semiHidden/>
    <w:unhideWhenUsed/>
    <w:rsid w:val="004579B7"/>
    <w:rPr>
      <w:rFonts w:cs="Mangal"/>
      <w:sz w:val="20"/>
      <w:szCs w:val="18"/>
    </w:rPr>
  </w:style>
  <w:style w:type="character" w:customStyle="1" w:styleId="EndnoteTextChar">
    <w:name w:val="Endnote Text Char"/>
    <w:basedOn w:val="DefaultParagraphFont"/>
    <w:link w:val="EndnoteText"/>
    <w:uiPriority w:val="99"/>
    <w:semiHidden/>
    <w:rsid w:val="004579B7"/>
    <w:rPr>
      <w:rFonts w:ascii="Liberation Serif" w:eastAsia="AR PL UMing HK" w:hAnsi="Liberation Serif" w:cs="Mangal"/>
      <w:kern w:val="1"/>
      <w:sz w:val="20"/>
      <w:szCs w:val="18"/>
      <w:lang w:eastAsia="hi-IN" w:bidi="hi-IN"/>
    </w:rPr>
  </w:style>
  <w:style w:type="character" w:styleId="EndnoteReference">
    <w:name w:val="endnote reference"/>
    <w:basedOn w:val="DefaultParagraphFont"/>
    <w:uiPriority w:val="99"/>
    <w:semiHidden/>
    <w:unhideWhenUsed/>
    <w:rsid w:val="004579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14</Pages>
  <Words>3778</Words>
  <Characters>21540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mushayaq</dc:creator>
  <cp:lastModifiedBy>Anthati Raja, ESD</cp:lastModifiedBy>
  <cp:revision>9</cp:revision>
  <dcterms:created xsi:type="dcterms:W3CDTF">2016-09-04T12:43:00Z</dcterms:created>
  <dcterms:modified xsi:type="dcterms:W3CDTF">2016-11-29T12:36:00Z</dcterms:modified>
</cp:coreProperties>
</file>